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5CC4B" w14:textId="77777777" w:rsidR="003D56AF" w:rsidRDefault="00087554">
      <w:pPr>
        <w:pStyle w:val="Heading3"/>
        <w:rPr>
          <w:b w:val="0"/>
        </w:rPr>
      </w:pPr>
      <w:r>
        <w:t>Cypress Testing for Beginners</w:t>
      </w:r>
    </w:p>
    <w:p w14:paraId="7D8B34E1" w14:textId="77777777" w:rsidR="003D56AF" w:rsidRDefault="00087554">
      <w:r>
        <w:rPr>
          <w:b/>
        </w:rPr>
        <w:t>Total Duration:</w:t>
      </w:r>
      <w:r>
        <w:t xml:space="preserve"> 60 Hours</w:t>
      </w:r>
      <w:r>
        <w:br/>
      </w:r>
      <w:r>
        <w:rPr>
          <w:b/>
        </w:rPr>
        <w:t>Number of Lessons:</w:t>
      </w:r>
      <w:r>
        <w:t xml:space="preserve"> 20</w:t>
      </w:r>
      <w:r>
        <w:br/>
      </w:r>
      <w:r>
        <w:rPr>
          <w:b/>
        </w:rPr>
        <w:t>Duration per Lesson:</w:t>
      </w:r>
      <w:r>
        <w:t xml:space="preserve"> 3 Hours</w:t>
      </w:r>
    </w:p>
    <w:p w14:paraId="6078A18F" w14:textId="77777777" w:rsidR="003D56AF" w:rsidRDefault="00000000">
      <w:r>
        <w:pict w14:anchorId="26D57470">
          <v:rect id="_x0000_i1025" style="width:470.3pt;height:1.5pt" o:hrstd="t" o:hr="t" fillcolor="gray" stroked="f">
            <v:path strokeok="f"/>
          </v:rect>
        </w:pict>
      </w:r>
    </w:p>
    <w:p w14:paraId="0EDAD4AD" w14:textId="77777777" w:rsidR="003D56AF" w:rsidRDefault="00087554">
      <w:pPr>
        <w:pStyle w:val="Heading3"/>
        <w:rPr>
          <w:b w:val="0"/>
        </w:rPr>
      </w:pPr>
      <w:r>
        <w:t>Module 1: Introduction to Automated Testing, Programming Fundamentals, and Cypress Setup (Lessons 1-5)</w:t>
      </w:r>
    </w:p>
    <w:p w14:paraId="7C1DAFA2" w14:textId="77777777" w:rsidR="003D56AF" w:rsidRDefault="00087554">
      <w:pPr>
        <w:pStyle w:val="Heading4"/>
        <w:rPr>
          <w:b w:val="0"/>
        </w:rPr>
      </w:pPr>
      <w:r>
        <w:t>Lesson 1: Welcome, Course Overview, and Introduction to Node.js</w:t>
      </w:r>
    </w:p>
    <w:p w14:paraId="19E7E24C" w14:textId="77777777" w:rsidR="003D56AF" w:rsidRDefault="00087554">
      <w:pPr>
        <w:numPr>
          <w:ilvl w:val="0"/>
          <w:numId w:val="1"/>
        </w:numPr>
      </w:pPr>
      <w:r>
        <w:rPr>
          <w:b/>
        </w:rPr>
        <w:t>Objectives:</w:t>
      </w:r>
    </w:p>
    <w:p w14:paraId="6FE14E9B" w14:textId="77777777" w:rsidR="003D56AF" w:rsidRDefault="00087554">
      <w:pPr>
        <w:numPr>
          <w:ilvl w:val="1"/>
          <w:numId w:val="1"/>
        </w:numPr>
      </w:pPr>
      <w:r>
        <w:t>Understand the course structure, objectives, and expectations.</w:t>
      </w:r>
    </w:p>
    <w:p w14:paraId="319177B6" w14:textId="77777777" w:rsidR="003D56AF" w:rsidRDefault="00087554">
      <w:pPr>
        <w:numPr>
          <w:ilvl w:val="1"/>
          <w:numId w:val="1"/>
        </w:numPr>
      </w:pPr>
      <w:r>
        <w:t>Gain an introduction to Node.js and its role in Cypress.</w:t>
      </w:r>
    </w:p>
    <w:p w14:paraId="34AA4E12" w14:textId="77777777" w:rsidR="003D56AF" w:rsidRDefault="00087554">
      <w:pPr>
        <w:numPr>
          <w:ilvl w:val="0"/>
          <w:numId w:val="1"/>
        </w:numPr>
      </w:pPr>
      <w:r>
        <w:rPr>
          <w:b/>
        </w:rPr>
        <w:t>Content:</w:t>
      </w:r>
    </w:p>
    <w:p w14:paraId="0481D0EC" w14:textId="77777777" w:rsidR="003D56AF" w:rsidRDefault="00087554">
      <w:pPr>
        <w:numPr>
          <w:ilvl w:val="1"/>
          <w:numId w:val="1"/>
        </w:numPr>
      </w:pPr>
      <w:r>
        <w:rPr>
          <w:b/>
        </w:rPr>
        <w:t>Course Introduction:</w:t>
      </w:r>
    </w:p>
    <w:p w14:paraId="0338B30C" w14:textId="77777777" w:rsidR="003D56AF" w:rsidRDefault="00087554">
      <w:pPr>
        <w:numPr>
          <w:ilvl w:val="2"/>
          <w:numId w:val="1"/>
        </w:numPr>
      </w:pPr>
      <w:r>
        <w:t>Overview of automated vs. manual testing.</w:t>
      </w:r>
    </w:p>
    <w:p w14:paraId="31398783" w14:textId="77777777" w:rsidR="003D56AF" w:rsidRDefault="00087554">
      <w:pPr>
        <w:numPr>
          <w:ilvl w:val="2"/>
          <w:numId w:val="1"/>
        </w:numPr>
      </w:pPr>
      <w:r>
        <w:t>Benefits of learning Cypress for test automation.</w:t>
      </w:r>
    </w:p>
    <w:p w14:paraId="07107042" w14:textId="77777777" w:rsidR="003D56AF" w:rsidRDefault="00087554">
      <w:pPr>
        <w:numPr>
          <w:ilvl w:val="1"/>
          <w:numId w:val="1"/>
        </w:numPr>
      </w:pPr>
      <w:r>
        <w:rPr>
          <w:b/>
        </w:rPr>
        <w:t>Introduction to Node.js:</w:t>
      </w:r>
    </w:p>
    <w:p w14:paraId="1CAF38EB" w14:textId="77777777" w:rsidR="003D56AF" w:rsidRDefault="00087554">
      <w:pPr>
        <w:numPr>
          <w:ilvl w:val="2"/>
          <w:numId w:val="1"/>
        </w:numPr>
      </w:pPr>
      <w:r>
        <w:t>What is Node.js?</w:t>
      </w:r>
    </w:p>
    <w:p w14:paraId="092757E8" w14:textId="77777777" w:rsidR="003D56AF" w:rsidRDefault="00087554">
      <w:pPr>
        <w:numPr>
          <w:ilvl w:val="2"/>
          <w:numId w:val="1"/>
        </w:numPr>
      </w:pPr>
      <w:r>
        <w:t xml:space="preserve">Installing Node.js and </w:t>
      </w:r>
      <w:proofErr w:type="spellStart"/>
      <w:r>
        <w:t>npm</w:t>
      </w:r>
      <w:proofErr w:type="spellEnd"/>
      <w:r>
        <w:t xml:space="preserve"> (Node Package Manager).</w:t>
      </w:r>
    </w:p>
    <w:p w14:paraId="45640C2A" w14:textId="77777777" w:rsidR="003D56AF" w:rsidRDefault="00087554">
      <w:pPr>
        <w:numPr>
          <w:ilvl w:val="2"/>
          <w:numId w:val="1"/>
        </w:numPr>
      </w:pPr>
      <w:r>
        <w:t>Basic Node.js concepts relevant to Cypress.</w:t>
      </w:r>
    </w:p>
    <w:p w14:paraId="2A337988" w14:textId="77777777" w:rsidR="003D56AF" w:rsidRDefault="00087554">
      <w:pPr>
        <w:numPr>
          <w:ilvl w:val="1"/>
          <w:numId w:val="1"/>
        </w:numPr>
      </w:pPr>
      <w:r>
        <w:rPr>
          <w:b/>
        </w:rPr>
        <w:t>Setting Up the Development Environment:</w:t>
      </w:r>
    </w:p>
    <w:p w14:paraId="13CA1AD2" w14:textId="77777777" w:rsidR="003D56AF" w:rsidRDefault="00087554">
      <w:pPr>
        <w:numPr>
          <w:ilvl w:val="2"/>
          <w:numId w:val="1"/>
        </w:numPr>
      </w:pPr>
      <w:r>
        <w:t>Installing necessary tools (VS Code, Git).</w:t>
      </w:r>
    </w:p>
    <w:p w14:paraId="4B73978C" w14:textId="77777777" w:rsidR="003D56AF" w:rsidRDefault="00087554">
      <w:pPr>
        <w:numPr>
          <w:ilvl w:val="2"/>
          <w:numId w:val="1"/>
        </w:numPr>
      </w:pPr>
      <w:r>
        <w:t>Setting up a code repository (GitHub/GitLab).</w:t>
      </w:r>
    </w:p>
    <w:p w14:paraId="2C89A49C" w14:textId="77777777" w:rsidR="003D56AF" w:rsidRDefault="00087554">
      <w:pPr>
        <w:numPr>
          <w:ilvl w:val="0"/>
          <w:numId w:val="1"/>
        </w:numPr>
      </w:pPr>
      <w:r>
        <w:rPr>
          <w:b/>
        </w:rPr>
        <w:t>Activities:</w:t>
      </w:r>
    </w:p>
    <w:p w14:paraId="377CCAD7" w14:textId="77777777" w:rsidR="003D56AF" w:rsidRDefault="00087554">
      <w:pPr>
        <w:numPr>
          <w:ilvl w:val="1"/>
          <w:numId w:val="1"/>
        </w:numPr>
      </w:pPr>
      <w:r>
        <w:t>Install Node.js and verify installation.</w:t>
      </w:r>
    </w:p>
    <w:p w14:paraId="497E6F99" w14:textId="77777777" w:rsidR="003D56AF" w:rsidRDefault="00087554">
      <w:pPr>
        <w:numPr>
          <w:ilvl w:val="1"/>
          <w:numId w:val="1"/>
        </w:numPr>
      </w:pPr>
      <w:r>
        <w:t>Set up a Git repository and clone a starter project.</w:t>
      </w:r>
    </w:p>
    <w:p w14:paraId="128C2417" w14:textId="77777777" w:rsidR="003D56AF" w:rsidRDefault="00087554">
      <w:pPr>
        <w:numPr>
          <w:ilvl w:val="0"/>
          <w:numId w:val="1"/>
        </w:numPr>
      </w:pPr>
      <w:r>
        <w:rPr>
          <w:b/>
        </w:rPr>
        <w:t>Resources:</w:t>
      </w:r>
    </w:p>
    <w:p w14:paraId="2551423A" w14:textId="77777777" w:rsidR="003D56AF" w:rsidRDefault="00087554">
      <w:pPr>
        <w:numPr>
          <w:ilvl w:val="1"/>
          <w:numId w:val="1"/>
        </w:numPr>
      </w:pPr>
      <w:hyperlink r:id="rId5" w:history="1">
        <w:r>
          <w:rPr>
            <w:rStyle w:val="Hyperlink"/>
          </w:rPr>
          <w:t>Node.js Official Documentation</w:t>
        </w:r>
      </w:hyperlink>
    </w:p>
    <w:p w14:paraId="39666391" w14:textId="77777777" w:rsidR="003D56AF" w:rsidRDefault="00087554">
      <w:pPr>
        <w:numPr>
          <w:ilvl w:val="1"/>
          <w:numId w:val="1"/>
        </w:numPr>
      </w:pPr>
      <w:r>
        <w:t>Installation guides for development tools.</w:t>
      </w:r>
    </w:p>
    <w:p w14:paraId="280689DE" w14:textId="77777777" w:rsidR="003D56AF" w:rsidRDefault="00087554">
      <w:pPr>
        <w:pStyle w:val="Heading4"/>
        <w:rPr>
          <w:b w:val="0"/>
        </w:rPr>
      </w:pPr>
      <w:r>
        <w:t>Lesson 2: Basics of JavaScript for Test Automation</w:t>
      </w:r>
    </w:p>
    <w:p w14:paraId="1DE3DB79" w14:textId="77777777" w:rsidR="003D56AF" w:rsidRDefault="00087554">
      <w:pPr>
        <w:numPr>
          <w:ilvl w:val="0"/>
          <w:numId w:val="1"/>
        </w:numPr>
      </w:pPr>
      <w:r>
        <w:rPr>
          <w:b/>
        </w:rPr>
        <w:t>Objectives:</w:t>
      </w:r>
    </w:p>
    <w:p w14:paraId="496771EB" w14:textId="77777777" w:rsidR="003D56AF" w:rsidRDefault="00087554">
      <w:pPr>
        <w:numPr>
          <w:ilvl w:val="1"/>
          <w:numId w:val="1"/>
        </w:numPr>
      </w:pPr>
      <w:r>
        <w:t>Learn fundamental JavaScript concepts necessary for writing Cypress tests.</w:t>
      </w:r>
    </w:p>
    <w:p w14:paraId="208A30B8" w14:textId="77777777" w:rsidR="003D56AF" w:rsidRDefault="00087554">
      <w:pPr>
        <w:numPr>
          <w:ilvl w:val="0"/>
          <w:numId w:val="1"/>
        </w:numPr>
      </w:pPr>
      <w:r>
        <w:rPr>
          <w:b/>
        </w:rPr>
        <w:t>Content:</w:t>
      </w:r>
    </w:p>
    <w:p w14:paraId="707BCF58" w14:textId="77777777" w:rsidR="003D56AF" w:rsidRDefault="00087554">
      <w:pPr>
        <w:numPr>
          <w:ilvl w:val="1"/>
          <w:numId w:val="1"/>
        </w:numPr>
      </w:pPr>
      <w:r>
        <w:rPr>
          <w:b/>
        </w:rPr>
        <w:t>JavaScript Basics:</w:t>
      </w:r>
    </w:p>
    <w:p w14:paraId="58CE4E44" w14:textId="77777777" w:rsidR="003D56AF" w:rsidRDefault="00087554">
      <w:pPr>
        <w:numPr>
          <w:ilvl w:val="2"/>
          <w:numId w:val="1"/>
        </w:numPr>
      </w:pPr>
      <w:r>
        <w:t>Variables (</w:t>
      </w:r>
      <w:r>
        <w:rPr>
          <w:rStyle w:val="InlineCode"/>
          <w:highlight w:val="none"/>
        </w:rPr>
        <w:t>var</w:t>
      </w:r>
      <w:r>
        <w:t xml:space="preserve">, </w:t>
      </w:r>
      <w:r>
        <w:rPr>
          <w:rStyle w:val="InlineCode"/>
          <w:highlight w:val="none"/>
        </w:rPr>
        <w:t>let</w:t>
      </w:r>
      <w:r>
        <w:t xml:space="preserve">, </w:t>
      </w:r>
      <w:r>
        <w:rPr>
          <w:rStyle w:val="InlineCode"/>
          <w:highlight w:val="none"/>
        </w:rPr>
        <w:t>const</w:t>
      </w:r>
      <w:r>
        <w:t>) and data types.</w:t>
      </w:r>
    </w:p>
    <w:p w14:paraId="7D9D64BC" w14:textId="77777777" w:rsidR="003D56AF" w:rsidRDefault="00087554">
      <w:pPr>
        <w:numPr>
          <w:ilvl w:val="2"/>
          <w:numId w:val="1"/>
        </w:numPr>
      </w:pPr>
      <w:r>
        <w:t>Operators (arithmetic, comparison, logical).</w:t>
      </w:r>
    </w:p>
    <w:p w14:paraId="1A2E7EEE" w14:textId="77777777" w:rsidR="003D56AF" w:rsidRDefault="00087554">
      <w:pPr>
        <w:numPr>
          <w:ilvl w:val="1"/>
          <w:numId w:val="1"/>
        </w:numPr>
      </w:pPr>
      <w:r>
        <w:rPr>
          <w:b/>
        </w:rPr>
        <w:t>Basic Syntax and Coding Conventions:</w:t>
      </w:r>
    </w:p>
    <w:p w14:paraId="04C8230B" w14:textId="77777777" w:rsidR="003D56AF" w:rsidRDefault="00087554">
      <w:pPr>
        <w:numPr>
          <w:ilvl w:val="2"/>
          <w:numId w:val="1"/>
        </w:numPr>
      </w:pPr>
      <w:r>
        <w:t>Writing and running simple JavaScript scripts.</w:t>
      </w:r>
    </w:p>
    <w:p w14:paraId="0CF5016A" w14:textId="77777777" w:rsidR="003D56AF" w:rsidRDefault="00087554">
      <w:pPr>
        <w:numPr>
          <w:ilvl w:val="2"/>
          <w:numId w:val="1"/>
        </w:numPr>
      </w:pPr>
      <w:r>
        <w:t xml:space="preserve">Understanding </w:t>
      </w:r>
      <w:r>
        <w:rPr>
          <w:rStyle w:val="InlineCode"/>
          <w:highlight w:val="none"/>
        </w:rPr>
        <w:t>console.log</w:t>
      </w:r>
      <w:r>
        <w:t xml:space="preserve"> and debugging basics.</w:t>
      </w:r>
    </w:p>
    <w:p w14:paraId="2E43FDA0" w14:textId="77777777" w:rsidR="003D56AF" w:rsidRDefault="00087554">
      <w:pPr>
        <w:numPr>
          <w:ilvl w:val="0"/>
          <w:numId w:val="1"/>
        </w:numPr>
      </w:pPr>
      <w:r>
        <w:rPr>
          <w:b/>
        </w:rPr>
        <w:t>Activities:</w:t>
      </w:r>
    </w:p>
    <w:p w14:paraId="0165ACDC" w14:textId="77777777" w:rsidR="003D56AF" w:rsidRDefault="00087554">
      <w:pPr>
        <w:numPr>
          <w:ilvl w:val="1"/>
          <w:numId w:val="1"/>
        </w:numPr>
      </w:pPr>
      <w:r>
        <w:t>Write simple JavaScript scripts to practice variables and operators.</w:t>
      </w:r>
    </w:p>
    <w:p w14:paraId="34A51D35" w14:textId="77777777" w:rsidR="003D56AF" w:rsidRDefault="00087554">
      <w:pPr>
        <w:numPr>
          <w:ilvl w:val="1"/>
          <w:numId w:val="1"/>
        </w:numPr>
      </w:pPr>
      <w:r>
        <w:t>Exercises on printing output and basic calculations.</w:t>
      </w:r>
    </w:p>
    <w:p w14:paraId="3D5E5751" w14:textId="77777777" w:rsidR="003D56AF" w:rsidRDefault="00087554">
      <w:pPr>
        <w:numPr>
          <w:ilvl w:val="0"/>
          <w:numId w:val="1"/>
        </w:numPr>
      </w:pPr>
      <w:r>
        <w:rPr>
          <w:b/>
        </w:rPr>
        <w:t>Resources:</w:t>
      </w:r>
    </w:p>
    <w:p w14:paraId="67489454" w14:textId="77777777" w:rsidR="003D56AF" w:rsidRDefault="00087554">
      <w:pPr>
        <w:numPr>
          <w:ilvl w:val="1"/>
          <w:numId w:val="1"/>
        </w:numPr>
      </w:pPr>
      <w:hyperlink r:id="rId6" w:history="1">
        <w:r>
          <w:rPr>
            <w:rStyle w:val="Hyperlink"/>
          </w:rPr>
          <w:t>JavaScript Tutorials</w:t>
        </w:r>
      </w:hyperlink>
    </w:p>
    <w:p w14:paraId="666F5133" w14:textId="77777777" w:rsidR="003D56AF" w:rsidRDefault="00087554">
      <w:pPr>
        <w:numPr>
          <w:ilvl w:val="1"/>
          <w:numId w:val="1"/>
        </w:numPr>
      </w:pPr>
      <w:r>
        <w:t xml:space="preserve">Interactive coding platforms like </w:t>
      </w:r>
      <w:hyperlink r:id="rId7" w:history="1">
        <w:proofErr w:type="spellStart"/>
        <w:r>
          <w:rPr>
            <w:rStyle w:val="Hyperlink"/>
          </w:rPr>
          <w:t>Codecademy</w:t>
        </w:r>
        <w:proofErr w:type="spellEnd"/>
      </w:hyperlink>
      <w:r>
        <w:t xml:space="preserve"> or </w:t>
      </w:r>
      <w:hyperlink r:id="rId8" w:history="1">
        <w:proofErr w:type="spellStart"/>
        <w:r>
          <w:rPr>
            <w:rStyle w:val="Hyperlink"/>
          </w:rPr>
          <w:t>FreeCodeCamp</w:t>
        </w:r>
        <w:proofErr w:type="spellEnd"/>
      </w:hyperlink>
      <w:r>
        <w:t>.</w:t>
      </w:r>
    </w:p>
    <w:p w14:paraId="578B06F0" w14:textId="77777777" w:rsidR="003D56AF" w:rsidRDefault="00087554">
      <w:pPr>
        <w:pStyle w:val="Heading4"/>
        <w:rPr>
          <w:b w:val="0"/>
        </w:rPr>
      </w:pPr>
      <w:r>
        <w:t>Lesson 3: Control Structures and Functions in JavaScript</w:t>
      </w:r>
    </w:p>
    <w:p w14:paraId="0B96173B" w14:textId="77777777" w:rsidR="003D56AF" w:rsidRDefault="00087554">
      <w:pPr>
        <w:numPr>
          <w:ilvl w:val="0"/>
          <w:numId w:val="1"/>
        </w:numPr>
      </w:pPr>
      <w:r>
        <w:rPr>
          <w:b/>
        </w:rPr>
        <w:t>Objectives:</w:t>
      </w:r>
    </w:p>
    <w:p w14:paraId="1805F772" w14:textId="77777777" w:rsidR="003D56AF" w:rsidRDefault="00087554">
      <w:pPr>
        <w:numPr>
          <w:ilvl w:val="1"/>
          <w:numId w:val="1"/>
        </w:numPr>
      </w:pPr>
      <w:r>
        <w:t>Understand and implement control structures and functions in JavaScript.</w:t>
      </w:r>
    </w:p>
    <w:p w14:paraId="37F28F0E" w14:textId="77777777" w:rsidR="003D56AF" w:rsidRDefault="00087554">
      <w:pPr>
        <w:numPr>
          <w:ilvl w:val="0"/>
          <w:numId w:val="1"/>
        </w:numPr>
      </w:pPr>
      <w:r>
        <w:rPr>
          <w:b/>
        </w:rPr>
        <w:t>Content:</w:t>
      </w:r>
    </w:p>
    <w:p w14:paraId="6F66E03A" w14:textId="77777777" w:rsidR="003D56AF" w:rsidRDefault="00087554">
      <w:pPr>
        <w:numPr>
          <w:ilvl w:val="1"/>
          <w:numId w:val="1"/>
        </w:numPr>
      </w:pPr>
      <w:r>
        <w:rPr>
          <w:b/>
        </w:rPr>
        <w:t>Control Structures:</w:t>
      </w:r>
    </w:p>
    <w:p w14:paraId="58B51099" w14:textId="77777777" w:rsidR="003D56AF" w:rsidRDefault="00087554">
      <w:pPr>
        <w:numPr>
          <w:ilvl w:val="2"/>
          <w:numId w:val="1"/>
        </w:numPr>
      </w:pPr>
      <w:r>
        <w:t xml:space="preserve">Conditional statements: </w:t>
      </w:r>
      <w:r>
        <w:rPr>
          <w:rStyle w:val="InlineCode"/>
          <w:highlight w:val="none"/>
        </w:rPr>
        <w:t>if</w:t>
      </w:r>
      <w:r>
        <w:t xml:space="preserve">, </w:t>
      </w:r>
      <w:r>
        <w:rPr>
          <w:rStyle w:val="InlineCode"/>
          <w:highlight w:val="none"/>
        </w:rPr>
        <w:t>else if</w:t>
      </w:r>
      <w:r>
        <w:t xml:space="preserve">, </w:t>
      </w:r>
      <w:r>
        <w:rPr>
          <w:rStyle w:val="InlineCode"/>
          <w:highlight w:val="none"/>
        </w:rPr>
        <w:t>else</w:t>
      </w:r>
      <w:r>
        <w:t>.</w:t>
      </w:r>
    </w:p>
    <w:p w14:paraId="354A9D6B" w14:textId="77777777" w:rsidR="003D56AF" w:rsidRDefault="00087554">
      <w:pPr>
        <w:numPr>
          <w:ilvl w:val="2"/>
          <w:numId w:val="1"/>
        </w:numPr>
      </w:pPr>
      <w:r>
        <w:t xml:space="preserve">Loops: </w:t>
      </w:r>
      <w:r>
        <w:rPr>
          <w:rStyle w:val="InlineCode"/>
          <w:highlight w:val="none"/>
        </w:rPr>
        <w:t>for</w:t>
      </w:r>
      <w:r>
        <w:t xml:space="preserve">, </w:t>
      </w:r>
      <w:r>
        <w:rPr>
          <w:rStyle w:val="InlineCode"/>
          <w:highlight w:val="none"/>
        </w:rPr>
        <w:t>while</w:t>
      </w:r>
      <w:r>
        <w:t xml:space="preserve">, </w:t>
      </w:r>
      <w:r>
        <w:rPr>
          <w:rStyle w:val="InlineCode"/>
          <w:highlight w:val="none"/>
        </w:rPr>
        <w:t>do-while</w:t>
      </w:r>
      <w:r>
        <w:t>.</w:t>
      </w:r>
    </w:p>
    <w:p w14:paraId="0A85D190" w14:textId="77777777" w:rsidR="003D56AF" w:rsidRDefault="00087554">
      <w:pPr>
        <w:numPr>
          <w:ilvl w:val="1"/>
          <w:numId w:val="1"/>
        </w:numPr>
      </w:pPr>
      <w:r>
        <w:rPr>
          <w:b/>
        </w:rPr>
        <w:t>Functions:</w:t>
      </w:r>
    </w:p>
    <w:p w14:paraId="4AC543EC" w14:textId="77777777" w:rsidR="003D56AF" w:rsidRDefault="00087554">
      <w:pPr>
        <w:numPr>
          <w:ilvl w:val="2"/>
          <w:numId w:val="1"/>
        </w:numPr>
      </w:pPr>
      <w:r>
        <w:t>Function declarations and expressions.</w:t>
      </w:r>
    </w:p>
    <w:p w14:paraId="0CCBA0EF" w14:textId="77777777" w:rsidR="003D56AF" w:rsidRDefault="00087554">
      <w:pPr>
        <w:numPr>
          <w:ilvl w:val="2"/>
          <w:numId w:val="1"/>
        </w:numPr>
      </w:pPr>
      <w:r>
        <w:t>Parameters and return values.</w:t>
      </w:r>
    </w:p>
    <w:p w14:paraId="7AE9AF63" w14:textId="77777777" w:rsidR="003D56AF" w:rsidRDefault="00087554">
      <w:pPr>
        <w:numPr>
          <w:ilvl w:val="2"/>
          <w:numId w:val="1"/>
        </w:numPr>
      </w:pPr>
      <w:r>
        <w:t>Scope and hoisting.</w:t>
      </w:r>
    </w:p>
    <w:p w14:paraId="71FA5C80" w14:textId="77777777" w:rsidR="003D56AF" w:rsidRDefault="00087554">
      <w:pPr>
        <w:numPr>
          <w:ilvl w:val="0"/>
          <w:numId w:val="1"/>
        </w:numPr>
      </w:pPr>
      <w:r>
        <w:rPr>
          <w:b/>
        </w:rPr>
        <w:t>Activities:</w:t>
      </w:r>
    </w:p>
    <w:p w14:paraId="2CBB9E4D" w14:textId="77777777" w:rsidR="003D56AF" w:rsidRDefault="00087554">
      <w:pPr>
        <w:numPr>
          <w:ilvl w:val="1"/>
          <w:numId w:val="1"/>
        </w:numPr>
      </w:pPr>
      <w:r>
        <w:t>Create scripts using loops and conditional statements.</w:t>
      </w:r>
    </w:p>
    <w:p w14:paraId="34B4B6EE" w14:textId="77777777" w:rsidR="003D56AF" w:rsidRDefault="00087554">
      <w:pPr>
        <w:numPr>
          <w:ilvl w:val="1"/>
          <w:numId w:val="1"/>
        </w:numPr>
      </w:pPr>
      <w:r>
        <w:t>Write and invoke functions to perform specific tasks.</w:t>
      </w:r>
    </w:p>
    <w:p w14:paraId="13DAA2D4" w14:textId="77777777" w:rsidR="003D56AF" w:rsidRDefault="00087554">
      <w:pPr>
        <w:numPr>
          <w:ilvl w:val="0"/>
          <w:numId w:val="1"/>
        </w:numPr>
      </w:pPr>
      <w:r>
        <w:rPr>
          <w:b/>
        </w:rPr>
        <w:t>Resources:</w:t>
      </w:r>
    </w:p>
    <w:p w14:paraId="45A554BD" w14:textId="77777777" w:rsidR="003D56AF" w:rsidRDefault="00087554">
      <w:pPr>
        <w:numPr>
          <w:ilvl w:val="1"/>
          <w:numId w:val="1"/>
        </w:numPr>
      </w:pPr>
      <w:r>
        <w:t>Interactive coding exercises on control structures and functions.</w:t>
      </w:r>
    </w:p>
    <w:p w14:paraId="72B0B990" w14:textId="77777777" w:rsidR="003D56AF" w:rsidRDefault="00087554">
      <w:pPr>
        <w:numPr>
          <w:ilvl w:val="1"/>
          <w:numId w:val="1"/>
        </w:numPr>
      </w:pPr>
      <w:hyperlink r:id="rId9" w:history="1">
        <w:r>
          <w:rPr>
            <w:rStyle w:val="Hyperlink"/>
          </w:rPr>
          <w:t>JavaScript Control Flow</w:t>
        </w:r>
      </w:hyperlink>
      <w:r>
        <w:t>.</w:t>
      </w:r>
    </w:p>
    <w:p w14:paraId="00CBC087" w14:textId="77777777" w:rsidR="003D56AF" w:rsidRDefault="00087554">
      <w:pPr>
        <w:pStyle w:val="Heading4"/>
        <w:rPr>
          <w:b w:val="0"/>
        </w:rPr>
      </w:pPr>
      <w:r>
        <w:t>Lesson 4: Arrays, Objects, JSON, and the DOM</w:t>
      </w:r>
    </w:p>
    <w:p w14:paraId="23A5AE39" w14:textId="77777777" w:rsidR="003D56AF" w:rsidRDefault="00087554">
      <w:pPr>
        <w:numPr>
          <w:ilvl w:val="0"/>
          <w:numId w:val="1"/>
        </w:numPr>
      </w:pPr>
      <w:r>
        <w:rPr>
          <w:b/>
        </w:rPr>
        <w:t>Objectives:</w:t>
      </w:r>
    </w:p>
    <w:p w14:paraId="26197682" w14:textId="77777777" w:rsidR="003D56AF" w:rsidRDefault="00087554">
      <w:pPr>
        <w:numPr>
          <w:ilvl w:val="1"/>
          <w:numId w:val="1"/>
        </w:numPr>
      </w:pPr>
      <w:r>
        <w:t>Learn how to work with arrays and objects, essential for handling test data.</w:t>
      </w:r>
    </w:p>
    <w:p w14:paraId="39E4283D" w14:textId="77777777" w:rsidR="003D56AF" w:rsidRDefault="00087554">
      <w:pPr>
        <w:numPr>
          <w:ilvl w:val="1"/>
          <w:numId w:val="1"/>
        </w:numPr>
      </w:pPr>
      <w:r>
        <w:t>Understand the Document Object Model (DOM) and its properties and methods.</w:t>
      </w:r>
    </w:p>
    <w:p w14:paraId="00E8878A" w14:textId="77777777" w:rsidR="003D56AF" w:rsidRDefault="00087554">
      <w:pPr>
        <w:numPr>
          <w:ilvl w:val="0"/>
          <w:numId w:val="1"/>
        </w:numPr>
      </w:pPr>
      <w:r>
        <w:rPr>
          <w:b/>
        </w:rPr>
        <w:t>Content:</w:t>
      </w:r>
    </w:p>
    <w:p w14:paraId="73A46CFB" w14:textId="77777777" w:rsidR="003D56AF" w:rsidRDefault="00087554">
      <w:pPr>
        <w:numPr>
          <w:ilvl w:val="1"/>
          <w:numId w:val="1"/>
        </w:numPr>
      </w:pPr>
      <w:r>
        <w:rPr>
          <w:b/>
        </w:rPr>
        <w:t>Arrays:</w:t>
      </w:r>
    </w:p>
    <w:p w14:paraId="05F5CDB4" w14:textId="77777777" w:rsidR="003D56AF" w:rsidRDefault="00087554">
      <w:pPr>
        <w:numPr>
          <w:ilvl w:val="2"/>
          <w:numId w:val="1"/>
        </w:numPr>
      </w:pPr>
      <w:r>
        <w:t>Creating and accessing array elements.</w:t>
      </w:r>
    </w:p>
    <w:p w14:paraId="41E11C6D" w14:textId="77777777" w:rsidR="003D56AF" w:rsidRDefault="00087554">
      <w:pPr>
        <w:numPr>
          <w:ilvl w:val="2"/>
          <w:numId w:val="1"/>
        </w:numPr>
      </w:pPr>
      <w:r>
        <w:t>Common array methods (</w:t>
      </w:r>
      <w:r>
        <w:rPr>
          <w:rStyle w:val="InlineCode"/>
          <w:highlight w:val="none"/>
        </w:rPr>
        <w:t>push</w:t>
      </w:r>
      <w:r>
        <w:t xml:space="preserve">, </w:t>
      </w:r>
      <w:r>
        <w:rPr>
          <w:rStyle w:val="InlineCode"/>
          <w:highlight w:val="none"/>
        </w:rPr>
        <w:t>pop</w:t>
      </w:r>
      <w:r>
        <w:t xml:space="preserve">, </w:t>
      </w:r>
      <w:r>
        <w:rPr>
          <w:rStyle w:val="InlineCode"/>
          <w:highlight w:val="none"/>
        </w:rPr>
        <w:t>shift</w:t>
      </w:r>
      <w:r>
        <w:t xml:space="preserve">, </w:t>
      </w:r>
      <w:r>
        <w:rPr>
          <w:rStyle w:val="InlineCode"/>
          <w:highlight w:val="none"/>
        </w:rPr>
        <w:t>unshift</w:t>
      </w:r>
      <w:r>
        <w:t xml:space="preserve">, </w:t>
      </w:r>
      <w:r>
        <w:rPr>
          <w:rStyle w:val="InlineCode"/>
          <w:highlight w:val="none"/>
        </w:rPr>
        <w:t>map</w:t>
      </w:r>
      <w:r>
        <w:t xml:space="preserve">, </w:t>
      </w:r>
      <w:r>
        <w:rPr>
          <w:rStyle w:val="InlineCode"/>
          <w:highlight w:val="none"/>
        </w:rPr>
        <w:t>filter</w:t>
      </w:r>
      <w:r>
        <w:t>).</w:t>
      </w:r>
    </w:p>
    <w:p w14:paraId="740C579D" w14:textId="77777777" w:rsidR="003D56AF" w:rsidRDefault="00087554">
      <w:pPr>
        <w:numPr>
          <w:ilvl w:val="1"/>
          <w:numId w:val="1"/>
        </w:numPr>
      </w:pPr>
      <w:r>
        <w:rPr>
          <w:b/>
        </w:rPr>
        <w:t>Objects:</w:t>
      </w:r>
    </w:p>
    <w:p w14:paraId="188A0FF5" w14:textId="77777777" w:rsidR="003D56AF" w:rsidRDefault="00087554">
      <w:pPr>
        <w:numPr>
          <w:ilvl w:val="2"/>
          <w:numId w:val="1"/>
        </w:numPr>
      </w:pPr>
      <w:r>
        <w:t>Creating objects and accessing properties.</w:t>
      </w:r>
    </w:p>
    <w:p w14:paraId="0392EF77" w14:textId="77777777" w:rsidR="003D56AF" w:rsidRDefault="00087554">
      <w:pPr>
        <w:numPr>
          <w:ilvl w:val="2"/>
          <w:numId w:val="1"/>
        </w:numPr>
      </w:pPr>
      <w:r>
        <w:t>Nested objects and object manipulation.</w:t>
      </w:r>
    </w:p>
    <w:p w14:paraId="36F96A51" w14:textId="77777777" w:rsidR="003D56AF" w:rsidRDefault="00087554">
      <w:pPr>
        <w:numPr>
          <w:ilvl w:val="1"/>
          <w:numId w:val="1"/>
        </w:numPr>
      </w:pPr>
      <w:r>
        <w:rPr>
          <w:b/>
        </w:rPr>
        <w:t>JSON Basics:</w:t>
      </w:r>
    </w:p>
    <w:p w14:paraId="19708736" w14:textId="77777777" w:rsidR="003D56AF" w:rsidRDefault="00087554">
      <w:pPr>
        <w:numPr>
          <w:ilvl w:val="2"/>
          <w:numId w:val="1"/>
        </w:numPr>
      </w:pPr>
      <w:r>
        <w:t>Understanding JSON structure.</w:t>
      </w:r>
    </w:p>
    <w:p w14:paraId="0CFFD7AB" w14:textId="77777777" w:rsidR="003D56AF" w:rsidRDefault="00087554">
      <w:pPr>
        <w:numPr>
          <w:ilvl w:val="2"/>
          <w:numId w:val="1"/>
        </w:numPr>
      </w:pPr>
      <w:r>
        <w:t>Parsing and stringifying JSON data.</w:t>
      </w:r>
    </w:p>
    <w:p w14:paraId="4E0185AD" w14:textId="77777777" w:rsidR="003D56AF" w:rsidRDefault="00087554">
      <w:pPr>
        <w:numPr>
          <w:ilvl w:val="1"/>
          <w:numId w:val="1"/>
        </w:numPr>
      </w:pPr>
      <w:r>
        <w:rPr>
          <w:b/>
        </w:rPr>
        <w:t>Introduction to the DOM:</w:t>
      </w:r>
    </w:p>
    <w:p w14:paraId="2B720D6C" w14:textId="77777777" w:rsidR="003D56AF" w:rsidRDefault="00087554">
      <w:pPr>
        <w:numPr>
          <w:ilvl w:val="2"/>
          <w:numId w:val="1"/>
        </w:numPr>
      </w:pPr>
      <w:r>
        <w:t>What is the DOM?</w:t>
      </w:r>
    </w:p>
    <w:p w14:paraId="5179BE54" w14:textId="77777777" w:rsidR="003D56AF" w:rsidRDefault="00087554">
      <w:pPr>
        <w:numPr>
          <w:ilvl w:val="2"/>
          <w:numId w:val="1"/>
        </w:numPr>
      </w:pPr>
      <w:r>
        <w:t>Properties and methods of DOM elements.</w:t>
      </w:r>
    </w:p>
    <w:p w14:paraId="46876B0A" w14:textId="77777777" w:rsidR="003D56AF" w:rsidRDefault="00087554">
      <w:pPr>
        <w:numPr>
          <w:ilvl w:val="2"/>
          <w:numId w:val="1"/>
        </w:numPr>
      </w:pPr>
      <w:r>
        <w:t>Navigating and manipulating the DOM using JavaScript.</w:t>
      </w:r>
    </w:p>
    <w:p w14:paraId="54224642" w14:textId="77777777" w:rsidR="003D56AF" w:rsidRDefault="00087554">
      <w:pPr>
        <w:numPr>
          <w:ilvl w:val="0"/>
          <w:numId w:val="1"/>
        </w:numPr>
      </w:pPr>
      <w:r>
        <w:rPr>
          <w:b/>
        </w:rPr>
        <w:t>Activities:</w:t>
      </w:r>
    </w:p>
    <w:p w14:paraId="41EE33D5" w14:textId="77777777" w:rsidR="003D56AF" w:rsidRDefault="00087554">
      <w:pPr>
        <w:numPr>
          <w:ilvl w:val="1"/>
          <w:numId w:val="1"/>
        </w:numPr>
      </w:pPr>
      <w:r>
        <w:t>Manipulate arrays and objects through coding exercises.</w:t>
      </w:r>
    </w:p>
    <w:p w14:paraId="6A4754C2" w14:textId="77777777" w:rsidR="003D56AF" w:rsidRDefault="00087554">
      <w:pPr>
        <w:numPr>
          <w:ilvl w:val="1"/>
          <w:numId w:val="1"/>
        </w:numPr>
      </w:pPr>
      <w:r>
        <w:t>Convert JavaScript objects to JSON and vice versa.</w:t>
      </w:r>
    </w:p>
    <w:p w14:paraId="4D8B8346" w14:textId="77777777" w:rsidR="003D56AF" w:rsidRDefault="00087554">
      <w:pPr>
        <w:numPr>
          <w:ilvl w:val="1"/>
          <w:numId w:val="1"/>
        </w:numPr>
      </w:pPr>
      <w:r>
        <w:t>Explore and manipulate the DOM in a simple HTML page.</w:t>
      </w:r>
    </w:p>
    <w:p w14:paraId="7C37E460" w14:textId="77777777" w:rsidR="003D56AF" w:rsidRDefault="00087554">
      <w:pPr>
        <w:numPr>
          <w:ilvl w:val="0"/>
          <w:numId w:val="1"/>
        </w:numPr>
      </w:pPr>
      <w:r>
        <w:rPr>
          <w:b/>
        </w:rPr>
        <w:t>Resources:</w:t>
      </w:r>
    </w:p>
    <w:p w14:paraId="07412FD0" w14:textId="77777777" w:rsidR="003D56AF" w:rsidRDefault="00087554">
      <w:pPr>
        <w:numPr>
          <w:ilvl w:val="1"/>
          <w:numId w:val="1"/>
        </w:numPr>
      </w:pPr>
      <w:hyperlink r:id="rId10" w:history="1">
        <w:r>
          <w:rPr>
            <w:rStyle w:val="Hyperlink"/>
          </w:rPr>
          <w:t>JavaScript Arrays</w:t>
        </w:r>
      </w:hyperlink>
    </w:p>
    <w:p w14:paraId="6AD3F8A1" w14:textId="77777777" w:rsidR="003D56AF" w:rsidRDefault="00087554">
      <w:pPr>
        <w:numPr>
          <w:ilvl w:val="1"/>
          <w:numId w:val="1"/>
        </w:numPr>
      </w:pPr>
      <w:hyperlink r:id="rId11" w:history="1">
        <w:r>
          <w:rPr>
            <w:rStyle w:val="Hyperlink"/>
          </w:rPr>
          <w:t>JavaScript Objects</w:t>
        </w:r>
      </w:hyperlink>
    </w:p>
    <w:p w14:paraId="60F62FEC" w14:textId="77777777" w:rsidR="003D56AF" w:rsidRDefault="00087554">
      <w:pPr>
        <w:numPr>
          <w:ilvl w:val="1"/>
          <w:numId w:val="1"/>
        </w:numPr>
      </w:pPr>
      <w:hyperlink r:id="rId12" w:history="1">
        <w:r>
          <w:rPr>
            <w:rStyle w:val="Hyperlink"/>
          </w:rPr>
          <w:t>JSON Tutorial</w:t>
        </w:r>
      </w:hyperlink>
    </w:p>
    <w:p w14:paraId="5F995F41" w14:textId="77777777" w:rsidR="003D56AF" w:rsidRDefault="00087554">
      <w:pPr>
        <w:numPr>
          <w:ilvl w:val="1"/>
          <w:numId w:val="1"/>
        </w:numPr>
      </w:pPr>
      <w:hyperlink r:id="rId13" w:history="1">
        <w:r>
          <w:rPr>
            <w:rStyle w:val="Hyperlink"/>
          </w:rPr>
          <w:t>Introduction to the DOM</w:t>
        </w:r>
      </w:hyperlink>
    </w:p>
    <w:p w14:paraId="19E81762" w14:textId="77777777" w:rsidR="003D56AF" w:rsidRDefault="00087554">
      <w:pPr>
        <w:pStyle w:val="Heading4"/>
        <w:rPr>
          <w:b w:val="0"/>
        </w:rPr>
      </w:pPr>
      <w:r>
        <w:t xml:space="preserve">Lesson 5: Introduction to DOM: Properties, Methods, and the Global </w:t>
      </w:r>
      <w:r>
        <w:rPr>
          <w:rStyle w:val="InlineCode"/>
          <w:highlight w:val="none"/>
        </w:rPr>
        <w:t>window</w:t>
      </w:r>
      <w:r>
        <w:t xml:space="preserve"> Object</w:t>
      </w:r>
    </w:p>
    <w:p w14:paraId="77D5CB1D" w14:textId="77777777" w:rsidR="003D56AF" w:rsidRDefault="00087554">
      <w:pPr>
        <w:numPr>
          <w:ilvl w:val="0"/>
          <w:numId w:val="1"/>
        </w:numPr>
      </w:pPr>
      <w:r>
        <w:rPr>
          <w:b/>
        </w:rPr>
        <w:t>Objectives:</w:t>
      </w:r>
    </w:p>
    <w:p w14:paraId="5FDE006F" w14:textId="77777777" w:rsidR="003D56AF" w:rsidRDefault="00087554">
      <w:pPr>
        <w:numPr>
          <w:ilvl w:val="1"/>
          <w:numId w:val="1"/>
        </w:numPr>
      </w:pPr>
      <w:r>
        <w:t xml:space="preserve">Deepen understanding of the DOM and the global </w:t>
      </w:r>
      <w:r>
        <w:rPr>
          <w:rStyle w:val="InlineCode"/>
          <w:highlight w:val="none"/>
        </w:rPr>
        <w:t>window</w:t>
      </w:r>
      <w:r>
        <w:t xml:space="preserve"> object.</w:t>
      </w:r>
    </w:p>
    <w:p w14:paraId="62C3878D" w14:textId="77777777" w:rsidR="003D56AF" w:rsidRDefault="00087554">
      <w:pPr>
        <w:numPr>
          <w:ilvl w:val="1"/>
          <w:numId w:val="1"/>
        </w:numPr>
      </w:pPr>
      <w:r>
        <w:t>Learn key properties and methods to interact with DOM elements programmatically.</w:t>
      </w:r>
    </w:p>
    <w:p w14:paraId="02341547" w14:textId="77777777" w:rsidR="003D56AF" w:rsidRDefault="00087554">
      <w:pPr>
        <w:numPr>
          <w:ilvl w:val="0"/>
          <w:numId w:val="1"/>
        </w:numPr>
      </w:pPr>
      <w:r>
        <w:rPr>
          <w:b/>
        </w:rPr>
        <w:t>Content:</w:t>
      </w:r>
    </w:p>
    <w:p w14:paraId="2320EB3C" w14:textId="77777777" w:rsidR="003D56AF" w:rsidRDefault="00087554">
      <w:pPr>
        <w:numPr>
          <w:ilvl w:val="1"/>
          <w:numId w:val="1"/>
        </w:numPr>
      </w:pPr>
      <w:r>
        <w:rPr>
          <w:b/>
        </w:rPr>
        <w:t>Detailed DOM Concepts:</w:t>
      </w:r>
    </w:p>
    <w:p w14:paraId="40ED173E" w14:textId="77777777" w:rsidR="003D56AF" w:rsidRDefault="00087554">
      <w:pPr>
        <w:numPr>
          <w:ilvl w:val="2"/>
          <w:numId w:val="1"/>
        </w:numPr>
      </w:pPr>
      <w:r>
        <w:t>The hierarchical structure of the DOM.</w:t>
      </w:r>
    </w:p>
    <w:p w14:paraId="62A18A13" w14:textId="77777777" w:rsidR="003D56AF" w:rsidRDefault="00087554">
      <w:pPr>
        <w:numPr>
          <w:ilvl w:val="2"/>
          <w:numId w:val="1"/>
        </w:numPr>
      </w:pPr>
      <w:r>
        <w:t xml:space="preserve">Accessing elements using methods like </w:t>
      </w:r>
      <w:proofErr w:type="spellStart"/>
      <w:r>
        <w:rPr>
          <w:rStyle w:val="InlineCode"/>
          <w:highlight w:val="none"/>
        </w:rPr>
        <w:t>getElementById</w:t>
      </w:r>
      <w:proofErr w:type="spellEnd"/>
      <w:r>
        <w:t xml:space="preserve">, </w:t>
      </w:r>
      <w:proofErr w:type="spellStart"/>
      <w:r>
        <w:rPr>
          <w:rStyle w:val="InlineCode"/>
          <w:highlight w:val="none"/>
        </w:rPr>
        <w:t>querySelector</w:t>
      </w:r>
      <w:proofErr w:type="spellEnd"/>
      <w:r>
        <w:t xml:space="preserve">, </w:t>
      </w:r>
      <w:proofErr w:type="spellStart"/>
      <w:r>
        <w:rPr>
          <w:rStyle w:val="InlineCode"/>
          <w:highlight w:val="none"/>
        </w:rPr>
        <w:t>getElementsByClassName</w:t>
      </w:r>
      <w:proofErr w:type="spellEnd"/>
      <w:r>
        <w:t>.</w:t>
      </w:r>
    </w:p>
    <w:p w14:paraId="6A3AF1F6" w14:textId="77777777" w:rsidR="003D56AF" w:rsidRDefault="00087554">
      <w:pPr>
        <w:numPr>
          <w:ilvl w:val="1"/>
          <w:numId w:val="1"/>
        </w:numPr>
      </w:pPr>
      <w:r>
        <w:rPr>
          <w:b/>
        </w:rPr>
        <w:t>Properties of DOM Elements:</w:t>
      </w:r>
    </w:p>
    <w:p w14:paraId="72615C41" w14:textId="77777777" w:rsidR="003D56AF" w:rsidRDefault="00087554">
      <w:pPr>
        <w:numPr>
          <w:ilvl w:val="2"/>
          <w:numId w:val="1"/>
        </w:numPr>
      </w:pPr>
      <w:r>
        <w:t xml:space="preserve">Common properties such as </w:t>
      </w:r>
      <w:proofErr w:type="spellStart"/>
      <w:r>
        <w:rPr>
          <w:rStyle w:val="InlineCode"/>
          <w:highlight w:val="none"/>
        </w:rPr>
        <w:t>innerHTML</w:t>
      </w:r>
      <w:proofErr w:type="spellEnd"/>
      <w:r>
        <w:t xml:space="preserve">, </w:t>
      </w:r>
      <w:proofErr w:type="spellStart"/>
      <w:r>
        <w:rPr>
          <w:rStyle w:val="InlineCode"/>
          <w:highlight w:val="none"/>
        </w:rPr>
        <w:t>textContent</w:t>
      </w:r>
      <w:proofErr w:type="spellEnd"/>
      <w:r>
        <w:t xml:space="preserve">, </w:t>
      </w:r>
      <w:r>
        <w:rPr>
          <w:rStyle w:val="InlineCode"/>
          <w:highlight w:val="none"/>
        </w:rPr>
        <w:t>value</w:t>
      </w:r>
      <w:r>
        <w:t xml:space="preserve">, </w:t>
      </w:r>
      <w:r>
        <w:rPr>
          <w:rStyle w:val="InlineCode"/>
          <w:highlight w:val="none"/>
        </w:rPr>
        <w:t>style</w:t>
      </w:r>
      <w:r>
        <w:t>.</w:t>
      </w:r>
    </w:p>
    <w:p w14:paraId="1C1D2D6A" w14:textId="77777777" w:rsidR="003D56AF" w:rsidRDefault="00087554">
      <w:pPr>
        <w:numPr>
          <w:ilvl w:val="2"/>
          <w:numId w:val="1"/>
        </w:numPr>
      </w:pPr>
      <w:r>
        <w:t>Understanding and manipulating element attributes (</w:t>
      </w:r>
      <w:proofErr w:type="spellStart"/>
      <w:r>
        <w:rPr>
          <w:rStyle w:val="InlineCode"/>
          <w:highlight w:val="none"/>
        </w:rPr>
        <w:t>src</w:t>
      </w:r>
      <w:proofErr w:type="spellEnd"/>
      <w:r>
        <w:t xml:space="preserve">, </w:t>
      </w:r>
      <w:r>
        <w:rPr>
          <w:rStyle w:val="InlineCode"/>
          <w:highlight w:val="none"/>
        </w:rPr>
        <w:t>href</w:t>
      </w:r>
      <w:r>
        <w:t xml:space="preserve">, </w:t>
      </w:r>
      <w:r>
        <w:rPr>
          <w:rStyle w:val="InlineCode"/>
          <w:highlight w:val="none"/>
        </w:rPr>
        <w:t>data-*</w:t>
      </w:r>
      <w:r>
        <w:t xml:space="preserve"> attributes).</w:t>
      </w:r>
    </w:p>
    <w:p w14:paraId="26640277" w14:textId="77777777" w:rsidR="003D56AF" w:rsidRDefault="00087554">
      <w:pPr>
        <w:numPr>
          <w:ilvl w:val="1"/>
          <w:numId w:val="1"/>
        </w:numPr>
      </w:pPr>
      <w:r>
        <w:rPr>
          <w:b/>
        </w:rPr>
        <w:t>Methods of DOM Elements:</w:t>
      </w:r>
    </w:p>
    <w:p w14:paraId="65BF6998" w14:textId="77777777" w:rsidR="003D56AF" w:rsidRDefault="00087554">
      <w:pPr>
        <w:numPr>
          <w:ilvl w:val="2"/>
          <w:numId w:val="1"/>
        </w:numPr>
      </w:pPr>
      <w:r>
        <w:t xml:space="preserve">Manipulating the DOM with methods like </w:t>
      </w:r>
      <w:proofErr w:type="spellStart"/>
      <w:r>
        <w:rPr>
          <w:rStyle w:val="InlineCode"/>
          <w:highlight w:val="none"/>
        </w:rPr>
        <w:t>appendChild</w:t>
      </w:r>
      <w:proofErr w:type="spellEnd"/>
      <w:r>
        <w:t xml:space="preserve">, </w:t>
      </w:r>
      <w:proofErr w:type="spellStart"/>
      <w:r>
        <w:rPr>
          <w:rStyle w:val="InlineCode"/>
          <w:highlight w:val="none"/>
        </w:rPr>
        <w:t>removeChild</w:t>
      </w:r>
      <w:proofErr w:type="spellEnd"/>
      <w:r>
        <w:t xml:space="preserve">, </w:t>
      </w:r>
      <w:proofErr w:type="spellStart"/>
      <w:r>
        <w:rPr>
          <w:rStyle w:val="InlineCode"/>
          <w:highlight w:val="none"/>
        </w:rPr>
        <w:t>replaceChild</w:t>
      </w:r>
      <w:proofErr w:type="spellEnd"/>
      <w:r>
        <w:t>.</w:t>
      </w:r>
    </w:p>
    <w:p w14:paraId="7B42C84D" w14:textId="77777777" w:rsidR="003D56AF" w:rsidRDefault="00087554">
      <w:pPr>
        <w:numPr>
          <w:ilvl w:val="2"/>
          <w:numId w:val="1"/>
        </w:numPr>
      </w:pPr>
      <w:r>
        <w:t>Event handling: Adding and removing event listeners.</w:t>
      </w:r>
    </w:p>
    <w:p w14:paraId="4C0B3B3E" w14:textId="77777777" w:rsidR="003D56AF" w:rsidRDefault="00087554">
      <w:pPr>
        <w:numPr>
          <w:ilvl w:val="1"/>
          <w:numId w:val="1"/>
        </w:numPr>
      </w:pPr>
      <w:r>
        <w:rPr>
          <w:b/>
        </w:rPr>
        <w:t xml:space="preserve">Global </w:t>
      </w:r>
      <w:r>
        <w:rPr>
          <w:rStyle w:val="InlineCode"/>
          <w:b/>
          <w:highlight w:val="none"/>
        </w:rPr>
        <w:t>window</w:t>
      </w:r>
      <w:r>
        <w:rPr>
          <w:b/>
        </w:rPr>
        <w:t xml:space="preserve"> Object:</w:t>
      </w:r>
    </w:p>
    <w:p w14:paraId="65EC8A5E" w14:textId="77777777" w:rsidR="003D56AF" w:rsidRDefault="00087554">
      <w:pPr>
        <w:numPr>
          <w:ilvl w:val="2"/>
          <w:numId w:val="1"/>
        </w:numPr>
      </w:pPr>
      <w:r>
        <w:t xml:space="preserve">Overview of the </w:t>
      </w:r>
      <w:r>
        <w:rPr>
          <w:rStyle w:val="InlineCode"/>
          <w:highlight w:val="none"/>
        </w:rPr>
        <w:t>window</w:t>
      </w:r>
      <w:r>
        <w:t xml:space="preserve"> object and its properties.</w:t>
      </w:r>
    </w:p>
    <w:p w14:paraId="3E8537FA" w14:textId="77777777" w:rsidR="003D56AF" w:rsidRDefault="00087554">
      <w:pPr>
        <w:numPr>
          <w:ilvl w:val="2"/>
          <w:numId w:val="1"/>
        </w:numPr>
      </w:pPr>
      <w:r>
        <w:t xml:space="preserve">Common </w:t>
      </w:r>
      <w:r>
        <w:rPr>
          <w:rStyle w:val="InlineCode"/>
          <w:highlight w:val="none"/>
        </w:rPr>
        <w:t>window</w:t>
      </w:r>
      <w:r>
        <w:t xml:space="preserve"> methods: </w:t>
      </w:r>
      <w:r>
        <w:rPr>
          <w:rStyle w:val="InlineCode"/>
          <w:highlight w:val="none"/>
        </w:rPr>
        <w:t>alert</w:t>
      </w:r>
      <w:r>
        <w:t xml:space="preserve">, </w:t>
      </w:r>
      <w:r>
        <w:rPr>
          <w:rStyle w:val="InlineCode"/>
          <w:highlight w:val="none"/>
        </w:rPr>
        <w:t>confirm</w:t>
      </w:r>
      <w:r>
        <w:t xml:space="preserve">, </w:t>
      </w:r>
      <w:r>
        <w:rPr>
          <w:rStyle w:val="InlineCode"/>
          <w:highlight w:val="none"/>
        </w:rPr>
        <w:t>prompt</w:t>
      </w:r>
      <w:r>
        <w:t xml:space="preserve">, </w:t>
      </w:r>
      <w:proofErr w:type="spellStart"/>
      <w:r>
        <w:rPr>
          <w:rStyle w:val="InlineCode"/>
          <w:highlight w:val="none"/>
        </w:rPr>
        <w:t>setTimeout</w:t>
      </w:r>
      <w:proofErr w:type="spellEnd"/>
      <w:r>
        <w:t xml:space="preserve">, </w:t>
      </w:r>
      <w:proofErr w:type="spellStart"/>
      <w:r>
        <w:rPr>
          <w:rStyle w:val="InlineCode"/>
          <w:highlight w:val="none"/>
        </w:rPr>
        <w:t>setInterval</w:t>
      </w:r>
      <w:proofErr w:type="spellEnd"/>
      <w:r>
        <w:t>.</w:t>
      </w:r>
    </w:p>
    <w:p w14:paraId="17C14704" w14:textId="77777777" w:rsidR="003D56AF" w:rsidRDefault="00087554">
      <w:pPr>
        <w:numPr>
          <w:ilvl w:val="2"/>
          <w:numId w:val="1"/>
        </w:numPr>
      </w:pPr>
      <w:r>
        <w:t xml:space="preserve">Understanding the relationship between </w:t>
      </w:r>
      <w:r>
        <w:rPr>
          <w:rStyle w:val="InlineCode"/>
          <w:highlight w:val="none"/>
        </w:rPr>
        <w:t>window</w:t>
      </w:r>
      <w:r>
        <w:t xml:space="preserve"> and </w:t>
      </w:r>
      <w:r>
        <w:rPr>
          <w:rStyle w:val="InlineCode"/>
          <w:highlight w:val="none"/>
        </w:rPr>
        <w:t>document</w:t>
      </w:r>
      <w:r>
        <w:t>.</w:t>
      </w:r>
    </w:p>
    <w:p w14:paraId="6CCE2C15" w14:textId="77777777" w:rsidR="003D56AF" w:rsidRDefault="00087554">
      <w:pPr>
        <w:numPr>
          <w:ilvl w:val="0"/>
          <w:numId w:val="1"/>
        </w:numPr>
      </w:pPr>
      <w:r>
        <w:rPr>
          <w:b/>
        </w:rPr>
        <w:t>Activities:</w:t>
      </w:r>
    </w:p>
    <w:p w14:paraId="3C7E1458" w14:textId="77777777" w:rsidR="003D56AF" w:rsidRDefault="00087554">
      <w:pPr>
        <w:numPr>
          <w:ilvl w:val="1"/>
          <w:numId w:val="1"/>
        </w:numPr>
      </w:pPr>
      <w:r>
        <w:t>Practice accessing and manipulating DOM elements using JavaScript.</w:t>
      </w:r>
    </w:p>
    <w:p w14:paraId="4BDF5167" w14:textId="77777777" w:rsidR="003D56AF" w:rsidRDefault="00087554">
      <w:pPr>
        <w:numPr>
          <w:ilvl w:val="1"/>
          <w:numId w:val="1"/>
        </w:numPr>
      </w:pPr>
      <w:r>
        <w:t>Create interactive elements on a simple HTML page using DOM methods.</w:t>
      </w:r>
    </w:p>
    <w:p w14:paraId="5142C9AA" w14:textId="77777777" w:rsidR="003D56AF" w:rsidRDefault="00087554">
      <w:pPr>
        <w:numPr>
          <w:ilvl w:val="1"/>
          <w:numId w:val="1"/>
        </w:numPr>
      </w:pPr>
      <w:r>
        <w:t xml:space="preserve">Explore the </w:t>
      </w:r>
      <w:r>
        <w:rPr>
          <w:rStyle w:val="InlineCode"/>
          <w:highlight w:val="none"/>
        </w:rPr>
        <w:t>window</w:t>
      </w:r>
      <w:r>
        <w:t xml:space="preserve"> object through coding exercises.</w:t>
      </w:r>
    </w:p>
    <w:p w14:paraId="0A3F5228" w14:textId="77777777" w:rsidR="003D56AF" w:rsidRDefault="00087554">
      <w:pPr>
        <w:numPr>
          <w:ilvl w:val="0"/>
          <w:numId w:val="1"/>
        </w:numPr>
      </w:pPr>
      <w:r>
        <w:rPr>
          <w:b/>
        </w:rPr>
        <w:t>Resources:</w:t>
      </w:r>
    </w:p>
    <w:p w14:paraId="3A3F8260" w14:textId="77777777" w:rsidR="003D56AF" w:rsidRDefault="00087554">
      <w:pPr>
        <w:numPr>
          <w:ilvl w:val="1"/>
          <w:numId w:val="1"/>
        </w:numPr>
      </w:pPr>
      <w:hyperlink r:id="rId14" w:history="1">
        <w:r>
          <w:rPr>
            <w:rStyle w:val="Hyperlink"/>
          </w:rPr>
          <w:t>DOM Manipulation Guide</w:t>
        </w:r>
      </w:hyperlink>
    </w:p>
    <w:p w14:paraId="31797F68" w14:textId="77777777" w:rsidR="003D56AF" w:rsidRDefault="00087554">
      <w:pPr>
        <w:numPr>
          <w:ilvl w:val="1"/>
          <w:numId w:val="1"/>
        </w:numPr>
      </w:pPr>
      <w:hyperlink r:id="rId15" w:history="1">
        <w:r>
          <w:rPr>
            <w:rStyle w:val="Hyperlink"/>
          </w:rPr>
          <w:t>Window Object Documentation</w:t>
        </w:r>
      </w:hyperlink>
    </w:p>
    <w:p w14:paraId="1D198D27" w14:textId="77777777" w:rsidR="003D56AF" w:rsidRDefault="00000000">
      <w:r>
        <w:pict w14:anchorId="65E0C5A0">
          <v:rect id="_x0000_i1026" style="width:470.3pt;height:1.5pt" o:hrstd="t" o:hr="t" fillcolor="gray" stroked="f">
            <v:path strokeok="f"/>
          </v:rect>
        </w:pict>
      </w:r>
    </w:p>
    <w:p w14:paraId="7848D8DF" w14:textId="77777777" w:rsidR="003D56AF" w:rsidRDefault="00087554">
      <w:pPr>
        <w:pStyle w:val="Heading3"/>
        <w:rPr>
          <w:b w:val="0"/>
        </w:rPr>
      </w:pPr>
      <w:r>
        <w:t>Module 2: Introduction to Cypress and Core Concepts (Lessons 6-9)</w:t>
      </w:r>
    </w:p>
    <w:p w14:paraId="1DB4DCB3" w14:textId="77777777" w:rsidR="003D56AF" w:rsidRDefault="00087554">
      <w:pPr>
        <w:pStyle w:val="Heading4"/>
        <w:rPr>
          <w:b w:val="0"/>
        </w:rPr>
      </w:pPr>
      <w:r>
        <w:t>Lesson 6: Installing and Configuring Cypress</w:t>
      </w:r>
    </w:p>
    <w:p w14:paraId="3E8371E7" w14:textId="77777777" w:rsidR="003D56AF" w:rsidRDefault="00087554">
      <w:pPr>
        <w:numPr>
          <w:ilvl w:val="0"/>
          <w:numId w:val="1"/>
        </w:numPr>
      </w:pPr>
      <w:r>
        <w:rPr>
          <w:b/>
        </w:rPr>
        <w:t>Objectives:</w:t>
      </w:r>
    </w:p>
    <w:p w14:paraId="53B59192" w14:textId="77777777" w:rsidR="003D56AF" w:rsidRDefault="00087554">
      <w:pPr>
        <w:numPr>
          <w:ilvl w:val="1"/>
          <w:numId w:val="1"/>
        </w:numPr>
      </w:pPr>
      <w:r>
        <w:t>Set up Cypress in the development environment and understand its structure.</w:t>
      </w:r>
    </w:p>
    <w:p w14:paraId="779E6208" w14:textId="77777777" w:rsidR="003D56AF" w:rsidRDefault="00087554">
      <w:pPr>
        <w:numPr>
          <w:ilvl w:val="0"/>
          <w:numId w:val="1"/>
        </w:numPr>
      </w:pPr>
      <w:r>
        <w:rPr>
          <w:b/>
        </w:rPr>
        <w:t>Content:</w:t>
      </w:r>
    </w:p>
    <w:p w14:paraId="1223BE80" w14:textId="77777777" w:rsidR="003D56AF" w:rsidRDefault="00087554">
      <w:pPr>
        <w:numPr>
          <w:ilvl w:val="1"/>
          <w:numId w:val="1"/>
        </w:numPr>
      </w:pPr>
      <w:r>
        <w:rPr>
          <w:b/>
        </w:rPr>
        <w:t>Installing Cypress:</w:t>
      </w:r>
    </w:p>
    <w:p w14:paraId="004FF611" w14:textId="77777777" w:rsidR="003D56AF" w:rsidRDefault="00087554">
      <w:pPr>
        <w:numPr>
          <w:ilvl w:val="2"/>
          <w:numId w:val="1"/>
        </w:numPr>
      </w:pPr>
      <w:r>
        <w:t xml:space="preserve">Using </w:t>
      </w:r>
      <w:proofErr w:type="spellStart"/>
      <w:r>
        <w:t>npm</w:t>
      </w:r>
      <w:proofErr w:type="spellEnd"/>
      <w:r>
        <w:t xml:space="preserve"> to install Cypress.</w:t>
      </w:r>
    </w:p>
    <w:p w14:paraId="169F9B2F" w14:textId="77777777" w:rsidR="003D56AF" w:rsidRDefault="00087554">
      <w:pPr>
        <w:numPr>
          <w:ilvl w:val="2"/>
          <w:numId w:val="1"/>
        </w:numPr>
      </w:pPr>
      <w:r>
        <w:t>Verifying installation.</w:t>
      </w:r>
    </w:p>
    <w:p w14:paraId="0411059D" w14:textId="77777777" w:rsidR="003D56AF" w:rsidRDefault="00087554">
      <w:pPr>
        <w:numPr>
          <w:ilvl w:val="1"/>
          <w:numId w:val="1"/>
        </w:numPr>
      </w:pPr>
      <w:r>
        <w:rPr>
          <w:b/>
        </w:rPr>
        <w:t>Cypress Folder Structure:</w:t>
      </w:r>
    </w:p>
    <w:p w14:paraId="1C1107F9" w14:textId="77777777" w:rsidR="003D56AF" w:rsidRDefault="00087554">
      <w:pPr>
        <w:numPr>
          <w:ilvl w:val="2"/>
          <w:numId w:val="1"/>
        </w:numPr>
      </w:pPr>
      <w:r>
        <w:t>Understanding the default directories (</w:t>
      </w:r>
      <w:r>
        <w:rPr>
          <w:rStyle w:val="InlineCode"/>
          <w:highlight w:val="none"/>
        </w:rPr>
        <w:t>fixtures</w:t>
      </w:r>
      <w:r>
        <w:t xml:space="preserve">, </w:t>
      </w:r>
      <w:r>
        <w:rPr>
          <w:rStyle w:val="InlineCode"/>
          <w:highlight w:val="none"/>
        </w:rPr>
        <w:t>integration</w:t>
      </w:r>
      <w:r>
        <w:t xml:space="preserve">, </w:t>
      </w:r>
      <w:r>
        <w:rPr>
          <w:rStyle w:val="InlineCode"/>
          <w:highlight w:val="none"/>
        </w:rPr>
        <w:t>plugins</w:t>
      </w:r>
      <w:r>
        <w:t>, etc.).</w:t>
      </w:r>
    </w:p>
    <w:p w14:paraId="546BA05F" w14:textId="77777777" w:rsidR="003D56AF" w:rsidRDefault="00087554">
      <w:pPr>
        <w:numPr>
          <w:ilvl w:val="1"/>
          <w:numId w:val="1"/>
        </w:numPr>
      </w:pPr>
      <w:r>
        <w:rPr>
          <w:b/>
        </w:rPr>
        <w:t>Configuration Settings:</w:t>
      </w:r>
    </w:p>
    <w:p w14:paraId="3FF4426A" w14:textId="77777777" w:rsidR="003D56AF" w:rsidRDefault="00087554">
      <w:pPr>
        <w:numPr>
          <w:ilvl w:val="2"/>
          <w:numId w:val="1"/>
        </w:numPr>
      </w:pPr>
      <w:r>
        <w:t xml:space="preserve">Overview of </w:t>
      </w:r>
      <w:r>
        <w:rPr>
          <w:rStyle w:val="InlineCode"/>
          <w:highlight w:val="none"/>
        </w:rPr>
        <w:t>cypress.config.js</w:t>
      </w:r>
      <w:r>
        <w:t>.</w:t>
      </w:r>
    </w:p>
    <w:p w14:paraId="18A4B78C" w14:textId="77777777" w:rsidR="003D56AF" w:rsidRDefault="00087554">
      <w:pPr>
        <w:numPr>
          <w:ilvl w:val="2"/>
          <w:numId w:val="1"/>
        </w:numPr>
      </w:pPr>
      <w:r>
        <w:t xml:space="preserve">Setting </w:t>
      </w:r>
      <w:proofErr w:type="spellStart"/>
      <w:r>
        <w:rPr>
          <w:rStyle w:val="InlineCode"/>
          <w:highlight w:val="none"/>
        </w:rPr>
        <w:t>baseUrl</w:t>
      </w:r>
      <w:proofErr w:type="spellEnd"/>
      <w:r>
        <w:t xml:space="preserve"> and other global configurations.</w:t>
      </w:r>
    </w:p>
    <w:p w14:paraId="022243F0" w14:textId="77777777" w:rsidR="003D56AF" w:rsidRDefault="00087554">
      <w:pPr>
        <w:numPr>
          <w:ilvl w:val="1"/>
          <w:numId w:val="1"/>
        </w:numPr>
      </w:pPr>
      <w:r>
        <w:rPr>
          <w:b/>
        </w:rPr>
        <w:t>Writing the First Cypress Test:</w:t>
      </w:r>
    </w:p>
    <w:p w14:paraId="77950C00" w14:textId="77777777" w:rsidR="003D56AF" w:rsidRDefault="00087554">
      <w:pPr>
        <w:numPr>
          <w:ilvl w:val="2"/>
          <w:numId w:val="1"/>
        </w:numPr>
      </w:pPr>
      <w:r>
        <w:t>Creating a simple test to visit a webpage and check the title.</w:t>
      </w:r>
    </w:p>
    <w:p w14:paraId="2BFA5696" w14:textId="77777777" w:rsidR="003D56AF" w:rsidRDefault="00087554">
      <w:pPr>
        <w:numPr>
          <w:ilvl w:val="0"/>
          <w:numId w:val="1"/>
        </w:numPr>
      </w:pPr>
      <w:r>
        <w:rPr>
          <w:b/>
        </w:rPr>
        <w:t>Activities:</w:t>
      </w:r>
    </w:p>
    <w:p w14:paraId="3DD88957" w14:textId="77777777" w:rsidR="003D56AF" w:rsidRDefault="00087554">
      <w:pPr>
        <w:numPr>
          <w:ilvl w:val="1"/>
          <w:numId w:val="1"/>
        </w:numPr>
      </w:pPr>
      <w:r>
        <w:t>Install Cypress and run the default example tests.</w:t>
      </w:r>
    </w:p>
    <w:p w14:paraId="3719A812" w14:textId="77777777" w:rsidR="003D56AF" w:rsidRDefault="00087554">
      <w:pPr>
        <w:numPr>
          <w:ilvl w:val="1"/>
          <w:numId w:val="1"/>
        </w:numPr>
      </w:pPr>
      <w:r>
        <w:t>Write and execute a basic Cypress test.</w:t>
      </w:r>
    </w:p>
    <w:p w14:paraId="6E518FBB" w14:textId="77777777" w:rsidR="003D56AF" w:rsidRDefault="00087554">
      <w:pPr>
        <w:numPr>
          <w:ilvl w:val="0"/>
          <w:numId w:val="1"/>
        </w:numPr>
      </w:pPr>
      <w:r>
        <w:rPr>
          <w:b/>
        </w:rPr>
        <w:t>Resources:</w:t>
      </w:r>
    </w:p>
    <w:p w14:paraId="4A03E6EE" w14:textId="77777777" w:rsidR="003D56AF" w:rsidRDefault="00087554">
      <w:pPr>
        <w:numPr>
          <w:ilvl w:val="1"/>
          <w:numId w:val="1"/>
        </w:numPr>
      </w:pPr>
      <w:hyperlink r:id="rId16" w:history="1">
        <w:r>
          <w:rPr>
            <w:rStyle w:val="Hyperlink"/>
          </w:rPr>
          <w:t>Cypress Installation Guide</w:t>
        </w:r>
      </w:hyperlink>
    </w:p>
    <w:p w14:paraId="12BF04D1" w14:textId="77777777" w:rsidR="003D56AF" w:rsidRDefault="00087554">
      <w:pPr>
        <w:numPr>
          <w:ilvl w:val="1"/>
          <w:numId w:val="1"/>
        </w:numPr>
      </w:pPr>
      <w:hyperlink r:id="rId17" w:anchor="Folder-Structure" w:history="1">
        <w:r>
          <w:rPr>
            <w:rStyle w:val="Hyperlink"/>
          </w:rPr>
          <w:t>Cypress Folder Structure</w:t>
        </w:r>
      </w:hyperlink>
    </w:p>
    <w:p w14:paraId="45287CEC" w14:textId="77777777" w:rsidR="003D56AF" w:rsidRDefault="00087554">
      <w:pPr>
        <w:pStyle w:val="Heading4"/>
        <w:rPr>
          <w:b w:val="0"/>
        </w:rPr>
      </w:pPr>
      <w:r>
        <w:t>Lesson 7: Interacting with Web Elements and Handling User Inputs</w:t>
      </w:r>
    </w:p>
    <w:p w14:paraId="3D4D5003" w14:textId="77777777" w:rsidR="003D56AF" w:rsidRDefault="00087554">
      <w:pPr>
        <w:numPr>
          <w:ilvl w:val="0"/>
          <w:numId w:val="1"/>
        </w:numPr>
      </w:pPr>
      <w:r>
        <w:rPr>
          <w:b/>
        </w:rPr>
        <w:t>Objectives:</w:t>
      </w:r>
    </w:p>
    <w:p w14:paraId="5A035A9B" w14:textId="77777777" w:rsidR="003D56AF" w:rsidRDefault="00087554">
      <w:pPr>
        <w:numPr>
          <w:ilvl w:val="1"/>
          <w:numId w:val="1"/>
        </w:numPr>
      </w:pPr>
      <w:r>
        <w:t>Gain practical experience in interacting with web elements and handling user inputs using Cypress.</w:t>
      </w:r>
    </w:p>
    <w:p w14:paraId="4DB7CC24" w14:textId="77777777" w:rsidR="003D56AF" w:rsidRDefault="00087554">
      <w:pPr>
        <w:numPr>
          <w:ilvl w:val="0"/>
          <w:numId w:val="1"/>
        </w:numPr>
      </w:pPr>
      <w:r>
        <w:rPr>
          <w:b/>
        </w:rPr>
        <w:t>Content:</w:t>
      </w:r>
    </w:p>
    <w:p w14:paraId="1F1F6722" w14:textId="77777777" w:rsidR="003D56AF" w:rsidRDefault="00087554">
      <w:pPr>
        <w:numPr>
          <w:ilvl w:val="1"/>
          <w:numId w:val="1"/>
        </w:numPr>
      </w:pPr>
      <w:r>
        <w:rPr>
          <w:b/>
        </w:rPr>
        <w:t>Interacting with Web Elements:</w:t>
      </w:r>
    </w:p>
    <w:p w14:paraId="12C445F7" w14:textId="77777777" w:rsidR="003D56AF" w:rsidRDefault="00087554">
      <w:pPr>
        <w:numPr>
          <w:ilvl w:val="2"/>
          <w:numId w:val="1"/>
        </w:numPr>
      </w:pPr>
      <w:r>
        <w:t>Commands for clicking, typing, selecting, and hovering (</w:t>
      </w:r>
      <w:proofErr w:type="spellStart"/>
      <w:proofErr w:type="gramStart"/>
      <w:r>
        <w:rPr>
          <w:rStyle w:val="InlineCode"/>
          <w:highlight w:val="none"/>
        </w:rPr>
        <w:t>cy.click</w:t>
      </w:r>
      <w:proofErr w:type="spellEnd"/>
      <w:proofErr w:type="gramEnd"/>
      <w:r>
        <w:rPr>
          <w:rStyle w:val="InlineCode"/>
          <w:highlight w:val="none"/>
        </w:rPr>
        <w:t>()</w:t>
      </w:r>
      <w:r>
        <w:t xml:space="preserve">, </w:t>
      </w:r>
      <w:proofErr w:type="spellStart"/>
      <w:r>
        <w:rPr>
          <w:rStyle w:val="InlineCode"/>
          <w:highlight w:val="none"/>
        </w:rPr>
        <w:t>cy.type</w:t>
      </w:r>
      <w:proofErr w:type="spellEnd"/>
      <w:r>
        <w:rPr>
          <w:rStyle w:val="InlineCode"/>
          <w:highlight w:val="none"/>
        </w:rPr>
        <w:t>()</w:t>
      </w:r>
      <w:r>
        <w:t xml:space="preserve">, </w:t>
      </w:r>
      <w:proofErr w:type="spellStart"/>
      <w:r>
        <w:rPr>
          <w:rStyle w:val="InlineCode"/>
          <w:highlight w:val="none"/>
        </w:rPr>
        <w:t>cy.select</w:t>
      </w:r>
      <w:proofErr w:type="spellEnd"/>
      <w:r>
        <w:rPr>
          <w:rStyle w:val="InlineCode"/>
          <w:highlight w:val="none"/>
        </w:rPr>
        <w:t>()</w:t>
      </w:r>
      <w:r>
        <w:t xml:space="preserve">, </w:t>
      </w:r>
      <w:proofErr w:type="spellStart"/>
      <w:r>
        <w:rPr>
          <w:rStyle w:val="InlineCode"/>
          <w:highlight w:val="none"/>
        </w:rPr>
        <w:t>cy.hover</w:t>
      </w:r>
      <w:proofErr w:type="spellEnd"/>
      <w:r>
        <w:rPr>
          <w:rStyle w:val="InlineCode"/>
          <w:highlight w:val="none"/>
        </w:rPr>
        <w:t>()</w:t>
      </w:r>
      <w:r>
        <w:t>).</w:t>
      </w:r>
    </w:p>
    <w:p w14:paraId="0EBCDA91" w14:textId="77777777" w:rsidR="003D56AF" w:rsidRDefault="00087554">
      <w:pPr>
        <w:numPr>
          <w:ilvl w:val="2"/>
          <w:numId w:val="1"/>
        </w:numPr>
      </w:pPr>
      <w:r>
        <w:t>Handling dropdowns, checkboxes, radio buttons, and buttons.</w:t>
      </w:r>
    </w:p>
    <w:p w14:paraId="7E19AB3D" w14:textId="77777777" w:rsidR="003D56AF" w:rsidRDefault="00087554">
      <w:pPr>
        <w:numPr>
          <w:ilvl w:val="1"/>
          <w:numId w:val="1"/>
        </w:numPr>
      </w:pPr>
      <w:r>
        <w:rPr>
          <w:b/>
        </w:rPr>
        <w:t>Handling User Inputs:</w:t>
      </w:r>
    </w:p>
    <w:p w14:paraId="39CB36B3" w14:textId="77777777" w:rsidR="003D56AF" w:rsidRDefault="00087554">
      <w:pPr>
        <w:numPr>
          <w:ilvl w:val="2"/>
          <w:numId w:val="1"/>
        </w:numPr>
      </w:pPr>
      <w:r>
        <w:t>Managing form submissions.</w:t>
      </w:r>
    </w:p>
    <w:p w14:paraId="43FE4E77" w14:textId="77777777" w:rsidR="003D56AF" w:rsidRDefault="00087554">
      <w:pPr>
        <w:numPr>
          <w:ilvl w:val="2"/>
          <w:numId w:val="1"/>
        </w:numPr>
      </w:pPr>
      <w:r>
        <w:t>Validating user input fields.</w:t>
      </w:r>
    </w:p>
    <w:p w14:paraId="0E14F21E" w14:textId="77777777" w:rsidR="003D56AF" w:rsidRDefault="00087554">
      <w:pPr>
        <w:numPr>
          <w:ilvl w:val="2"/>
          <w:numId w:val="1"/>
        </w:numPr>
      </w:pPr>
      <w:r>
        <w:t>Simulating user interactions (drag and drop, keyboard events).</w:t>
      </w:r>
    </w:p>
    <w:p w14:paraId="549915EE" w14:textId="77777777" w:rsidR="003D56AF" w:rsidRDefault="00087554">
      <w:pPr>
        <w:numPr>
          <w:ilvl w:val="0"/>
          <w:numId w:val="1"/>
        </w:numPr>
      </w:pPr>
      <w:r>
        <w:rPr>
          <w:b/>
        </w:rPr>
        <w:t>Activities:</w:t>
      </w:r>
    </w:p>
    <w:p w14:paraId="0FEB2BAC" w14:textId="77777777" w:rsidR="003D56AF" w:rsidRDefault="00087554">
      <w:pPr>
        <w:numPr>
          <w:ilvl w:val="1"/>
          <w:numId w:val="1"/>
        </w:numPr>
      </w:pPr>
      <w:r>
        <w:t>Write tests that perform various interactions on a sample web application.</w:t>
      </w:r>
    </w:p>
    <w:p w14:paraId="4BF721A7" w14:textId="77777777" w:rsidR="003D56AF" w:rsidRDefault="00087554">
      <w:pPr>
        <w:numPr>
          <w:ilvl w:val="1"/>
          <w:numId w:val="1"/>
        </w:numPr>
      </w:pPr>
      <w:r>
        <w:t>Simulate user input scenarios and validate outcomes.</w:t>
      </w:r>
    </w:p>
    <w:p w14:paraId="62D2D809" w14:textId="77777777" w:rsidR="003D56AF" w:rsidRDefault="00087554">
      <w:pPr>
        <w:numPr>
          <w:ilvl w:val="0"/>
          <w:numId w:val="1"/>
        </w:numPr>
      </w:pPr>
      <w:r>
        <w:rPr>
          <w:b/>
        </w:rPr>
        <w:t>Resources:</w:t>
      </w:r>
    </w:p>
    <w:p w14:paraId="4DB6BF57" w14:textId="77777777" w:rsidR="003D56AF" w:rsidRDefault="00087554">
      <w:pPr>
        <w:numPr>
          <w:ilvl w:val="1"/>
          <w:numId w:val="1"/>
        </w:numPr>
      </w:pPr>
      <w:hyperlink r:id="rId18" w:history="1">
        <w:r>
          <w:rPr>
            <w:rStyle w:val="Hyperlink"/>
          </w:rPr>
          <w:t>Cypress Commands Documentation</w:t>
        </w:r>
      </w:hyperlink>
    </w:p>
    <w:p w14:paraId="76D73FEC" w14:textId="77777777" w:rsidR="003D56AF" w:rsidRDefault="00087554">
      <w:pPr>
        <w:numPr>
          <w:ilvl w:val="1"/>
          <w:numId w:val="1"/>
        </w:numPr>
      </w:pPr>
      <w:r>
        <w:t>Example projects with interactive forms.</w:t>
      </w:r>
    </w:p>
    <w:p w14:paraId="3ABC4057" w14:textId="77777777" w:rsidR="003D56AF" w:rsidRDefault="00087554">
      <w:pPr>
        <w:pStyle w:val="Heading4"/>
        <w:rPr>
          <w:b w:val="0"/>
        </w:rPr>
      </w:pPr>
      <w:r>
        <w:t>Lesson 8: Handling Assertions and Validations</w:t>
      </w:r>
    </w:p>
    <w:p w14:paraId="62FD09F8" w14:textId="77777777" w:rsidR="003D56AF" w:rsidRDefault="00087554">
      <w:pPr>
        <w:numPr>
          <w:ilvl w:val="0"/>
          <w:numId w:val="1"/>
        </w:numPr>
      </w:pPr>
      <w:r>
        <w:rPr>
          <w:b/>
        </w:rPr>
        <w:t>Objectives:</w:t>
      </w:r>
    </w:p>
    <w:p w14:paraId="20744A0F" w14:textId="77777777" w:rsidR="003D56AF" w:rsidRDefault="00087554">
      <w:pPr>
        <w:numPr>
          <w:ilvl w:val="1"/>
          <w:numId w:val="1"/>
        </w:numPr>
      </w:pPr>
      <w:r>
        <w:t>Learn to write effective assertions to validate test outcomes.</w:t>
      </w:r>
    </w:p>
    <w:p w14:paraId="2849E88F" w14:textId="77777777" w:rsidR="003D56AF" w:rsidRDefault="00087554">
      <w:pPr>
        <w:numPr>
          <w:ilvl w:val="0"/>
          <w:numId w:val="1"/>
        </w:numPr>
      </w:pPr>
      <w:r>
        <w:rPr>
          <w:b/>
        </w:rPr>
        <w:t>Content:</w:t>
      </w:r>
    </w:p>
    <w:p w14:paraId="366B77E3" w14:textId="77777777" w:rsidR="003D56AF" w:rsidRDefault="00087554">
      <w:pPr>
        <w:numPr>
          <w:ilvl w:val="1"/>
          <w:numId w:val="1"/>
        </w:numPr>
      </w:pPr>
      <w:r>
        <w:rPr>
          <w:b/>
        </w:rPr>
        <w:t>Assertions with Chai:</w:t>
      </w:r>
    </w:p>
    <w:p w14:paraId="53E3134F" w14:textId="77777777" w:rsidR="003D56AF" w:rsidRDefault="00087554">
      <w:pPr>
        <w:numPr>
          <w:ilvl w:val="2"/>
          <w:numId w:val="1"/>
        </w:numPr>
      </w:pPr>
      <w:r>
        <w:t>Introduction to Chai assertion library used by Cypress.</w:t>
      </w:r>
    </w:p>
    <w:p w14:paraId="4968A15B" w14:textId="77777777" w:rsidR="003D56AF" w:rsidRDefault="00087554">
      <w:pPr>
        <w:numPr>
          <w:ilvl w:val="2"/>
          <w:numId w:val="1"/>
        </w:numPr>
      </w:pPr>
      <w:r>
        <w:t xml:space="preserve">Types of assertions: </w:t>
      </w:r>
      <w:r>
        <w:rPr>
          <w:rStyle w:val="InlineCode"/>
          <w:highlight w:val="none"/>
        </w:rPr>
        <w:t>should</w:t>
      </w:r>
      <w:r>
        <w:t xml:space="preserve">, </w:t>
      </w:r>
      <w:r>
        <w:rPr>
          <w:rStyle w:val="InlineCode"/>
          <w:highlight w:val="none"/>
        </w:rPr>
        <w:t>expect</w:t>
      </w:r>
      <w:r>
        <w:t xml:space="preserve">, and </w:t>
      </w:r>
      <w:r>
        <w:rPr>
          <w:rStyle w:val="InlineCode"/>
          <w:highlight w:val="none"/>
        </w:rPr>
        <w:t>assert</w:t>
      </w:r>
      <w:r>
        <w:t>.</w:t>
      </w:r>
    </w:p>
    <w:p w14:paraId="4E02E9DD" w14:textId="77777777" w:rsidR="003D56AF" w:rsidRDefault="00087554">
      <w:pPr>
        <w:numPr>
          <w:ilvl w:val="2"/>
          <w:numId w:val="1"/>
        </w:numPr>
      </w:pPr>
      <w:r>
        <w:t>Writing simple and compound assertions.</w:t>
      </w:r>
    </w:p>
    <w:p w14:paraId="60D299E7" w14:textId="77777777" w:rsidR="003D56AF" w:rsidRDefault="00087554">
      <w:pPr>
        <w:numPr>
          <w:ilvl w:val="1"/>
          <w:numId w:val="1"/>
        </w:numPr>
      </w:pPr>
      <w:r>
        <w:rPr>
          <w:b/>
        </w:rPr>
        <w:t>Common Assertion Types:</w:t>
      </w:r>
    </w:p>
    <w:p w14:paraId="0A670BDD" w14:textId="77777777" w:rsidR="003D56AF" w:rsidRDefault="00087554">
      <w:pPr>
        <w:numPr>
          <w:ilvl w:val="2"/>
          <w:numId w:val="1"/>
        </w:numPr>
      </w:pPr>
      <w:r>
        <w:t>Existence, visibility, equality, length, and content checks.</w:t>
      </w:r>
    </w:p>
    <w:p w14:paraId="2E3EC1B4" w14:textId="77777777" w:rsidR="003D56AF" w:rsidRDefault="00087554">
      <w:pPr>
        <w:numPr>
          <w:ilvl w:val="1"/>
          <w:numId w:val="1"/>
        </w:numPr>
      </w:pPr>
      <w:r>
        <w:rPr>
          <w:b/>
        </w:rPr>
        <w:t>Best Practices:</w:t>
      </w:r>
    </w:p>
    <w:p w14:paraId="3899D482" w14:textId="77777777" w:rsidR="003D56AF" w:rsidRDefault="00087554">
      <w:pPr>
        <w:numPr>
          <w:ilvl w:val="2"/>
          <w:numId w:val="1"/>
        </w:numPr>
      </w:pPr>
      <w:r>
        <w:t>Clear and descriptive assertion messages.</w:t>
      </w:r>
    </w:p>
    <w:p w14:paraId="007A48F6" w14:textId="77777777" w:rsidR="003D56AF" w:rsidRDefault="00087554">
      <w:pPr>
        <w:numPr>
          <w:ilvl w:val="2"/>
          <w:numId w:val="1"/>
        </w:numPr>
      </w:pPr>
      <w:r>
        <w:t>Avoiding flaky tests with reliable assertions.</w:t>
      </w:r>
    </w:p>
    <w:p w14:paraId="6E4DAEA6" w14:textId="77777777" w:rsidR="003D56AF" w:rsidRDefault="00087554">
      <w:pPr>
        <w:numPr>
          <w:ilvl w:val="0"/>
          <w:numId w:val="1"/>
        </w:numPr>
      </w:pPr>
      <w:r>
        <w:rPr>
          <w:b/>
        </w:rPr>
        <w:t>Activities:</w:t>
      </w:r>
    </w:p>
    <w:p w14:paraId="353219BB" w14:textId="77777777" w:rsidR="003D56AF" w:rsidRDefault="00087554">
      <w:pPr>
        <w:numPr>
          <w:ilvl w:val="1"/>
          <w:numId w:val="1"/>
        </w:numPr>
      </w:pPr>
      <w:r>
        <w:t>Write tests with various types of assertions.</w:t>
      </w:r>
    </w:p>
    <w:p w14:paraId="5E11F0E0" w14:textId="77777777" w:rsidR="003D56AF" w:rsidRDefault="00087554">
      <w:pPr>
        <w:numPr>
          <w:ilvl w:val="1"/>
          <w:numId w:val="1"/>
        </w:numPr>
      </w:pPr>
      <w:r>
        <w:t>Refactor tests to improve assertion clarity and reliability.</w:t>
      </w:r>
    </w:p>
    <w:p w14:paraId="7152A853" w14:textId="77777777" w:rsidR="003D56AF" w:rsidRDefault="00087554">
      <w:pPr>
        <w:numPr>
          <w:ilvl w:val="0"/>
          <w:numId w:val="1"/>
        </w:numPr>
      </w:pPr>
      <w:r>
        <w:rPr>
          <w:b/>
        </w:rPr>
        <w:t>Resources:</w:t>
      </w:r>
    </w:p>
    <w:p w14:paraId="0B106806" w14:textId="77777777" w:rsidR="003D56AF" w:rsidRDefault="00087554">
      <w:pPr>
        <w:numPr>
          <w:ilvl w:val="1"/>
          <w:numId w:val="1"/>
        </w:numPr>
      </w:pPr>
      <w:hyperlink r:id="rId19" w:history="1">
        <w:r>
          <w:rPr>
            <w:rStyle w:val="Hyperlink"/>
          </w:rPr>
          <w:t>Chai Assertion Library</w:t>
        </w:r>
      </w:hyperlink>
    </w:p>
    <w:p w14:paraId="0F736900" w14:textId="77777777" w:rsidR="003D56AF" w:rsidRDefault="00087554">
      <w:pPr>
        <w:numPr>
          <w:ilvl w:val="1"/>
          <w:numId w:val="1"/>
        </w:numPr>
      </w:pPr>
      <w:hyperlink r:id="rId20" w:history="1">
        <w:r>
          <w:rPr>
            <w:rStyle w:val="Hyperlink"/>
          </w:rPr>
          <w:t>Cypress Assertions Guide</w:t>
        </w:r>
      </w:hyperlink>
    </w:p>
    <w:p w14:paraId="598FEF07" w14:textId="77777777" w:rsidR="003D56AF" w:rsidRDefault="00087554">
      <w:pPr>
        <w:pStyle w:val="Heading4"/>
        <w:rPr>
          <w:b w:val="0"/>
        </w:rPr>
      </w:pPr>
      <w:r>
        <w:t>Lesson 9: Working with Fixtures and Test Data Management</w:t>
      </w:r>
    </w:p>
    <w:p w14:paraId="01D1CB12" w14:textId="77777777" w:rsidR="003D56AF" w:rsidRDefault="00087554">
      <w:pPr>
        <w:numPr>
          <w:ilvl w:val="0"/>
          <w:numId w:val="1"/>
        </w:numPr>
      </w:pPr>
      <w:r>
        <w:rPr>
          <w:b/>
        </w:rPr>
        <w:t>Objectives:</w:t>
      </w:r>
    </w:p>
    <w:p w14:paraId="686817C0" w14:textId="77777777" w:rsidR="003D56AF" w:rsidRDefault="00087554">
      <w:pPr>
        <w:numPr>
          <w:ilvl w:val="1"/>
          <w:numId w:val="1"/>
        </w:numPr>
      </w:pPr>
      <w:r>
        <w:t>Manage test data effectively using fixtures and understand include/exclude patterns.</w:t>
      </w:r>
    </w:p>
    <w:p w14:paraId="7C641304" w14:textId="77777777" w:rsidR="003D56AF" w:rsidRDefault="00087554">
      <w:pPr>
        <w:numPr>
          <w:ilvl w:val="0"/>
          <w:numId w:val="1"/>
        </w:numPr>
      </w:pPr>
      <w:r>
        <w:rPr>
          <w:b/>
        </w:rPr>
        <w:t>Content:</w:t>
      </w:r>
    </w:p>
    <w:p w14:paraId="263A715F" w14:textId="77777777" w:rsidR="003D56AF" w:rsidRDefault="00087554">
      <w:pPr>
        <w:numPr>
          <w:ilvl w:val="1"/>
          <w:numId w:val="1"/>
        </w:numPr>
      </w:pPr>
      <w:r>
        <w:rPr>
          <w:b/>
        </w:rPr>
        <w:t>Using Fixtures:</w:t>
      </w:r>
    </w:p>
    <w:p w14:paraId="2B1C1929" w14:textId="77777777" w:rsidR="003D56AF" w:rsidRDefault="00087554">
      <w:pPr>
        <w:numPr>
          <w:ilvl w:val="2"/>
          <w:numId w:val="1"/>
        </w:numPr>
      </w:pPr>
      <w:r>
        <w:t>Creating fixture files (JSON).</w:t>
      </w:r>
    </w:p>
    <w:p w14:paraId="6FFE16F4" w14:textId="77777777" w:rsidR="003D56AF" w:rsidRDefault="00087554">
      <w:pPr>
        <w:numPr>
          <w:ilvl w:val="2"/>
          <w:numId w:val="1"/>
        </w:numPr>
      </w:pPr>
      <w:r>
        <w:t>Loading fixture data in tests (</w:t>
      </w:r>
      <w:proofErr w:type="spellStart"/>
      <w:proofErr w:type="gramStart"/>
      <w:r>
        <w:rPr>
          <w:rStyle w:val="InlineCode"/>
          <w:highlight w:val="none"/>
        </w:rPr>
        <w:t>cy.fixture</w:t>
      </w:r>
      <w:proofErr w:type="spellEnd"/>
      <w:proofErr w:type="gramEnd"/>
      <w:r>
        <w:rPr>
          <w:rStyle w:val="InlineCode"/>
          <w:highlight w:val="none"/>
        </w:rPr>
        <w:t>()</w:t>
      </w:r>
      <w:r>
        <w:t>).</w:t>
      </w:r>
    </w:p>
    <w:p w14:paraId="01C37F69" w14:textId="77777777" w:rsidR="003D56AF" w:rsidRDefault="00087554">
      <w:pPr>
        <w:numPr>
          <w:ilvl w:val="2"/>
          <w:numId w:val="1"/>
        </w:numPr>
      </w:pPr>
      <w:r>
        <w:t>Structuring fixtures for reusability.</w:t>
      </w:r>
    </w:p>
    <w:p w14:paraId="43FBA0DB" w14:textId="77777777" w:rsidR="003D56AF" w:rsidRDefault="00087554">
      <w:pPr>
        <w:numPr>
          <w:ilvl w:val="1"/>
          <w:numId w:val="1"/>
        </w:numPr>
      </w:pPr>
      <w:r>
        <w:rPr>
          <w:b/>
        </w:rPr>
        <w:t>Include/Exclude Patterns:</w:t>
      </w:r>
    </w:p>
    <w:p w14:paraId="2756D6DE" w14:textId="77777777" w:rsidR="003D56AF" w:rsidRDefault="00087554">
      <w:pPr>
        <w:numPr>
          <w:ilvl w:val="2"/>
          <w:numId w:val="1"/>
        </w:numPr>
      </w:pPr>
      <w:r>
        <w:t xml:space="preserve">Organizing tests to include or exclude certain test </w:t>
      </w:r>
      <w:proofErr w:type="gramStart"/>
      <w:r>
        <w:t>suites</w:t>
      </w:r>
      <w:proofErr w:type="gramEnd"/>
      <w:r>
        <w:t>.</w:t>
      </w:r>
    </w:p>
    <w:p w14:paraId="497DBCF1" w14:textId="77777777" w:rsidR="003D56AF" w:rsidRDefault="00087554">
      <w:pPr>
        <w:numPr>
          <w:ilvl w:val="2"/>
          <w:numId w:val="1"/>
        </w:numPr>
      </w:pPr>
      <w:r>
        <w:t>Using tags or naming conventions for test management.</w:t>
      </w:r>
    </w:p>
    <w:p w14:paraId="77C64F86" w14:textId="77777777" w:rsidR="003D56AF" w:rsidRDefault="00087554">
      <w:pPr>
        <w:numPr>
          <w:ilvl w:val="1"/>
          <w:numId w:val="1"/>
        </w:numPr>
      </w:pPr>
      <w:r>
        <w:rPr>
          <w:b/>
        </w:rPr>
        <w:t>Dynamic Data Handling:</w:t>
      </w:r>
    </w:p>
    <w:p w14:paraId="0DE5D00D" w14:textId="77777777" w:rsidR="003D56AF" w:rsidRDefault="00087554">
      <w:pPr>
        <w:numPr>
          <w:ilvl w:val="2"/>
          <w:numId w:val="1"/>
        </w:numPr>
      </w:pPr>
      <w:r>
        <w:t>Generating random data for tests.</w:t>
      </w:r>
    </w:p>
    <w:p w14:paraId="446B4CAD" w14:textId="77777777" w:rsidR="003D56AF" w:rsidRDefault="00087554">
      <w:pPr>
        <w:numPr>
          <w:ilvl w:val="2"/>
          <w:numId w:val="1"/>
        </w:numPr>
      </w:pPr>
      <w:r>
        <w:t>Parameterizing tests with different datasets.</w:t>
      </w:r>
    </w:p>
    <w:p w14:paraId="63696D66" w14:textId="77777777" w:rsidR="003D56AF" w:rsidRDefault="00087554">
      <w:pPr>
        <w:numPr>
          <w:ilvl w:val="0"/>
          <w:numId w:val="1"/>
        </w:numPr>
      </w:pPr>
      <w:r>
        <w:rPr>
          <w:b/>
        </w:rPr>
        <w:t>Activities:</w:t>
      </w:r>
    </w:p>
    <w:p w14:paraId="5E96D91D" w14:textId="77777777" w:rsidR="003D56AF" w:rsidRDefault="00087554">
      <w:pPr>
        <w:numPr>
          <w:ilvl w:val="1"/>
          <w:numId w:val="1"/>
        </w:numPr>
      </w:pPr>
      <w:r>
        <w:t>Create and use fixture files in Cypress tests.</w:t>
      </w:r>
    </w:p>
    <w:p w14:paraId="5C141F6D" w14:textId="77777777" w:rsidR="003D56AF" w:rsidRDefault="00087554">
      <w:pPr>
        <w:numPr>
          <w:ilvl w:val="1"/>
          <w:numId w:val="1"/>
        </w:numPr>
      </w:pPr>
      <w:r>
        <w:t>Implement include/exclude patterns to manage test execution.</w:t>
      </w:r>
    </w:p>
    <w:p w14:paraId="0B067609" w14:textId="77777777" w:rsidR="003D56AF" w:rsidRDefault="00087554">
      <w:pPr>
        <w:numPr>
          <w:ilvl w:val="0"/>
          <w:numId w:val="1"/>
        </w:numPr>
      </w:pPr>
      <w:r>
        <w:rPr>
          <w:b/>
        </w:rPr>
        <w:t>Resources:</w:t>
      </w:r>
    </w:p>
    <w:p w14:paraId="11EAFE28" w14:textId="77777777" w:rsidR="003D56AF" w:rsidRDefault="00087554">
      <w:pPr>
        <w:numPr>
          <w:ilvl w:val="1"/>
          <w:numId w:val="1"/>
        </w:numPr>
      </w:pPr>
      <w:hyperlink r:id="rId21" w:history="1">
        <w:r>
          <w:rPr>
            <w:rStyle w:val="Hyperlink"/>
          </w:rPr>
          <w:t>Cypress Fixtures Documentation</w:t>
        </w:r>
      </w:hyperlink>
    </w:p>
    <w:p w14:paraId="7F24F18F" w14:textId="77777777" w:rsidR="003D56AF" w:rsidRDefault="00087554">
      <w:pPr>
        <w:numPr>
          <w:ilvl w:val="1"/>
          <w:numId w:val="1"/>
        </w:numPr>
      </w:pPr>
      <w:r>
        <w:t>Sample fixture files and test data examples.</w:t>
      </w:r>
    </w:p>
    <w:p w14:paraId="47540185" w14:textId="77777777" w:rsidR="003D56AF" w:rsidRDefault="00000000">
      <w:r>
        <w:pict w14:anchorId="7B0A7C43">
          <v:rect id="_x0000_i1027" style="width:470.3pt;height:1.5pt" o:hrstd="t" o:hr="t" fillcolor="gray" stroked="f">
            <v:path strokeok="f"/>
          </v:rect>
        </w:pict>
      </w:r>
    </w:p>
    <w:p w14:paraId="7CCB2DD8" w14:textId="77777777" w:rsidR="003D56AF" w:rsidRDefault="00087554">
      <w:pPr>
        <w:pStyle w:val="Heading3"/>
        <w:rPr>
          <w:b w:val="0"/>
        </w:rPr>
      </w:pPr>
      <w:r>
        <w:t>Module 3: Structuring and Organizing Cypress Tests (Lessons 10-14)</w:t>
      </w:r>
    </w:p>
    <w:p w14:paraId="19AAB234" w14:textId="77777777" w:rsidR="003D56AF" w:rsidRDefault="00087554">
      <w:pPr>
        <w:pStyle w:val="Heading4"/>
        <w:rPr>
          <w:b w:val="0"/>
        </w:rPr>
      </w:pPr>
      <w:r>
        <w:t>Lesson 10: Structuring Test Suites and Test Cases</w:t>
      </w:r>
    </w:p>
    <w:p w14:paraId="44833CBF" w14:textId="77777777" w:rsidR="003D56AF" w:rsidRDefault="00087554">
      <w:pPr>
        <w:numPr>
          <w:ilvl w:val="0"/>
          <w:numId w:val="1"/>
        </w:numPr>
      </w:pPr>
      <w:r>
        <w:rPr>
          <w:b/>
        </w:rPr>
        <w:t>Objectives:</w:t>
      </w:r>
    </w:p>
    <w:p w14:paraId="79BE4CA4" w14:textId="77777777" w:rsidR="003D56AF" w:rsidRDefault="00087554">
      <w:pPr>
        <w:numPr>
          <w:ilvl w:val="1"/>
          <w:numId w:val="1"/>
        </w:numPr>
      </w:pPr>
      <w:r>
        <w:t>Organize tests using best practices for maintainability and scalability.</w:t>
      </w:r>
    </w:p>
    <w:p w14:paraId="148F26F1" w14:textId="77777777" w:rsidR="003D56AF" w:rsidRDefault="00087554">
      <w:pPr>
        <w:numPr>
          <w:ilvl w:val="0"/>
          <w:numId w:val="1"/>
        </w:numPr>
      </w:pPr>
      <w:r>
        <w:rPr>
          <w:b/>
        </w:rPr>
        <w:t>Content:</w:t>
      </w:r>
    </w:p>
    <w:p w14:paraId="52D5ACAA" w14:textId="77777777" w:rsidR="003D56AF" w:rsidRDefault="00087554">
      <w:pPr>
        <w:numPr>
          <w:ilvl w:val="1"/>
          <w:numId w:val="1"/>
        </w:numPr>
      </w:pPr>
      <w:r>
        <w:rPr>
          <w:b/>
        </w:rPr>
        <w:t>Organizing Tests:</w:t>
      </w:r>
    </w:p>
    <w:p w14:paraId="6A4DC9AD" w14:textId="77777777" w:rsidR="003D56AF" w:rsidRDefault="00087554">
      <w:pPr>
        <w:numPr>
          <w:ilvl w:val="2"/>
          <w:numId w:val="1"/>
        </w:numPr>
      </w:pPr>
      <w:r>
        <w:t xml:space="preserve">Using </w:t>
      </w:r>
      <w:proofErr w:type="gramStart"/>
      <w:r>
        <w:rPr>
          <w:rStyle w:val="InlineCode"/>
          <w:highlight w:val="none"/>
        </w:rPr>
        <w:t>describe</w:t>
      </w:r>
      <w:proofErr w:type="gramEnd"/>
      <w:r>
        <w:t xml:space="preserve"> and </w:t>
      </w:r>
      <w:r>
        <w:rPr>
          <w:rStyle w:val="InlineCode"/>
          <w:highlight w:val="none"/>
        </w:rPr>
        <w:t>it</w:t>
      </w:r>
      <w:r>
        <w:t xml:space="preserve"> blocks to structure test suites and test cases.</w:t>
      </w:r>
    </w:p>
    <w:p w14:paraId="453EDC78" w14:textId="77777777" w:rsidR="003D56AF" w:rsidRDefault="00087554">
      <w:pPr>
        <w:numPr>
          <w:ilvl w:val="2"/>
          <w:numId w:val="1"/>
        </w:numPr>
      </w:pPr>
      <w:r>
        <w:t>Grouping related tests together.</w:t>
      </w:r>
    </w:p>
    <w:p w14:paraId="179CD3A5" w14:textId="77777777" w:rsidR="003D56AF" w:rsidRDefault="00087554">
      <w:pPr>
        <w:numPr>
          <w:ilvl w:val="1"/>
          <w:numId w:val="1"/>
        </w:numPr>
      </w:pPr>
      <w:r>
        <w:rPr>
          <w:b/>
        </w:rPr>
        <w:t>Setup and Teardown Methods:</w:t>
      </w:r>
    </w:p>
    <w:p w14:paraId="76701191" w14:textId="77777777" w:rsidR="003D56AF" w:rsidRDefault="00087554">
      <w:pPr>
        <w:numPr>
          <w:ilvl w:val="2"/>
          <w:numId w:val="1"/>
        </w:numPr>
      </w:pPr>
      <w:r>
        <w:t xml:space="preserve">Using </w:t>
      </w:r>
      <w:r>
        <w:rPr>
          <w:rStyle w:val="InlineCode"/>
          <w:highlight w:val="none"/>
        </w:rPr>
        <w:t>before</w:t>
      </w:r>
      <w:r>
        <w:t xml:space="preserve">, </w:t>
      </w:r>
      <w:proofErr w:type="spellStart"/>
      <w:r>
        <w:rPr>
          <w:rStyle w:val="InlineCode"/>
          <w:highlight w:val="none"/>
        </w:rPr>
        <w:t>beforeEach</w:t>
      </w:r>
      <w:proofErr w:type="spellEnd"/>
      <w:r>
        <w:t xml:space="preserve">, </w:t>
      </w:r>
      <w:r>
        <w:rPr>
          <w:rStyle w:val="InlineCode"/>
          <w:highlight w:val="none"/>
        </w:rPr>
        <w:t>after</w:t>
      </w:r>
      <w:r>
        <w:t xml:space="preserve">, and </w:t>
      </w:r>
      <w:proofErr w:type="spellStart"/>
      <w:r>
        <w:rPr>
          <w:rStyle w:val="InlineCode"/>
          <w:highlight w:val="none"/>
        </w:rPr>
        <w:t>afterEach</w:t>
      </w:r>
      <w:proofErr w:type="spellEnd"/>
      <w:r>
        <w:t xml:space="preserve"> hooks.</w:t>
      </w:r>
    </w:p>
    <w:p w14:paraId="445EE375" w14:textId="77777777" w:rsidR="003D56AF" w:rsidRDefault="00087554">
      <w:pPr>
        <w:numPr>
          <w:ilvl w:val="2"/>
          <w:numId w:val="1"/>
        </w:numPr>
      </w:pPr>
      <w:r>
        <w:t>Setting up preconditions and cleaning up after tests.</w:t>
      </w:r>
    </w:p>
    <w:p w14:paraId="0748DC0B" w14:textId="77777777" w:rsidR="003D56AF" w:rsidRDefault="00087554">
      <w:pPr>
        <w:numPr>
          <w:ilvl w:val="1"/>
          <w:numId w:val="1"/>
        </w:numPr>
      </w:pPr>
      <w:r>
        <w:rPr>
          <w:b/>
        </w:rPr>
        <w:t>Tagging and Categorizing Tests:</w:t>
      </w:r>
    </w:p>
    <w:p w14:paraId="112E51FD" w14:textId="77777777" w:rsidR="003D56AF" w:rsidRDefault="00087554">
      <w:pPr>
        <w:numPr>
          <w:ilvl w:val="2"/>
          <w:numId w:val="1"/>
        </w:numPr>
      </w:pPr>
      <w:r>
        <w:t>Using tags to categorize tests for selective execution.</w:t>
      </w:r>
    </w:p>
    <w:p w14:paraId="390C0F08" w14:textId="77777777" w:rsidR="003D56AF" w:rsidRDefault="00087554">
      <w:pPr>
        <w:numPr>
          <w:ilvl w:val="2"/>
          <w:numId w:val="1"/>
        </w:numPr>
      </w:pPr>
      <w:r>
        <w:t>Implementing naming conventions for clarity.</w:t>
      </w:r>
    </w:p>
    <w:p w14:paraId="1EA9819F" w14:textId="77777777" w:rsidR="003D56AF" w:rsidRDefault="00087554">
      <w:pPr>
        <w:numPr>
          <w:ilvl w:val="0"/>
          <w:numId w:val="1"/>
        </w:numPr>
      </w:pPr>
      <w:r>
        <w:rPr>
          <w:b/>
        </w:rPr>
        <w:t>Activities:</w:t>
      </w:r>
    </w:p>
    <w:p w14:paraId="67DE70D3" w14:textId="77777777" w:rsidR="003D56AF" w:rsidRDefault="00087554">
      <w:pPr>
        <w:numPr>
          <w:ilvl w:val="1"/>
          <w:numId w:val="1"/>
        </w:numPr>
      </w:pPr>
      <w:r>
        <w:t xml:space="preserve">Structure a set of tests using </w:t>
      </w:r>
      <w:r>
        <w:rPr>
          <w:rStyle w:val="InlineCode"/>
          <w:highlight w:val="none"/>
        </w:rPr>
        <w:t>describe</w:t>
      </w:r>
      <w:r>
        <w:t xml:space="preserve"> and </w:t>
      </w:r>
      <w:r>
        <w:rPr>
          <w:rStyle w:val="InlineCode"/>
          <w:highlight w:val="none"/>
        </w:rPr>
        <w:t>it</w:t>
      </w:r>
      <w:r>
        <w:t>.</w:t>
      </w:r>
    </w:p>
    <w:p w14:paraId="5B9B341B" w14:textId="77777777" w:rsidR="003D56AF" w:rsidRDefault="00087554">
      <w:pPr>
        <w:numPr>
          <w:ilvl w:val="1"/>
          <w:numId w:val="1"/>
        </w:numPr>
      </w:pPr>
      <w:r>
        <w:t>Implement hooks to manage test setup and teardown.</w:t>
      </w:r>
    </w:p>
    <w:p w14:paraId="6C2AC766" w14:textId="77777777" w:rsidR="003D56AF" w:rsidRDefault="00087554">
      <w:pPr>
        <w:numPr>
          <w:ilvl w:val="0"/>
          <w:numId w:val="1"/>
        </w:numPr>
      </w:pPr>
      <w:r>
        <w:rPr>
          <w:b/>
        </w:rPr>
        <w:t>Resources:</w:t>
      </w:r>
    </w:p>
    <w:p w14:paraId="40307ADB" w14:textId="77777777" w:rsidR="003D56AF" w:rsidRDefault="00087554">
      <w:pPr>
        <w:numPr>
          <w:ilvl w:val="1"/>
          <w:numId w:val="1"/>
        </w:numPr>
      </w:pPr>
      <w:hyperlink r:id="rId22" w:anchor="Structure" w:history="1">
        <w:r>
          <w:rPr>
            <w:rStyle w:val="Hyperlink"/>
          </w:rPr>
          <w:t>Cypress Testing Structure</w:t>
        </w:r>
      </w:hyperlink>
    </w:p>
    <w:p w14:paraId="1EE6057E" w14:textId="77777777" w:rsidR="003D56AF" w:rsidRDefault="00087554">
      <w:pPr>
        <w:numPr>
          <w:ilvl w:val="1"/>
          <w:numId w:val="1"/>
        </w:numPr>
      </w:pPr>
      <w:r>
        <w:t>Example test suites with organized structures.</w:t>
      </w:r>
    </w:p>
    <w:p w14:paraId="796D75C2" w14:textId="77777777" w:rsidR="003D56AF" w:rsidRDefault="00087554">
      <w:pPr>
        <w:pStyle w:val="Heading4"/>
        <w:rPr>
          <w:b w:val="0"/>
        </w:rPr>
      </w:pPr>
      <w:r>
        <w:t>Lesson 11: Page Object Model (POM) Pattern in Cypress</w:t>
      </w:r>
    </w:p>
    <w:p w14:paraId="774B7C26" w14:textId="77777777" w:rsidR="003D56AF" w:rsidRDefault="00087554">
      <w:pPr>
        <w:numPr>
          <w:ilvl w:val="0"/>
          <w:numId w:val="1"/>
        </w:numPr>
      </w:pPr>
      <w:r>
        <w:rPr>
          <w:b/>
        </w:rPr>
        <w:t>Objectives:</w:t>
      </w:r>
    </w:p>
    <w:p w14:paraId="25E6B491" w14:textId="77777777" w:rsidR="003D56AF" w:rsidRDefault="00087554">
      <w:pPr>
        <w:numPr>
          <w:ilvl w:val="1"/>
          <w:numId w:val="1"/>
        </w:numPr>
      </w:pPr>
      <w:r>
        <w:t>Implement the Page Object Model (POM) pattern to enhance test maintainability.</w:t>
      </w:r>
    </w:p>
    <w:p w14:paraId="1EA9F4C5" w14:textId="77777777" w:rsidR="003D56AF" w:rsidRDefault="00087554">
      <w:pPr>
        <w:numPr>
          <w:ilvl w:val="0"/>
          <w:numId w:val="1"/>
        </w:numPr>
      </w:pPr>
      <w:r>
        <w:rPr>
          <w:b/>
        </w:rPr>
        <w:t>Content:</w:t>
      </w:r>
    </w:p>
    <w:p w14:paraId="791FF817" w14:textId="77777777" w:rsidR="003D56AF" w:rsidRDefault="00087554">
      <w:pPr>
        <w:numPr>
          <w:ilvl w:val="1"/>
          <w:numId w:val="1"/>
        </w:numPr>
      </w:pPr>
      <w:r>
        <w:rPr>
          <w:b/>
        </w:rPr>
        <w:t>Understanding POM:</w:t>
      </w:r>
    </w:p>
    <w:p w14:paraId="5A7D71FB" w14:textId="77777777" w:rsidR="003D56AF" w:rsidRDefault="00087554">
      <w:pPr>
        <w:numPr>
          <w:ilvl w:val="2"/>
          <w:numId w:val="1"/>
        </w:numPr>
      </w:pPr>
      <w:r>
        <w:t>What is the Page Object Model?</w:t>
      </w:r>
    </w:p>
    <w:p w14:paraId="198A8C1E" w14:textId="77777777" w:rsidR="003D56AF" w:rsidRDefault="00087554">
      <w:pPr>
        <w:numPr>
          <w:ilvl w:val="2"/>
          <w:numId w:val="1"/>
        </w:numPr>
      </w:pPr>
      <w:r>
        <w:t>Benefits of using POM in test automation.</w:t>
      </w:r>
    </w:p>
    <w:p w14:paraId="732E1DE2" w14:textId="77777777" w:rsidR="003D56AF" w:rsidRDefault="00087554">
      <w:pPr>
        <w:numPr>
          <w:ilvl w:val="1"/>
          <w:numId w:val="1"/>
        </w:numPr>
      </w:pPr>
      <w:r>
        <w:rPr>
          <w:b/>
        </w:rPr>
        <w:t>Implementing POM:</w:t>
      </w:r>
    </w:p>
    <w:p w14:paraId="4B3D4FC7" w14:textId="77777777" w:rsidR="003D56AF" w:rsidRDefault="00087554">
      <w:pPr>
        <w:numPr>
          <w:ilvl w:val="2"/>
          <w:numId w:val="1"/>
        </w:numPr>
      </w:pPr>
      <w:r>
        <w:t>Creating page classes/modules.</w:t>
      </w:r>
    </w:p>
    <w:p w14:paraId="0A2A55B2" w14:textId="77777777" w:rsidR="003D56AF" w:rsidRDefault="00087554">
      <w:pPr>
        <w:numPr>
          <w:ilvl w:val="2"/>
          <w:numId w:val="1"/>
        </w:numPr>
      </w:pPr>
      <w:r>
        <w:lastRenderedPageBreak/>
        <w:t>Encapsulating page elements and actions within page objects.</w:t>
      </w:r>
    </w:p>
    <w:p w14:paraId="15263D52" w14:textId="77777777" w:rsidR="003D56AF" w:rsidRDefault="00087554">
      <w:pPr>
        <w:numPr>
          <w:ilvl w:val="2"/>
          <w:numId w:val="1"/>
        </w:numPr>
      </w:pPr>
      <w:r>
        <w:t>Reusing page objects across multiple tests.</w:t>
      </w:r>
    </w:p>
    <w:p w14:paraId="770B3A58" w14:textId="77777777" w:rsidR="003D56AF" w:rsidRDefault="00087554">
      <w:pPr>
        <w:numPr>
          <w:ilvl w:val="1"/>
          <w:numId w:val="1"/>
        </w:numPr>
      </w:pPr>
      <w:r>
        <w:rPr>
          <w:b/>
        </w:rPr>
        <w:t>Best Practices:</w:t>
      </w:r>
    </w:p>
    <w:p w14:paraId="04CA2DB8" w14:textId="77777777" w:rsidR="003D56AF" w:rsidRDefault="00087554">
      <w:pPr>
        <w:numPr>
          <w:ilvl w:val="2"/>
          <w:numId w:val="1"/>
        </w:numPr>
      </w:pPr>
      <w:r>
        <w:t>Keeping page objects clean and focused.</w:t>
      </w:r>
    </w:p>
    <w:p w14:paraId="5B48A71C" w14:textId="77777777" w:rsidR="003D56AF" w:rsidRDefault="00087554">
      <w:pPr>
        <w:numPr>
          <w:ilvl w:val="2"/>
          <w:numId w:val="1"/>
        </w:numPr>
      </w:pPr>
      <w:r>
        <w:t>Avoiding duplication and ensuring scalability.</w:t>
      </w:r>
    </w:p>
    <w:p w14:paraId="0D3FD104" w14:textId="77777777" w:rsidR="003D56AF" w:rsidRDefault="00087554">
      <w:pPr>
        <w:numPr>
          <w:ilvl w:val="0"/>
          <w:numId w:val="1"/>
        </w:numPr>
      </w:pPr>
      <w:r>
        <w:rPr>
          <w:b/>
        </w:rPr>
        <w:t>Activities:</w:t>
      </w:r>
    </w:p>
    <w:p w14:paraId="644232E2" w14:textId="77777777" w:rsidR="003D56AF" w:rsidRDefault="00087554">
      <w:pPr>
        <w:numPr>
          <w:ilvl w:val="1"/>
          <w:numId w:val="1"/>
        </w:numPr>
      </w:pPr>
      <w:r>
        <w:t>Refactor existing tests to use the POM pattern.</w:t>
      </w:r>
    </w:p>
    <w:p w14:paraId="5AA6FD4A" w14:textId="77777777" w:rsidR="003D56AF" w:rsidRDefault="00087554">
      <w:pPr>
        <w:numPr>
          <w:ilvl w:val="1"/>
          <w:numId w:val="1"/>
        </w:numPr>
      </w:pPr>
      <w:r>
        <w:t>Create page objects for different sections of a sample application.</w:t>
      </w:r>
    </w:p>
    <w:p w14:paraId="534FDD05" w14:textId="77777777" w:rsidR="003D56AF" w:rsidRDefault="00087554">
      <w:pPr>
        <w:numPr>
          <w:ilvl w:val="0"/>
          <w:numId w:val="1"/>
        </w:numPr>
      </w:pPr>
      <w:r>
        <w:rPr>
          <w:b/>
        </w:rPr>
        <w:t>Resources:</w:t>
      </w:r>
    </w:p>
    <w:p w14:paraId="39DEDA30" w14:textId="77777777" w:rsidR="003D56AF" w:rsidRDefault="00087554">
      <w:pPr>
        <w:numPr>
          <w:ilvl w:val="1"/>
          <w:numId w:val="1"/>
        </w:numPr>
      </w:pPr>
      <w:hyperlink r:id="rId23" w:anchor="Page-Object-Model" w:history="1">
        <w:r>
          <w:rPr>
            <w:rStyle w:val="Hyperlink"/>
          </w:rPr>
          <w:t>Page Object Model in Cypress</w:t>
        </w:r>
      </w:hyperlink>
    </w:p>
    <w:p w14:paraId="35654751" w14:textId="77777777" w:rsidR="003D56AF" w:rsidRDefault="00087554">
      <w:pPr>
        <w:numPr>
          <w:ilvl w:val="1"/>
          <w:numId w:val="1"/>
        </w:numPr>
      </w:pPr>
      <w:r>
        <w:t>Sample projects demonstrating POM.</w:t>
      </w:r>
    </w:p>
    <w:p w14:paraId="096DCD24" w14:textId="77777777" w:rsidR="003D56AF" w:rsidRDefault="00087554">
      <w:pPr>
        <w:pStyle w:val="Heading4"/>
        <w:rPr>
          <w:b w:val="0"/>
        </w:rPr>
      </w:pPr>
      <w:r>
        <w:t>Lesson 12: Cypress Configuration Files and Environment Variables</w:t>
      </w:r>
    </w:p>
    <w:p w14:paraId="546381F8" w14:textId="77777777" w:rsidR="003D56AF" w:rsidRDefault="00087554">
      <w:pPr>
        <w:numPr>
          <w:ilvl w:val="0"/>
          <w:numId w:val="1"/>
        </w:numPr>
      </w:pPr>
      <w:r>
        <w:rPr>
          <w:b/>
        </w:rPr>
        <w:t>Objectives:</w:t>
      </w:r>
    </w:p>
    <w:p w14:paraId="087DE129" w14:textId="77777777" w:rsidR="003D56AF" w:rsidRDefault="00087554">
      <w:pPr>
        <w:numPr>
          <w:ilvl w:val="1"/>
          <w:numId w:val="1"/>
        </w:numPr>
      </w:pPr>
      <w:r>
        <w:t>Understand and utilize Cypress configuration files and environment variables for flexible test setups.</w:t>
      </w:r>
    </w:p>
    <w:p w14:paraId="6033A21B" w14:textId="77777777" w:rsidR="003D56AF" w:rsidRDefault="00087554">
      <w:pPr>
        <w:numPr>
          <w:ilvl w:val="0"/>
          <w:numId w:val="1"/>
        </w:numPr>
      </w:pPr>
      <w:r>
        <w:rPr>
          <w:b/>
        </w:rPr>
        <w:t>Content:</w:t>
      </w:r>
    </w:p>
    <w:p w14:paraId="37DED933" w14:textId="77777777" w:rsidR="003D56AF" w:rsidRDefault="00087554">
      <w:pPr>
        <w:numPr>
          <w:ilvl w:val="1"/>
          <w:numId w:val="1"/>
        </w:numPr>
      </w:pPr>
      <w:r>
        <w:rPr>
          <w:b/>
        </w:rPr>
        <w:t>Cypress Configuration Files:</w:t>
      </w:r>
    </w:p>
    <w:p w14:paraId="7B3F48E0" w14:textId="77777777" w:rsidR="003D56AF" w:rsidRDefault="00087554">
      <w:pPr>
        <w:numPr>
          <w:ilvl w:val="2"/>
          <w:numId w:val="1"/>
        </w:numPr>
      </w:pPr>
      <w:r>
        <w:t xml:space="preserve">Overview of </w:t>
      </w:r>
      <w:r>
        <w:rPr>
          <w:rStyle w:val="InlineCode"/>
          <w:highlight w:val="none"/>
        </w:rPr>
        <w:t>cypress.config.js</w:t>
      </w:r>
      <w:r>
        <w:t>.</w:t>
      </w:r>
    </w:p>
    <w:p w14:paraId="45DBA0ED" w14:textId="77777777" w:rsidR="003D56AF" w:rsidRDefault="00087554">
      <w:pPr>
        <w:numPr>
          <w:ilvl w:val="2"/>
          <w:numId w:val="1"/>
        </w:numPr>
      </w:pPr>
      <w:r>
        <w:t xml:space="preserve">Setting global configurations (e.g., </w:t>
      </w:r>
      <w:proofErr w:type="spellStart"/>
      <w:r>
        <w:rPr>
          <w:rStyle w:val="InlineCode"/>
          <w:highlight w:val="none"/>
        </w:rPr>
        <w:t>baseUrl</w:t>
      </w:r>
      <w:proofErr w:type="spellEnd"/>
      <w:r>
        <w:t>, viewport settings).</w:t>
      </w:r>
    </w:p>
    <w:p w14:paraId="15B97F23" w14:textId="77777777" w:rsidR="003D56AF" w:rsidRDefault="00087554">
      <w:pPr>
        <w:numPr>
          <w:ilvl w:val="2"/>
          <w:numId w:val="1"/>
        </w:numPr>
      </w:pPr>
      <w:r>
        <w:t>Customizing Cypress behavior through config files.</w:t>
      </w:r>
    </w:p>
    <w:p w14:paraId="084F2FCB" w14:textId="77777777" w:rsidR="003D56AF" w:rsidRDefault="00087554">
      <w:pPr>
        <w:numPr>
          <w:ilvl w:val="1"/>
          <w:numId w:val="1"/>
        </w:numPr>
      </w:pPr>
      <w:r>
        <w:rPr>
          <w:b/>
        </w:rPr>
        <w:t>Environment Variables:</w:t>
      </w:r>
    </w:p>
    <w:p w14:paraId="60E93C8F" w14:textId="77777777" w:rsidR="003D56AF" w:rsidRDefault="00087554">
      <w:pPr>
        <w:numPr>
          <w:ilvl w:val="2"/>
          <w:numId w:val="1"/>
        </w:numPr>
      </w:pPr>
      <w:r>
        <w:t>Using environment variables for sensitive data (e.g., API keys, URLs).</w:t>
      </w:r>
    </w:p>
    <w:p w14:paraId="6EC53488" w14:textId="77777777" w:rsidR="003D56AF" w:rsidRDefault="00087554">
      <w:pPr>
        <w:numPr>
          <w:ilvl w:val="2"/>
          <w:numId w:val="1"/>
        </w:numPr>
      </w:pPr>
      <w:r>
        <w:t>Managing different environments (development, staging, production).</w:t>
      </w:r>
    </w:p>
    <w:p w14:paraId="1E7D258B" w14:textId="77777777" w:rsidR="003D56AF" w:rsidRDefault="00087554">
      <w:pPr>
        <w:numPr>
          <w:ilvl w:val="2"/>
          <w:numId w:val="1"/>
        </w:numPr>
      </w:pPr>
      <w:r>
        <w:t>Accessing environment variables in tests (</w:t>
      </w:r>
      <w:proofErr w:type="spellStart"/>
      <w:proofErr w:type="gramStart"/>
      <w:r>
        <w:rPr>
          <w:rStyle w:val="InlineCode"/>
          <w:highlight w:val="none"/>
        </w:rPr>
        <w:t>Cypress.env</w:t>
      </w:r>
      <w:proofErr w:type="spellEnd"/>
      <w:r>
        <w:rPr>
          <w:rStyle w:val="InlineCode"/>
          <w:highlight w:val="none"/>
        </w:rPr>
        <w:t>(</w:t>
      </w:r>
      <w:proofErr w:type="gramEnd"/>
      <w:r>
        <w:rPr>
          <w:rStyle w:val="InlineCode"/>
          <w:highlight w:val="none"/>
        </w:rPr>
        <w:t>)</w:t>
      </w:r>
      <w:r>
        <w:t>).</w:t>
      </w:r>
    </w:p>
    <w:p w14:paraId="4215FAC5" w14:textId="77777777" w:rsidR="003D56AF" w:rsidRDefault="00087554">
      <w:pPr>
        <w:numPr>
          <w:ilvl w:val="1"/>
          <w:numId w:val="1"/>
        </w:numPr>
      </w:pPr>
      <w:r>
        <w:rPr>
          <w:b/>
        </w:rPr>
        <w:t>Best Practices:</w:t>
      </w:r>
    </w:p>
    <w:p w14:paraId="60423706" w14:textId="77777777" w:rsidR="003D56AF" w:rsidRDefault="00087554">
      <w:pPr>
        <w:numPr>
          <w:ilvl w:val="2"/>
          <w:numId w:val="1"/>
        </w:numPr>
      </w:pPr>
      <w:r>
        <w:t>Keeping configuration organized and secure.</w:t>
      </w:r>
    </w:p>
    <w:p w14:paraId="6745CAC0" w14:textId="77777777" w:rsidR="003D56AF" w:rsidRDefault="00087554">
      <w:pPr>
        <w:numPr>
          <w:ilvl w:val="2"/>
          <w:numId w:val="1"/>
        </w:numPr>
      </w:pPr>
      <w:r>
        <w:t>Avoiding hard-coded values in tests.</w:t>
      </w:r>
    </w:p>
    <w:p w14:paraId="7B802554" w14:textId="77777777" w:rsidR="003D56AF" w:rsidRDefault="00087554">
      <w:pPr>
        <w:numPr>
          <w:ilvl w:val="0"/>
          <w:numId w:val="1"/>
        </w:numPr>
      </w:pPr>
      <w:r>
        <w:rPr>
          <w:b/>
        </w:rPr>
        <w:t>Activities:</w:t>
      </w:r>
    </w:p>
    <w:p w14:paraId="7E24F1D6" w14:textId="77777777" w:rsidR="003D56AF" w:rsidRDefault="00087554">
      <w:pPr>
        <w:numPr>
          <w:ilvl w:val="1"/>
          <w:numId w:val="1"/>
        </w:numPr>
      </w:pPr>
      <w:r>
        <w:t xml:space="preserve">Configure Cypress settings using </w:t>
      </w:r>
      <w:r>
        <w:rPr>
          <w:rStyle w:val="InlineCode"/>
          <w:highlight w:val="none"/>
        </w:rPr>
        <w:t>cypress.config.js</w:t>
      </w:r>
      <w:r>
        <w:t>.</w:t>
      </w:r>
    </w:p>
    <w:p w14:paraId="6A5E955A" w14:textId="77777777" w:rsidR="003D56AF" w:rsidRDefault="00087554">
      <w:pPr>
        <w:numPr>
          <w:ilvl w:val="1"/>
          <w:numId w:val="1"/>
        </w:numPr>
      </w:pPr>
      <w:r>
        <w:t>Implement environment variables for different test scenarios.</w:t>
      </w:r>
    </w:p>
    <w:p w14:paraId="49948C37" w14:textId="77777777" w:rsidR="003D56AF" w:rsidRDefault="00087554">
      <w:pPr>
        <w:numPr>
          <w:ilvl w:val="0"/>
          <w:numId w:val="1"/>
        </w:numPr>
      </w:pPr>
      <w:r>
        <w:rPr>
          <w:b/>
        </w:rPr>
        <w:lastRenderedPageBreak/>
        <w:t>Resources:</w:t>
      </w:r>
    </w:p>
    <w:p w14:paraId="62D3F0BF" w14:textId="77777777" w:rsidR="003D56AF" w:rsidRDefault="00087554">
      <w:pPr>
        <w:numPr>
          <w:ilvl w:val="1"/>
          <w:numId w:val="1"/>
        </w:numPr>
      </w:pPr>
      <w:hyperlink r:id="rId24" w:history="1">
        <w:r>
          <w:rPr>
            <w:rStyle w:val="Hyperlink"/>
          </w:rPr>
          <w:t>Cypress Configuration Guide</w:t>
        </w:r>
      </w:hyperlink>
    </w:p>
    <w:p w14:paraId="77C7B643" w14:textId="77777777" w:rsidR="003D56AF" w:rsidRDefault="00087554">
      <w:pPr>
        <w:numPr>
          <w:ilvl w:val="1"/>
          <w:numId w:val="1"/>
        </w:numPr>
      </w:pPr>
      <w:r>
        <w:t>Examples of using environment variables in Cypress.</w:t>
      </w:r>
    </w:p>
    <w:p w14:paraId="43A8113D" w14:textId="77777777" w:rsidR="003D56AF" w:rsidRDefault="00087554">
      <w:pPr>
        <w:pStyle w:val="Heading4"/>
        <w:rPr>
          <w:b w:val="0"/>
        </w:rPr>
      </w:pPr>
      <w:r>
        <w:t>Lesson 13: Hands-On TypeScript Usage with Cypress</w:t>
      </w:r>
    </w:p>
    <w:p w14:paraId="21AA3664" w14:textId="77777777" w:rsidR="003D56AF" w:rsidRDefault="00087554">
      <w:pPr>
        <w:numPr>
          <w:ilvl w:val="0"/>
          <w:numId w:val="1"/>
        </w:numPr>
      </w:pPr>
      <w:r>
        <w:rPr>
          <w:b/>
        </w:rPr>
        <w:t>Objectives:</w:t>
      </w:r>
    </w:p>
    <w:p w14:paraId="19F55D04" w14:textId="77777777" w:rsidR="003D56AF" w:rsidRDefault="00087554">
      <w:pPr>
        <w:numPr>
          <w:ilvl w:val="1"/>
          <w:numId w:val="1"/>
        </w:numPr>
      </w:pPr>
      <w:r>
        <w:t>Introduce TypeScript in Cypress tests to enhance code quality and developer experience.</w:t>
      </w:r>
    </w:p>
    <w:p w14:paraId="74FE2F40" w14:textId="77777777" w:rsidR="003D56AF" w:rsidRDefault="00087554">
      <w:pPr>
        <w:numPr>
          <w:ilvl w:val="0"/>
          <w:numId w:val="1"/>
        </w:numPr>
      </w:pPr>
      <w:r>
        <w:rPr>
          <w:b/>
        </w:rPr>
        <w:t>Content:</w:t>
      </w:r>
    </w:p>
    <w:p w14:paraId="5667B16B" w14:textId="77777777" w:rsidR="003D56AF" w:rsidRDefault="00087554">
      <w:pPr>
        <w:numPr>
          <w:ilvl w:val="1"/>
          <w:numId w:val="1"/>
        </w:numPr>
      </w:pPr>
      <w:r>
        <w:rPr>
          <w:b/>
        </w:rPr>
        <w:t>Introduction to TypeScript:</w:t>
      </w:r>
    </w:p>
    <w:p w14:paraId="630E49C9" w14:textId="77777777" w:rsidR="003D56AF" w:rsidRDefault="00087554">
      <w:pPr>
        <w:numPr>
          <w:ilvl w:val="2"/>
          <w:numId w:val="1"/>
        </w:numPr>
      </w:pPr>
      <w:r>
        <w:t>What is TypeScript?</w:t>
      </w:r>
    </w:p>
    <w:p w14:paraId="36317DC9" w14:textId="77777777" w:rsidR="003D56AF" w:rsidRDefault="00087554">
      <w:pPr>
        <w:numPr>
          <w:ilvl w:val="2"/>
          <w:numId w:val="1"/>
        </w:numPr>
      </w:pPr>
      <w:r>
        <w:t>Benefits of using TypeScript with Cypress.</w:t>
      </w:r>
    </w:p>
    <w:p w14:paraId="23B352BA" w14:textId="77777777" w:rsidR="003D56AF" w:rsidRDefault="00087554">
      <w:pPr>
        <w:numPr>
          <w:ilvl w:val="1"/>
          <w:numId w:val="1"/>
        </w:numPr>
      </w:pPr>
      <w:r>
        <w:rPr>
          <w:b/>
        </w:rPr>
        <w:t>Setting Up TypeScript in Cypress:</w:t>
      </w:r>
    </w:p>
    <w:p w14:paraId="317960B8" w14:textId="77777777" w:rsidR="003D56AF" w:rsidRDefault="00087554">
      <w:pPr>
        <w:numPr>
          <w:ilvl w:val="2"/>
          <w:numId w:val="1"/>
        </w:numPr>
      </w:pPr>
      <w:r>
        <w:t xml:space="preserve">Installing TypeScript and necessary </w:t>
      </w:r>
      <w:proofErr w:type="spellStart"/>
      <w:r>
        <w:t>typings</w:t>
      </w:r>
      <w:proofErr w:type="spellEnd"/>
      <w:r>
        <w:t>.</w:t>
      </w:r>
    </w:p>
    <w:p w14:paraId="188040B2" w14:textId="77777777" w:rsidR="003D56AF" w:rsidRDefault="00087554">
      <w:pPr>
        <w:numPr>
          <w:ilvl w:val="2"/>
          <w:numId w:val="1"/>
        </w:numPr>
      </w:pPr>
      <w:r>
        <w:t xml:space="preserve">Configuring </w:t>
      </w:r>
      <w:proofErr w:type="spellStart"/>
      <w:proofErr w:type="gramStart"/>
      <w:r>
        <w:rPr>
          <w:rStyle w:val="InlineCode"/>
          <w:highlight w:val="none"/>
        </w:rPr>
        <w:t>tsconfig.json</w:t>
      </w:r>
      <w:proofErr w:type="spellEnd"/>
      <w:proofErr w:type="gramEnd"/>
      <w:r>
        <w:t xml:space="preserve"> for Cypress.</w:t>
      </w:r>
    </w:p>
    <w:p w14:paraId="0B3EBBF1" w14:textId="77777777" w:rsidR="003D56AF" w:rsidRDefault="00087554">
      <w:pPr>
        <w:numPr>
          <w:ilvl w:val="1"/>
          <w:numId w:val="1"/>
        </w:numPr>
      </w:pPr>
      <w:r>
        <w:rPr>
          <w:b/>
        </w:rPr>
        <w:t>Writing Cypress Tests in TypeScript:</w:t>
      </w:r>
    </w:p>
    <w:p w14:paraId="00BCC6C6" w14:textId="77777777" w:rsidR="003D56AF" w:rsidRDefault="00087554">
      <w:pPr>
        <w:numPr>
          <w:ilvl w:val="2"/>
          <w:numId w:val="1"/>
        </w:numPr>
      </w:pPr>
      <w:r>
        <w:t>Converting JavaScript tests to TypeScript.</w:t>
      </w:r>
    </w:p>
    <w:p w14:paraId="65225293" w14:textId="77777777" w:rsidR="003D56AF" w:rsidRDefault="00087554">
      <w:pPr>
        <w:numPr>
          <w:ilvl w:val="2"/>
          <w:numId w:val="1"/>
        </w:numPr>
      </w:pPr>
      <w:r>
        <w:t>Using type annotations and interfaces.</w:t>
      </w:r>
    </w:p>
    <w:p w14:paraId="70C6B787" w14:textId="77777777" w:rsidR="003D56AF" w:rsidRDefault="00087554">
      <w:pPr>
        <w:numPr>
          <w:ilvl w:val="2"/>
          <w:numId w:val="1"/>
        </w:numPr>
      </w:pPr>
      <w:r>
        <w:t>Leveraging IntelliSense and type checking.</w:t>
      </w:r>
    </w:p>
    <w:p w14:paraId="127BB174" w14:textId="77777777" w:rsidR="003D56AF" w:rsidRDefault="00087554">
      <w:pPr>
        <w:numPr>
          <w:ilvl w:val="1"/>
          <w:numId w:val="1"/>
        </w:numPr>
      </w:pPr>
      <w:r>
        <w:rPr>
          <w:b/>
        </w:rPr>
        <w:t>Best Practices:</w:t>
      </w:r>
    </w:p>
    <w:p w14:paraId="2E5368E9" w14:textId="77777777" w:rsidR="003D56AF" w:rsidRDefault="00087554">
      <w:pPr>
        <w:numPr>
          <w:ilvl w:val="2"/>
          <w:numId w:val="1"/>
        </w:numPr>
      </w:pPr>
      <w:r>
        <w:t>Organizing TypeScript files.</w:t>
      </w:r>
    </w:p>
    <w:p w14:paraId="50EC8E35" w14:textId="77777777" w:rsidR="003D56AF" w:rsidRDefault="00087554">
      <w:pPr>
        <w:numPr>
          <w:ilvl w:val="2"/>
          <w:numId w:val="1"/>
        </w:numPr>
      </w:pPr>
      <w:r>
        <w:t>Maintaining type safety in tests.</w:t>
      </w:r>
    </w:p>
    <w:p w14:paraId="1E185FBF" w14:textId="77777777" w:rsidR="003D56AF" w:rsidRDefault="00087554">
      <w:pPr>
        <w:numPr>
          <w:ilvl w:val="0"/>
          <w:numId w:val="1"/>
        </w:numPr>
      </w:pPr>
      <w:r>
        <w:rPr>
          <w:b/>
        </w:rPr>
        <w:t>Activities:</w:t>
      </w:r>
    </w:p>
    <w:p w14:paraId="281DE9B8" w14:textId="77777777" w:rsidR="003D56AF" w:rsidRDefault="00087554">
      <w:pPr>
        <w:numPr>
          <w:ilvl w:val="1"/>
          <w:numId w:val="1"/>
        </w:numPr>
      </w:pPr>
      <w:r>
        <w:t>Set up TypeScript in a Cypress project.</w:t>
      </w:r>
    </w:p>
    <w:p w14:paraId="1E9C0EB0" w14:textId="77777777" w:rsidR="003D56AF" w:rsidRDefault="00087554">
      <w:pPr>
        <w:numPr>
          <w:ilvl w:val="1"/>
          <w:numId w:val="1"/>
        </w:numPr>
      </w:pPr>
      <w:r>
        <w:t>Write and run a simple Cypress test using TypeScript.</w:t>
      </w:r>
    </w:p>
    <w:p w14:paraId="63EC3D6B" w14:textId="77777777" w:rsidR="003D56AF" w:rsidRDefault="00087554">
      <w:pPr>
        <w:numPr>
          <w:ilvl w:val="0"/>
          <w:numId w:val="1"/>
        </w:numPr>
      </w:pPr>
      <w:r>
        <w:rPr>
          <w:b/>
        </w:rPr>
        <w:t>Resources:</w:t>
      </w:r>
    </w:p>
    <w:p w14:paraId="78FD16A6" w14:textId="77777777" w:rsidR="003D56AF" w:rsidRDefault="00087554">
      <w:pPr>
        <w:numPr>
          <w:ilvl w:val="1"/>
          <w:numId w:val="1"/>
        </w:numPr>
      </w:pPr>
      <w:hyperlink r:id="rId25" w:history="1">
        <w:r>
          <w:rPr>
            <w:rStyle w:val="Hyperlink"/>
          </w:rPr>
          <w:t>TypeScript with Cypress</w:t>
        </w:r>
      </w:hyperlink>
    </w:p>
    <w:p w14:paraId="205AC3E9" w14:textId="77777777" w:rsidR="003D56AF" w:rsidRDefault="00087554">
      <w:pPr>
        <w:numPr>
          <w:ilvl w:val="1"/>
          <w:numId w:val="1"/>
        </w:numPr>
      </w:pPr>
      <w:hyperlink r:id="rId26" w:history="1">
        <w:r>
          <w:rPr>
            <w:rStyle w:val="Hyperlink"/>
          </w:rPr>
          <w:t>TypeScript Documentation</w:t>
        </w:r>
      </w:hyperlink>
    </w:p>
    <w:p w14:paraId="551A80CF" w14:textId="77777777" w:rsidR="003D56AF" w:rsidRDefault="00087554">
      <w:pPr>
        <w:pStyle w:val="Heading4"/>
        <w:rPr>
          <w:b w:val="0"/>
        </w:rPr>
      </w:pPr>
      <w:r>
        <w:t xml:space="preserve">Lesson 14: Using </w:t>
      </w:r>
      <w:proofErr w:type="spellStart"/>
      <w:r>
        <w:rPr>
          <w:rStyle w:val="InlineCode"/>
          <w:highlight w:val="none"/>
        </w:rPr>
        <w:t>baseUrl</w:t>
      </w:r>
      <w:proofErr w:type="spellEnd"/>
      <w:r>
        <w:t xml:space="preserve"> and Contexts in Cypress</w:t>
      </w:r>
    </w:p>
    <w:p w14:paraId="74CC63C1" w14:textId="77777777" w:rsidR="003D56AF" w:rsidRDefault="00087554">
      <w:pPr>
        <w:numPr>
          <w:ilvl w:val="0"/>
          <w:numId w:val="1"/>
        </w:numPr>
      </w:pPr>
      <w:r>
        <w:rPr>
          <w:b/>
        </w:rPr>
        <w:t>Objectives:</w:t>
      </w:r>
    </w:p>
    <w:p w14:paraId="601BEC28" w14:textId="77777777" w:rsidR="003D56AF" w:rsidRDefault="00087554">
      <w:pPr>
        <w:numPr>
          <w:ilvl w:val="1"/>
          <w:numId w:val="1"/>
        </w:numPr>
      </w:pPr>
      <w:r>
        <w:t xml:space="preserve">Utilize </w:t>
      </w:r>
      <w:proofErr w:type="spellStart"/>
      <w:proofErr w:type="gramStart"/>
      <w:r>
        <w:rPr>
          <w:rStyle w:val="InlineCode"/>
          <w:highlight w:val="none"/>
        </w:rPr>
        <w:t>baseUrl</w:t>
      </w:r>
      <w:proofErr w:type="spellEnd"/>
      <w:proofErr w:type="gramEnd"/>
      <w:r>
        <w:t xml:space="preserve"> and context configurations to streamline test writing and execution.</w:t>
      </w:r>
    </w:p>
    <w:p w14:paraId="2A3F9CEA" w14:textId="77777777" w:rsidR="003D56AF" w:rsidRDefault="00087554">
      <w:pPr>
        <w:numPr>
          <w:ilvl w:val="0"/>
          <w:numId w:val="1"/>
        </w:numPr>
      </w:pPr>
      <w:r>
        <w:rPr>
          <w:b/>
        </w:rPr>
        <w:lastRenderedPageBreak/>
        <w:t>Content:</w:t>
      </w:r>
    </w:p>
    <w:p w14:paraId="65738370" w14:textId="77777777" w:rsidR="003D56AF" w:rsidRDefault="00087554">
      <w:pPr>
        <w:numPr>
          <w:ilvl w:val="1"/>
          <w:numId w:val="1"/>
        </w:numPr>
      </w:pPr>
      <w:proofErr w:type="spellStart"/>
      <w:r>
        <w:rPr>
          <w:b/>
        </w:rPr>
        <w:t>baseUrl</w:t>
      </w:r>
      <w:proofErr w:type="spellEnd"/>
      <w:r>
        <w:rPr>
          <w:b/>
        </w:rPr>
        <w:t>:</w:t>
      </w:r>
    </w:p>
    <w:p w14:paraId="1B865600" w14:textId="77777777" w:rsidR="003D56AF" w:rsidRDefault="00087554">
      <w:pPr>
        <w:numPr>
          <w:ilvl w:val="2"/>
          <w:numId w:val="1"/>
        </w:numPr>
      </w:pPr>
      <w:r>
        <w:t xml:space="preserve">Setting </w:t>
      </w:r>
      <w:proofErr w:type="spellStart"/>
      <w:r>
        <w:rPr>
          <w:rStyle w:val="InlineCode"/>
          <w:highlight w:val="none"/>
        </w:rPr>
        <w:t>baseUrl</w:t>
      </w:r>
      <w:proofErr w:type="spellEnd"/>
      <w:r>
        <w:t xml:space="preserve"> in Cypress configuration.</w:t>
      </w:r>
    </w:p>
    <w:p w14:paraId="0B9E1093" w14:textId="77777777" w:rsidR="003D56AF" w:rsidRDefault="00087554">
      <w:pPr>
        <w:numPr>
          <w:ilvl w:val="2"/>
          <w:numId w:val="1"/>
        </w:numPr>
      </w:pPr>
      <w:r>
        <w:t xml:space="preserve">Benefits of using </w:t>
      </w:r>
      <w:proofErr w:type="spellStart"/>
      <w:r>
        <w:rPr>
          <w:rStyle w:val="InlineCode"/>
          <w:highlight w:val="none"/>
        </w:rPr>
        <w:t>baseUrl</w:t>
      </w:r>
      <w:proofErr w:type="spellEnd"/>
      <w:r>
        <w:t xml:space="preserve"> for relative URLs in tests.</w:t>
      </w:r>
    </w:p>
    <w:p w14:paraId="49EE9152" w14:textId="77777777" w:rsidR="003D56AF" w:rsidRDefault="00087554">
      <w:pPr>
        <w:numPr>
          <w:ilvl w:val="2"/>
          <w:numId w:val="1"/>
        </w:numPr>
      </w:pPr>
      <w:r>
        <w:t xml:space="preserve">Overriding </w:t>
      </w:r>
      <w:proofErr w:type="spellStart"/>
      <w:r>
        <w:rPr>
          <w:rStyle w:val="InlineCode"/>
          <w:highlight w:val="none"/>
        </w:rPr>
        <w:t>baseUrl</w:t>
      </w:r>
      <w:proofErr w:type="spellEnd"/>
      <w:r>
        <w:t xml:space="preserve"> for different environments.</w:t>
      </w:r>
    </w:p>
    <w:p w14:paraId="6049E049" w14:textId="77777777" w:rsidR="003D56AF" w:rsidRDefault="00087554">
      <w:pPr>
        <w:numPr>
          <w:ilvl w:val="1"/>
          <w:numId w:val="1"/>
        </w:numPr>
      </w:pPr>
      <w:r>
        <w:rPr>
          <w:b/>
        </w:rPr>
        <w:t>Contexts:</w:t>
      </w:r>
    </w:p>
    <w:p w14:paraId="0D2E4722" w14:textId="77777777" w:rsidR="003D56AF" w:rsidRDefault="00087554">
      <w:pPr>
        <w:numPr>
          <w:ilvl w:val="2"/>
          <w:numId w:val="1"/>
        </w:numPr>
      </w:pPr>
      <w:r>
        <w:t>Understanding Cypress contexts for organizing tests.</w:t>
      </w:r>
    </w:p>
    <w:p w14:paraId="436BAB6F" w14:textId="77777777" w:rsidR="003D56AF" w:rsidRDefault="00087554">
      <w:pPr>
        <w:numPr>
          <w:ilvl w:val="2"/>
          <w:numId w:val="1"/>
        </w:numPr>
      </w:pPr>
      <w:r>
        <w:t>Using contexts to manage different test scenarios.</w:t>
      </w:r>
    </w:p>
    <w:p w14:paraId="149C9120" w14:textId="77777777" w:rsidR="003D56AF" w:rsidRDefault="00087554">
      <w:pPr>
        <w:numPr>
          <w:ilvl w:val="1"/>
          <w:numId w:val="1"/>
        </w:numPr>
      </w:pPr>
      <w:r>
        <w:rPr>
          <w:b/>
        </w:rPr>
        <w:t>Best Practices:</w:t>
      </w:r>
    </w:p>
    <w:p w14:paraId="55783D42" w14:textId="77777777" w:rsidR="003D56AF" w:rsidRDefault="00087554">
      <w:pPr>
        <w:numPr>
          <w:ilvl w:val="2"/>
          <w:numId w:val="1"/>
        </w:numPr>
      </w:pPr>
      <w:r>
        <w:t xml:space="preserve">Consistently using </w:t>
      </w:r>
      <w:proofErr w:type="spellStart"/>
      <w:r>
        <w:rPr>
          <w:rStyle w:val="InlineCode"/>
          <w:highlight w:val="none"/>
        </w:rPr>
        <w:t>baseUrl</w:t>
      </w:r>
      <w:proofErr w:type="spellEnd"/>
      <w:r>
        <w:t xml:space="preserve"> across tests.</w:t>
      </w:r>
    </w:p>
    <w:p w14:paraId="00D2F581" w14:textId="77777777" w:rsidR="003D56AF" w:rsidRDefault="00087554">
      <w:pPr>
        <w:numPr>
          <w:ilvl w:val="2"/>
          <w:numId w:val="1"/>
        </w:numPr>
      </w:pPr>
      <w:r>
        <w:t>Structuring contexts for clarity and maintainability.</w:t>
      </w:r>
    </w:p>
    <w:p w14:paraId="38211840" w14:textId="77777777" w:rsidR="003D56AF" w:rsidRDefault="00087554">
      <w:pPr>
        <w:numPr>
          <w:ilvl w:val="0"/>
          <w:numId w:val="1"/>
        </w:numPr>
      </w:pPr>
      <w:r>
        <w:rPr>
          <w:b/>
        </w:rPr>
        <w:t>Activities:</w:t>
      </w:r>
    </w:p>
    <w:p w14:paraId="68AC268A" w14:textId="77777777" w:rsidR="003D56AF" w:rsidRDefault="00087554">
      <w:pPr>
        <w:numPr>
          <w:ilvl w:val="1"/>
          <w:numId w:val="1"/>
        </w:numPr>
      </w:pPr>
      <w:r>
        <w:t xml:space="preserve">Configure </w:t>
      </w:r>
      <w:proofErr w:type="spellStart"/>
      <w:r>
        <w:rPr>
          <w:rStyle w:val="InlineCode"/>
          <w:highlight w:val="none"/>
        </w:rPr>
        <w:t>baseUrl</w:t>
      </w:r>
      <w:proofErr w:type="spellEnd"/>
      <w:r>
        <w:t xml:space="preserve"> and update existing tests to use relative URLs.</w:t>
      </w:r>
    </w:p>
    <w:p w14:paraId="2F4F78E4" w14:textId="77777777" w:rsidR="003D56AF" w:rsidRDefault="00087554">
      <w:pPr>
        <w:numPr>
          <w:ilvl w:val="1"/>
          <w:numId w:val="1"/>
        </w:numPr>
      </w:pPr>
      <w:r>
        <w:t>Organize tests into different contexts for various scenarios.</w:t>
      </w:r>
    </w:p>
    <w:p w14:paraId="16DD86DE" w14:textId="77777777" w:rsidR="003D56AF" w:rsidRDefault="00087554">
      <w:pPr>
        <w:numPr>
          <w:ilvl w:val="0"/>
          <w:numId w:val="1"/>
        </w:numPr>
      </w:pPr>
      <w:r>
        <w:rPr>
          <w:b/>
        </w:rPr>
        <w:t>Resources:</w:t>
      </w:r>
    </w:p>
    <w:p w14:paraId="4B8BA36D" w14:textId="77777777" w:rsidR="003D56AF" w:rsidRDefault="00087554">
      <w:pPr>
        <w:numPr>
          <w:ilvl w:val="1"/>
          <w:numId w:val="1"/>
        </w:numPr>
      </w:pPr>
      <w:hyperlink r:id="rId27" w:anchor="Base-Url" w:history="1">
        <w:r>
          <w:rPr>
            <w:rStyle w:val="Hyperlink"/>
          </w:rPr>
          <w:t xml:space="preserve">Cypress </w:t>
        </w:r>
        <w:proofErr w:type="spellStart"/>
        <w:r>
          <w:rPr>
            <w:rStyle w:val="Hyperlink"/>
          </w:rPr>
          <w:t>baseUrl</w:t>
        </w:r>
        <w:proofErr w:type="spellEnd"/>
        <w:r>
          <w:rPr>
            <w:rStyle w:val="Hyperlink"/>
          </w:rPr>
          <w:t xml:space="preserve"> Configuration</w:t>
        </w:r>
      </w:hyperlink>
    </w:p>
    <w:p w14:paraId="47096FF4" w14:textId="77777777" w:rsidR="003D56AF" w:rsidRDefault="00087554">
      <w:pPr>
        <w:numPr>
          <w:ilvl w:val="1"/>
          <w:numId w:val="1"/>
        </w:numPr>
      </w:pPr>
      <w:r>
        <w:t>Examples of using contexts in Cypress.</w:t>
      </w:r>
    </w:p>
    <w:p w14:paraId="03C155C5" w14:textId="4F89A4C0" w:rsidR="000B4F13" w:rsidRDefault="000B4F13" w:rsidP="000B4F13">
      <w:pPr>
        <w:numPr>
          <w:ilvl w:val="1"/>
          <w:numId w:val="1"/>
        </w:numPr>
      </w:pPr>
      <w:r>
        <w:t xml:space="preserve">Examples of using </w:t>
      </w:r>
      <w:r>
        <w:t>sessions</w:t>
      </w:r>
      <w:r>
        <w:t xml:space="preserve"> in Cypress.</w:t>
      </w:r>
    </w:p>
    <w:p w14:paraId="5018B7EF" w14:textId="77777777" w:rsidR="003D56AF" w:rsidRDefault="00000000">
      <w:r>
        <w:pict w14:anchorId="5C4E212E">
          <v:rect id="_x0000_i1028" style="width:470.3pt;height:1.5pt" o:hrstd="t" o:hr="t" fillcolor="gray" stroked="f">
            <v:path strokeok="f"/>
          </v:rect>
        </w:pict>
      </w:r>
    </w:p>
    <w:p w14:paraId="5F5532ED" w14:textId="77777777" w:rsidR="003D56AF" w:rsidRDefault="00087554">
      <w:pPr>
        <w:pStyle w:val="Heading3"/>
        <w:rPr>
          <w:b w:val="0"/>
        </w:rPr>
      </w:pPr>
      <w:r>
        <w:t>Module 4: Advanced Cypress Features and Practical Applications (Lessons 15-20)</w:t>
      </w:r>
    </w:p>
    <w:p w14:paraId="628F858A" w14:textId="77777777" w:rsidR="003D56AF" w:rsidRDefault="00087554">
      <w:pPr>
        <w:pStyle w:val="Heading4"/>
        <w:rPr>
          <w:b w:val="0"/>
        </w:rPr>
      </w:pPr>
      <w:r>
        <w:t>Lesson 15: Network Requests and Basic API Testing with Cypress</w:t>
      </w:r>
    </w:p>
    <w:p w14:paraId="3702D800" w14:textId="77777777" w:rsidR="003D56AF" w:rsidRDefault="00087554">
      <w:pPr>
        <w:numPr>
          <w:ilvl w:val="0"/>
          <w:numId w:val="1"/>
        </w:numPr>
      </w:pPr>
      <w:r>
        <w:rPr>
          <w:b/>
        </w:rPr>
        <w:t>Objectives:</w:t>
      </w:r>
    </w:p>
    <w:p w14:paraId="03253BD0" w14:textId="77777777" w:rsidR="003D56AF" w:rsidRDefault="00087554">
      <w:pPr>
        <w:numPr>
          <w:ilvl w:val="1"/>
          <w:numId w:val="1"/>
        </w:numPr>
      </w:pPr>
      <w:r>
        <w:t>Understand how to intercept and mock network requests and perform basic API testing.</w:t>
      </w:r>
    </w:p>
    <w:p w14:paraId="46745CCD" w14:textId="77777777" w:rsidR="003D56AF" w:rsidRDefault="00087554">
      <w:pPr>
        <w:numPr>
          <w:ilvl w:val="0"/>
          <w:numId w:val="1"/>
        </w:numPr>
      </w:pPr>
      <w:r>
        <w:rPr>
          <w:b/>
        </w:rPr>
        <w:t>Content:</w:t>
      </w:r>
    </w:p>
    <w:p w14:paraId="7918EDD4" w14:textId="77777777" w:rsidR="003D56AF" w:rsidRDefault="00087554">
      <w:pPr>
        <w:numPr>
          <w:ilvl w:val="1"/>
          <w:numId w:val="1"/>
        </w:numPr>
      </w:pPr>
      <w:r>
        <w:rPr>
          <w:b/>
        </w:rPr>
        <w:t>Intercepting Network Requests:</w:t>
      </w:r>
    </w:p>
    <w:p w14:paraId="4C68C830" w14:textId="77777777" w:rsidR="003D56AF" w:rsidRDefault="00087554">
      <w:pPr>
        <w:numPr>
          <w:ilvl w:val="2"/>
          <w:numId w:val="1"/>
        </w:numPr>
      </w:pPr>
      <w:r>
        <w:t xml:space="preserve">Using </w:t>
      </w:r>
      <w:proofErr w:type="spellStart"/>
      <w:proofErr w:type="gramStart"/>
      <w:r>
        <w:rPr>
          <w:rStyle w:val="InlineCode"/>
          <w:highlight w:val="none"/>
        </w:rPr>
        <w:t>cy.intercept</w:t>
      </w:r>
      <w:proofErr w:type="spellEnd"/>
      <w:proofErr w:type="gramEnd"/>
      <w:r>
        <w:rPr>
          <w:rStyle w:val="InlineCode"/>
          <w:highlight w:val="none"/>
        </w:rPr>
        <w:t>()</w:t>
      </w:r>
      <w:r>
        <w:t xml:space="preserve"> to intercept HTTP requests.</w:t>
      </w:r>
    </w:p>
    <w:p w14:paraId="6AD4C21C" w14:textId="77777777" w:rsidR="003D56AF" w:rsidRDefault="00087554">
      <w:pPr>
        <w:numPr>
          <w:ilvl w:val="2"/>
          <w:numId w:val="1"/>
        </w:numPr>
      </w:pPr>
      <w:r>
        <w:t>Stubbing responses for consistent test environments.</w:t>
      </w:r>
    </w:p>
    <w:p w14:paraId="7F27A2DB" w14:textId="77777777" w:rsidR="003D56AF" w:rsidRDefault="00087554">
      <w:pPr>
        <w:numPr>
          <w:ilvl w:val="1"/>
          <w:numId w:val="1"/>
        </w:numPr>
      </w:pPr>
      <w:r>
        <w:rPr>
          <w:b/>
        </w:rPr>
        <w:t>Basic API Testing:</w:t>
      </w:r>
    </w:p>
    <w:p w14:paraId="2E9FA0F9" w14:textId="77777777" w:rsidR="003D56AF" w:rsidRDefault="00087554">
      <w:pPr>
        <w:numPr>
          <w:ilvl w:val="2"/>
          <w:numId w:val="1"/>
        </w:numPr>
      </w:pPr>
      <w:r>
        <w:t>Sending API requests within Cypress tests.</w:t>
      </w:r>
    </w:p>
    <w:p w14:paraId="3CEF3C36" w14:textId="77777777" w:rsidR="003D56AF" w:rsidRDefault="00087554">
      <w:pPr>
        <w:numPr>
          <w:ilvl w:val="2"/>
          <w:numId w:val="1"/>
        </w:numPr>
      </w:pPr>
      <w:r>
        <w:lastRenderedPageBreak/>
        <w:t>Validating API responses.</w:t>
      </w:r>
    </w:p>
    <w:p w14:paraId="40E5AF98" w14:textId="77777777" w:rsidR="003D56AF" w:rsidRDefault="00087554">
      <w:pPr>
        <w:numPr>
          <w:ilvl w:val="2"/>
          <w:numId w:val="1"/>
        </w:numPr>
      </w:pPr>
      <w:r>
        <w:t>Combining UI and API tests for comprehensive coverage.</w:t>
      </w:r>
    </w:p>
    <w:p w14:paraId="468E3B1A" w14:textId="77777777" w:rsidR="003D56AF" w:rsidRDefault="00087554">
      <w:pPr>
        <w:numPr>
          <w:ilvl w:val="1"/>
          <w:numId w:val="1"/>
        </w:numPr>
      </w:pPr>
      <w:r>
        <w:rPr>
          <w:b/>
        </w:rPr>
        <w:t>Best Practices:</w:t>
      </w:r>
    </w:p>
    <w:p w14:paraId="597E28F7" w14:textId="77777777" w:rsidR="003D56AF" w:rsidRDefault="00087554">
      <w:pPr>
        <w:numPr>
          <w:ilvl w:val="2"/>
          <w:numId w:val="1"/>
        </w:numPr>
      </w:pPr>
      <w:r>
        <w:t>Isolating tests by mocking network responses.</w:t>
      </w:r>
    </w:p>
    <w:p w14:paraId="57F6615F" w14:textId="77777777" w:rsidR="003D56AF" w:rsidRDefault="00087554">
      <w:pPr>
        <w:numPr>
          <w:ilvl w:val="2"/>
          <w:numId w:val="1"/>
        </w:numPr>
      </w:pPr>
      <w:r>
        <w:t>Ensuring tests remain deterministic and reliable.</w:t>
      </w:r>
    </w:p>
    <w:p w14:paraId="22026AF5" w14:textId="77777777" w:rsidR="003D56AF" w:rsidRDefault="00087554">
      <w:pPr>
        <w:numPr>
          <w:ilvl w:val="0"/>
          <w:numId w:val="1"/>
        </w:numPr>
      </w:pPr>
      <w:r>
        <w:rPr>
          <w:b/>
        </w:rPr>
        <w:t>Activities:</w:t>
      </w:r>
    </w:p>
    <w:p w14:paraId="51CDECA1" w14:textId="77777777" w:rsidR="003D56AF" w:rsidRDefault="00087554">
      <w:pPr>
        <w:numPr>
          <w:ilvl w:val="1"/>
          <w:numId w:val="1"/>
        </w:numPr>
      </w:pPr>
      <w:r>
        <w:t>Intercept and stub network requests in a Cypress test.</w:t>
      </w:r>
    </w:p>
    <w:p w14:paraId="63FBBC18" w14:textId="77777777" w:rsidR="003D56AF" w:rsidRDefault="00087554">
      <w:pPr>
        <w:numPr>
          <w:ilvl w:val="1"/>
          <w:numId w:val="1"/>
        </w:numPr>
      </w:pPr>
      <w:r>
        <w:t>Write a basic API test using Cypress.</w:t>
      </w:r>
    </w:p>
    <w:p w14:paraId="4B6BDC3B" w14:textId="77777777" w:rsidR="003D56AF" w:rsidRDefault="00087554">
      <w:pPr>
        <w:numPr>
          <w:ilvl w:val="0"/>
          <w:numId w:val="1"/>
        </w:numPr>
      </w:pPr>
      <w:r>
        <w:rPr>
          <w:b/>
        </w:rPr>
        <w:t>Resources:</w:t>
      </w:r>
    </w:p>
    <w:p w14:paraId="03EC9269" w14:textId="77777777" w:rsidR="003D56AF" w:rsidRDefault="00087554">
      <w:pPr>
        <w:numPr>
          <w:ilvl w:val="1"/>
          <w:numId w:val="1"/>
        </w:numPr>
      </w:pPr>
      <w:hyperlink r:id="rId28" w:history="1">
        <w:r>
          <w:rPr>
            <w:rStyle w:val="Hyperlink"/>
          </w:rPr>
          <w:t>Cypress Network Requests</w:t>
        </w:r>
      </w:hyperlink>
    </w:p>
    <w:p w14:paraId="25B98ADB" w14:textId="77777777" w:rsidR="003D56AF" w:rsidRDefault="00087554">
      <w:pPr>
        <w:numPr>
          <w:ilvl w:val="1"/>
          <w:numId w:val="1"/>
        </w:numPr>
      </w:pPr>
      <w:r>
        <w:t>API testing examples with Cypress.</w:t>
      </w:r>
    </w:p>
    <w:p w14:paraId="5A10BCB0" w14:textId="77777777" w:rsidR="003D56AF" w:rsidRDefault="00087554">
      <w:pPr>
        <w:pStyle w:val="Heading4"/>
        <w:rPr>
          <w:b w:val="0"/>
        </w:rPr>
      </w:pPr>
      <w:r>
        <w:t>Lesson 16: Introduction to Cypress Plugins and Extensions (Condensed)</w:t>
      </w:r>
    </w:p>
    <w:p w14:paraId="4F239091" w14:textId="77777777" w:rsidR="003D56AF" w:rsidRDefault="00087554">
      <w:pPr>
        <w:numPr>
          <w:ilvl w:val="0"/>
          <w:numId w:val="1"/>
        </w:numPr>
      </w:pPr>
      <w:r>
        <w:rPr>
          <w:b/>
        </w:rPr>
        <w:t>Objectives:</w:t>
      </w:r>
    </w:p>
    <w:p w14:paraId="226DE258" w14:textId="77777777" w:rsidR="003D56AF" w:rsidRDefault="00087554">
      <w:pPr>
        <w:numPr>
          <w:ilvl w:val="1"/>
          <w:numId w:val="1"/>
        </w:numPr>
      </w:pPr>
      <w:r>
        <w:t>Explore Cypress plugins and extensions to enhance testing capabilities.</w:t>
      </w:r>
    </w:p>
    <w:p w14:paraId="6C91115F" w14:textId="77777777" w:rsidR="003D56AF" w:rsidRDefault="00087554">
      <w:pPr>
        <w:numPr>
          <w:ilvl w:val="0"/>
          <w:numId w:val="1"/>
        </w:numPr>
      </w:pPr>
      <w:r>
        <w:rPr>
          <w:b/>
        </w:rPr>
        <w:t>Content:</w:t>
      </w:r>
    </w:p>
    <w:p w14:paraId="14546DB0" w14:textId="77777777" w:rsidR="003D56AF" w:rsidRDefault="00087554">
      <w:pPr>
        <w:numPr>
          <w:ilvl w:val="1"/>
          <w:numId w:val="1"/>
        </w:numPr>
      </w:pPr>
      <w:r>
        <w:rPr>
          <w:b/>
        </w:rPr>
        <w:t>Cypress Plugins:</w:t>
      </w:r>
    </w:p>
    <w:p w14:paraId="0600BC4D" w14:textId="77777777" w:rsidR="003D56AF" w:rsidRDefault="00087554">
      <w:pPr>
        <w:numPr>
          <w:ilvl w:val="2"/>
          <w:numId w:val="1"/>
        </w:numPr>
      </w:pPr>
      <w:r>
        <w:t>What are Cypress plugins?</w:t>
      </w:r>
    </w:p>
    <w:p w14:paraId="654494C3" w14:textId="77777777" w:rsidR="003D56AF" w:rsidRDefault="00087554">
      <w:pPr>
        <w:numPr>
          <w:ilvl w:val="2"/>
          <w:numId w:val="1"/>
        </w:numPr>
      </w:pPr>
      <w:r>
        <w:t>Installing and configuring essential Cypress plugins.</w:t>
      </w:r>
    </w:p>
    <w:p w14:paraId="130BDEED" w14:textId="77777777" w:rsidR="003D56AF" w:rsidRDefault="00087554">
      <w:pPr>
        <w:numPr>
          <w:ilvl w:val="2"/>
          <w:numId w:val="1"/>
        </w:numPr>
      </w:pPr>
      <w:r>
        <w:t xml:space="preserve">Overview of popular plugins (e.g., </w:t>
      </w:r>
      <w:r>
        <w:rPr>
          <w:rStyle w:val="InlineCode"/>
          <w:highlight w:val="none"/>
        </w:rPr>
        <w:t>cypress-axe</w:t>
      </w:r>
      <w:r>
        <w:t xml:space="preserve"> for accessibility testing).</w:t>
      </w:r>
    </w:p>
    <w:p w14:paraId="4973D4A8" w14:textId="77777777" w:rsidR="003D56AF" w:rsidRDefault="00087554">
      <w:pPr>
        <w:numPr>
          <w:ilvl w:val="1"/>
          <w:numId w:val="1"/>
        </w:numPr>
      </w:pPr>
      <w:r>
        <w:rPr>
          <w:b/>
        </w:rPr>
        <w:t>Extensions:</w:t>
      </w:r>
    </w:p>
    <w:p w14:paraId="7BB21176" w14:textId="77777777" w:rsidR="003D56AF" w:rsidRDefault="00087554">
      <w:pPr>
        <w:numPr>
          <w:ilvl w:val="2"/>
          <w:numId w:val="1"/>
        </w:numPr>
      </w:pPr>
      <w:r>
        <w:t>Enhancing Cypress functionality with extensions.</w:t>
      </w:r>
    </w:p>
    <w:p w14:paraId="7954D34D" w14:textId="77777777" w:rsidR="003D56AF" w:rsidRDefault="00087554">
      <w:pPr>
        <w:numPr>
          <w:ilvl w:val="2"/>
          <w:numId w:val="1"/>
        </w:numPr>
      </w:pPr>
      <w:r>
        <w:t>Custom plugins for specific testing needs.</w:t>
      </w:r>
    </w:p>
    <w:p w14:paraId="463B1F7E" w14:textId="77777777" w:rsidR="003D56AF" w:rsidRDefault="00087554">
      <w:pPr>
        <w:numPr>
          <w:ilvl w:val="1"/>
          <w:numId w:val="1"/>
        </w:numPr>
      </w:pPr>
      <w:r>
        <w:rPr>
          <w:b/>
        </w:rPr>
        <w:t>Best Practices:</w:t>
      </w:r>
    </w:p>
    <w:p w14:paraId="6533FB9D" w14:textId="77777777" w:rsidR="003D56AF" w:rsidRDefault="00087554">
      <w:pPr>
        <w:numPr>
          <w:ilvl w:val="2"/>
          <w:numId w:val="1"/>
        </w:numPr>
      </w:pPr>
      <w:r>
        <w:t>Selecting appropriate plugins to avoid bloating the test suite.</w:t>
      </w:r>
    </w:p>
    <w:p w14:paraId="1648A3E2" w14:textId="77777777" w:rsidR="003D56AF" w:rsidRDefault="00087554">
      <w:pPr>
        <w:numPr>
          <w:ilvl w:val="2"/>
          <w:numId w:val="1"/>
        </w:numPr>
      </w:pPr>
      <w:r>
        <w:t>Maintaining plugin configurations.</w:t>
      </w:r>
    </w:p>
    <w:p w14:paraId="7BC3D383" w14:textId="77777777" w:rsidR="003D56AF" w:rsidRDefault="00087554">
      <w:pPr>
        <w:numPr>
          <w:ilvl w:val="0"/>
          <w:numId w:val="1"/>
        </w:numPr>
      </w:pPr>
      <w:r>
        <w:rPr>
          <w:b/>
        </w:rPr>
        <w:t>Activities:</w:t>
      </w:r>
    </w:p>
    <w:p w14:paraId="2296548F" w14:textId="77777777" w:rsidR="003D56AF" w:rsidRDefault="00087554">
      <w:pPr>
        <w:numPr>
          <w:ilvl w:val="1"/>
          <w:numId w:val="1"/>
        </w:numPr>
      </w:pPr>
      <w:r>
        <w:t>Install and configure a Cypress plugin in a sample project.</w:t>
      </w:r>
    </w:p>
    <w:p w14:paraId="7C36B11C" w14:textId="77777777" w:rsidR="003D56AF" w:rsidRDefault="00087554">
      <w:pPr>
        <w:numPr>
          <w:ilvl w:val="1"/>
          <w:numId w:val="1"/>
        </w:numPr>
      </w:pPr>
      <w:r>
        <w:t>Utilize a plugin to perform an additional type of test (e.g., accessibility).</w:t>
      </w:r>
    </w:p>
    <w:p w14:paraId="59358418" w14:textId="77777777" w:rsidR="003D56AF" w:rsidRDefault="00087554">
      <w:pPr>
        <w:numPr>
          <w:ilvl w:val="0"/>
          <w:numId w:val="1"/>
        </w:numPr>
      </w:pPr>
      <w:r>
        <w:rPr>
          <w:b/>
        </w:rPr>
        <w:t>Resources:</w:t>
      </w:r>
    </w:p>
    <w:p w14:paraId="75196F8C" w14:textId="77777777" w:rsidR="003D56AF" w:rsidRDefault="00087554">
      <w:pPr>
        <w:numPr>
          <w:ilvl w:val="1"/>
          <w:numId w:val="1"/>
        </w:numPr>
      </w:pPr>
      <w:hyperlink r:id="rId29" w:history="1">
        <w:r>
          <w:rPr>
            <w:rStyle w:val="Hyperlink"/>
          </w:rPr>
          <w:t>Cypress Plugins Documentation</w:t>
        </w:r>
      </w:hyperlink>
    </w:p>
    <w:p w14:paraId="6BD93E1A" w14:textId="77777777" w:rsidR="003D56AF" w:rsidRDefault="00087554">
      <w:pPr>
        <w:numPr>
          <w:ilvl w:val="1"/>
          <w:numId w:val="1"/>
        </w:numPr>
      </w:pPr>
      <w:r>
        <w:lastRenderedPageBreak/>
        <w:t>Examples of Cypress plugins and their usage.</w:t>
      </w:r>
    </w:p>
    <w:p w14:paraId="0830492F" w14:textId="77777777" w:rsidR="003D56AF" w:rsidRDefault="00087554">
      <w:pPr>
        <w:pStyle w:val="Heading4"/>
        <w:rPr>
          <w:b w:val="0"/>
        </w:rPr>
      </w:pPr>
      <w:r>
        <w:t>Lesson 17: Real World Cypress Problems and Solutions - Examples from Practical World</w:t>
      </w:r>
    </w:p>
    <w:p w14:paraId="3F744C8B" w14:textId="77777777" w:rsidR="003D56AF" w:rsidRDefault="00087554">
      <w:pPr>
        <w:numPr>
          <w:ilvl w:val="0"/>
          <w:numId w:val="1"/>
        </w:numPr>
      </w:pPr>
      <w:r>
        <w:rPr>
          <w:b/>
        </w:rPr>
        <w:t>Objectives:</w:t>
      </w:r>
    </w:p>
    <w:p w14:paraId="6BA93A60" w14:textId="77777777" w:rsidR="003D56AF" w:rsidRDefault="00087554">
      <w:pPr>
        <w:numPr>
          <w:ilvl w:val="1"/>
          <w:numId w:val="1"/>
        </w:numPr>
      </w:pPr>
      <w:r>
        <w:t>Address common challenges faced when using Cypress in real-world scenarios.</w:t>
      </w:r>
    </w:p>
    <w:p w14:paraId="56315276" w14:textId="77777777" w:rsidR="003D56AF" w:rsidRDefault="00087554">
      <w:pPr>
        <w:numPr>
          <w:ilvl w:val="1"/>
          <w:numId w:val="1"/>
        </w:numPr>
      </w:pPr>
      <w:r>
        <w:t>Provide practical solutions and best practices to overcome these challenges.</w:t>
      </w:r>
    </w:p>
    <w:p w14:paraId="3D354DC3" w14:textId="77777777" w:rsidR="003D56AF" w:rsidRDefault="00087554">
      <w:pPr>
        <w:numPr>
          <w:ilvl w:val="0"/>
          <w:numId w:val="1"/>
        </w:numPr>
      </w:pPr>
      <w:r>
        <w:rPr>
          <w:b/>
        </w:rPr>
        <w:t>Content:</w:t>
      </w:r>
    </w:p>
    <w:p w14:paraId="40F503F6" w14:textId="77777777" w:rsidR="003D56AF" w:rsidRDefault="00087554">
      <w:pPr>
        <w:numPr>
          <w:ilvl w:val="1"/>
          <w:numId w:val="1"/>
        </w:numPr>
      </w:pPr>
      <w:r>
        <w:rPr>
          <w:b/>
        </w:rPr>
        <w:t>Common Cypress Challenges:</w:t>
      </w:r>
    </w:p>
    <w:p w14:paraId="12A5D135" w14:textId="77777777" w:rsidR="003D56AF" w:rsidRDefault="00087554">
      <w:pPr>
        <w:numPr>
          <w:ilvl w:val="2"/>
          <w:numId w:val="1"/>
        </w:numPr>
      </w:pPr>
      <w:r>
        <w:t>Handling dynamic content and asynchronous behavior.</w:t>
      </w:r>
    </w:p>
    <w:p w14:paraId="7E5793C0" w14:textId="77777777" w:rsidR="003D56AF" w:rsidRDefault="00087554">
      <w:pPr>
        <w:numPr>
          <w:ilvl w:val="2"/>
          <w:numId w:val="1"/>
        </w:numPr>
      </w:pPr>
      <w:r>
        <w:t>Dealing with flaky tests and ensuring test reliability.</w:t>
      </w:r>
    </w:p>
    <w:p w14:paraId="00CC211E" w14:textId="77777777" w:rsidR="003D56AF" w:rsidRDefault="00087554">
      <w:pPr>
        <w:numPr>
          <w:ilvl w:val="2"/>
          <w:numId w:val="1"/>
        </w:numPr>
      </w:pPr>
      <w:r>
        <w:t>Managing complex user interactions and stateful applications.</w:t>
      </w:r>
    </w:p>
    <w:p w14:paraId="321F32D2" w14:textId="77777777" w:rsidR="003D56AF" w:rsidRDefault="00087554">
      <w:pPr>
        <w:numPr>
          <w:ilvl w:val="1"/>
          <w:numId w:val="1"/>
        </w:numPr>
      </w:pPr>
      <w:r>
        <w:rPr>
          <w:b/>
        </w:rPr>
        <w:t>Practical Solutions:</w:t>
      </w:r>
    </w:p>
    <w:p w14:paraId="71ED8199" w14:textId="77777777" w:rsidR="003D56AF" w:rsidRDefault="00087554">
      <w:pPr>
        <w:numPr>
          <w:ilvl w:val="2"/>
          <w:numId w:val="1"/>
        </w:numPr>
      </w:pPr>
      <w:r>
        <w:t>Implementing effective waiting strategies (</w:t>
      </w:r>
      <w:proofErr w:type="spellStart"/>
      <w:proofErr w:type="gramStart"/>
      <w:r>
        <w:rPr>
          <w:rStyle w:val="InlineCode"/>
          <w:highlight w:val="none"/>
        </w:rPr>
        <w:t>cy.wait</w:t>
      </w:r>
      <w:proofErr w:type="spellEnd"/>
      <w:proofErr w:type="gramEnd"/>
      <w:r>
        <w:rPr>
          <w:rStyle w:val="InlineCode"/>
          <w:highlight w:val="none"/>
        </w:rPr>
        <w:t>()</w:t>
      </w:r>
      <w:r>
        <w:t>, assertions to wait for elements).</w:t>
      </w:r>
    </w:p>
    <w:p w14:paraId="3F91B1B9" w14:textId="77777777" w:rsidR="003D56AF" w:rsidRDefault="00087554">
      <w:pPr>
        <w:numPr>
          <w:ilvl w:val="2"/>
          <w:numId w:val="1"/>
        </w:numPr>
      </w:pPr>
      <w:r>
        <w:t>Using retries and intelligent selectors to reduce flakiness.</w:t>
      </w:r>
    </w:p>
    <w:p w14:paraId="535BCE10" w14:textId="77777777" w:rsidR="003D56AF" w:rsidRDefault="00087554">
      <w:pPr>
        <w:numPr>
          <w:ilvl w:val="2"/>
          <w:numId w:val="1"/>
        </w:numPr>
      </w:pPr>
      <w:r>
        <w:t>Strategies for managing application state and dependencies in tests.</w:t>
      </w:r>
    </w:p>
    <w:p w14:paraId="03FD1D13" w14:textId="77777777" w:rsidR="003D56AF" w:rsidRDefault="00087554">
      <w:pPr>
        <w:numPr>
          <w:ilvl w:val="1"/>
          <w:numId w:val="1"/>
        </w:numPr>
      </w:pPr>
      <w:r>
        <w:rPr>
          <w:b/>
        </w:rPr>
        <w:t>Best Practices:</w:t>
      </w:r>
    </w:p>
    <w:p w14:paraId="20510C8A" w14:textId="77777777" w:rsidR="003D56AF" w:rsidRDefault="00087554">
      <w:pPr>
        <w:numPr>
          <w:ilvl w:val="2"/>
          <w:numId w:val="1"/>
        </w:numPr>
      </w:pPr>
      <w:r>
        <w:t>Writing maintainable and scalable tests.</w:t>
      </w:r>
    </w:p>
    <w:p w14:paraId="605ACB2B" w14:textId="77777777" w:rsidR="003D56AF" w:rsidRDefault="00087554">
      <w:pPr>
        <w:numPr>
          <w:ilvl w:val="2"/>
          <w:numId w:val="1"/>
        </w:numPr>
      </w:pPr>
      <w:r>
        <w:t>Organizing test code for readability and reuse.</w:t>
      </w:r>
    </w:p>
    <w:p w14:paraId="163123F0" w14:textId="77777777" w:rsidR="003D56AF" w:rsidRDefault="00087554">
      <w:pPr>
        <w:numPr>
          <w:ilvl w:val="2"/>
          <w:numId w:val="1"/>
        </w:numPr>
      </w:pPr>
      <w:r>
        <w:t>Leveraging Cypress features to streamline test development.</w:t>
      </w:r>
    </w:p>
    <w:p w14:paraId="763C7691" w14:textId="77777777" w:rsidR="003D56AF" w:rsidRDefault="00087554">
      <w:pPr>
        <w:numPr>
          <w:ilvl w:val="1"/>
          <w:numId w:val="1"/>
        </w:numPr>
      </w:pPr>
      <w:r>
        <w:rPr>
          <w:b/>
        </w:rPr>
        <w:t>Case Studies and Examples:</w:t>
      </w:r>
    </w:p>
    <w:p w14:paraId="089D845A" w14:textId="77777777" w:rsidR="003D56AF" w:rsidRDefault="00087554">
      <w:pPr>
        <w:numPr>
          <w:ilvl w:val="2"/>
          <w:numId w:val="1"/>
        </w:numPr>
      </w:pPr>
      <w:r>
        <w:t>Real-world examples of Cypress tests addressing specific challenges.</w:t>
      </w:r>
    </w:p>
    <w:p w14:paraId="1DEB24EC" w14:textId="77777777" w:rsidR="003D56AF" w:rsidRDefault="00087554">
      <w:pPr>
        <w:numPr>
          <w:ilvl w:val="2"/>
          <w:numId w:val="1"/>
        </w:numPr>
      </w:pPr>
      <w:r>
        <w:t>Step-by-step walkthroughs of problem-solving approaches.</w:t>
      </w:r>
    </w:p>
    <w:p w14:paraId="60F43C5C" w14:textId="77777777" w:rsidR="003D56AF" w:rsidRDefault="00087554">
      <w:pPr>
        <w:numPr>
          <w:ilvl w:val="0"/>
          <w:numId w:val="1"/>
        </w:numPr>
      </w:pPr>
      <w:r>
        <w:rPr>
          <w:b/>
        </w:rPr>
        <w:t>Activities:</w:t>
      </w:r>
    </w:p>
    <w:p w14:paraId="14BC9255" w14:textId="77777777" w:rsidR="003D56AF" w:rsidRDefault="00087554">
      <w:pPr>
        <w:numPr>
          <w:ilvl w:val="1"/>
          <w:numId w:val="1"/>
        </w:numPr>
      </w:pPr>
      <w:r>
        <w:t>Analyze and troubleshoot sample flaky tests.</w:t>
      </w:r>
    </w:p>
    <w:p w14:paraId="2146727D" w14:textId="77777777" w:rsidR="003D56AF" w:rsidRDefault="00087554">
      <w:pPr>
        <w:numPr>
          <w:ilvl w:val="1"/>
          <w:numId w:val="1"/>
        </w:numPr>
      </w:pPr>
      <w:r>
        <w:t>Refactor problematic tests using best practices.</w:t>
      </w:r>
    </w:p>
    <w:p w14:paraId="26A2F450" w14:textId="77777777" w:rsidR="003D56AF" w:rsidRDefault="00087554">
      <w:pPr>
        <w:numPr>
          <w:ilvl w:val="1"/>
          <w:numId w:val="1"/>
        </w:numPr>
      </w:pPr>
      <w:r>
        <w:t>Develop solutions for complex interaction scenarios in a sample application.</w:t>
      </w:r>
    </w:p>
    <w:p w14:paraId="54835ECD" w14:textId="77777777" w:rsidR="003D56AF" w:rsidRDefault="00087554">
      <w:pPr>
        <w:numPr>
          <w:ilvl w:val="0"/>
          <w:numId w:val="1"/>
        </w:numPr>
      </w:pPr>
      <w:r>
        <w:rPr>
          <w:b/>
        </w:rPr>
        <w:t>Resources:</w:t>
      </w:r>
    </w:p>
    <w:p w14:paraId="4ED8D216" w14:textId="77777777" w:rsidR="003D56AF" w:rsidRDefault="00087554">
      <w:pPr>
        <w:numPr>
          <w:ilvl w:val="1"/>
          <w:numId w:val="1"/>
        </w:numPr>
      </w:pPr>
      <w:hyperlink r:id="rId30" w:history="1">
        <w:r>
          <w:rPr>
            <w:rStyle w:val="Hyperlink"/>
          </w:rPr>
          <w:t>Cypress Best Practices</w:t>
        </w:r>
      </w:hyperlink>
    </w:p>
    <w:p w14:paraId="6F007A3E" w14:textId="77777777" w:rsidR="003D56AF" w:rsidRDefault="00087554">
      <w:pPr>
        <w:numPr>
          <w:ilvl w:val="1"/>
          <w:numId w:val="1"/>
        </w:numPr>
      </w:pPr>
      <w:r>
        <w:t>Case study examples and troubleshooting guides.</w:t>
      </w:r>
    </w:p>
    <w:p w14:paraId="005E9E14" w14:textId="77777777" w:rsidR="003D56AF" w:rsidRDefault="00087554">
      <w:pPr>
        <w:pStyle w:val="Heading4"/>
        <w:rPr>
          <w:b w:val="0"/>
        </w:rPr>
      </w:pPr>
      <w:r>
        <w:lastRenderedPageBreak/>
        <w:t>Lesson 18: Cypress Dashboard, Reporting, and Continuous Integration and Delivery (CI/CD)</w:t>
      </w:r>
    </w:p>
    <w:p w14:paraId="48E31AFD" w14:textId="77777777" w:rsidR="003D56AF" w:rsidRDefault="00087554">
      <w:pPr>
        <w:numPr>
          <w:ilvl w:val="0"/>
          <w:numId w:val="1"/>
        </w:numPr>
      </w:pPr>
      <w:r>
        <w:rPr>
          <w:b/>
        </w:rPr>
        <w:t>Objectives:</w:t>
      </w:r>
    </w:p>
    <w:p w14:paraId="4B8F3ED1" w14:textId="77777777" w:rsidR="003D56AF" w:rsidRDefault="00087554">
      <w:pPr>
        <w:numPr>
          <w:ilvl w:val="1"/>
          <w:numId w:val="1"/>
        </w:numPr>
      </w:pPr>
      <w:r>
        <w:t>Understand the benefits and functionalities of the Cypress Dashboard.</w:t>
      </w:r>
    </w:p>
    <w:p w14:paraId="5169B729" w14:textId="77777777" w:rsidR="003D56AF" w:rsidRDefault="00087554">
      <w:pPr>
        <w:numPr>
          <w:ilvl w:val="1"/>
          <w:numId w:val="1"/>
        </w:numPr>
      </w:pPr>
      <w:r>
        <w:t>Learn how to generate and interpret test reports.</w:t>
      </w:r>
    </w:p>
    <w:p w14:paraId="5FA47490" w14:textId="77777777" w:rsidR="003D56AF" w:rsidRDefault="00087554">
      <w:pPr>
        <w:numPr>
          <w:ilvl w:val="1"/>
          <w:numId w:val="1"/>
        </w:numPr>
      </w:pPr>
      <w:r>
        <w:t>Integrate Cypress tests with CI/CD pipelines for automated testing workflows.</w:t>
      </w:r>
    </w:p>
    <w:p w14:paraId="43189BE4" w14:textId="77777777" w:rsidR="003D56AF" w:rsidRDefault="00087554">
      <w:pPr>
        <w:numPr>
          <w:ilvl w:val="0"/>
          <w:numId w:val="1"/>
        </w:numPr>
      </w:pPr>
      <w:r>
        <w:rPr>
          <w:b/>
        </w:rPr>
        <w:t>Content:</w:t>
      </w:r>
    </w:p>
    <w:p w14:paraId="22216308" w14:textId="77777777" w:rsidR="003D56AF" w:rsidRDefault="00087554">
      <w:pPr>
        <w:numPr>
          <w:ilvl w:val="1"/>
          <w:numId w:val="1"/>
        </w:numPr>
      </w:pPr>
      <w:r>
        <w:rPr>
          <w:b/>
        </w:rPr>
        <w:t>Cypress Dashboard:</w:t>
      </w:r>
    </w:p>
    <w:p w14:paraId="75E0DE47" w14:textId="77777777" w:rsidR="003D56AF" w:rsidRDefault="00087554">
      <w:pPr>
        <w:numPr>
          <w:ilvl w:val="2"/>
          <w:numId w:val="1"/>
        </w:numPr>
      </w:pPr>
      <w:r>
        <w:t>Overview of Cypress Dashboard features.</w:t>
      </w:r>
    </w:p>
    <w:p w14:paraId="4EBC48B9" w14:textId="77777777" w:rsidR="003D56AF" w:rsidRDefault="00087554">
      <w:pPr>
        <w:numPr>
          <w:ilvl w:val="2"/>
          <w:numId w:val="1"/>
        </w:numPr>
      </w:pPr>
      <w:r>
        <w:t>Benefits of using Cypress Dashboard for test management and reporting.</w:t>
      </w:r>
    </w:p>
    <w:p w14:paraId="283EAFA9" w14:textId="77777777" w:rsidR="003D56AF" w:rsidRDefault="00087554">
      <w:pPr>
        <w:numPr>
          <w:ilvl w:val="2"/>
          <w:numId w:val="1"/>
        </w:numPr>
      </w:pPr>
      <w:r>
        <w:t>Setting up Cypress Dashboard integration.</w:t>
      </w:r>
    </w:p>
    <w:p w14:paraId="07E5A0B1" w14:textId="77777777" w:rsidR="003D56AF" w:rsidRDefault="00087554">
      <w:pPr>
        <w:numPr>
          <w:ilvl w:val="1"/>
          <w:numId w:val="1"/>
        </w:numPr>
      </w:pPr>
      <w:r>
        <w:rPr>
          <w:b/>
        </w:rPr>
        <w:t>Reporting:</w:t>
      </w:r>
    </w:p>
    <w:p w14:paraId="0F5265EB" w14:textId="77777777" w:rsidR="003D56AF" w:rsidRDefault="00087554">
      <w:pPr>
        <w:numPr>
          <w:ilvl w:val="2"/>
          <w:numId w:val="1"/>
        </w:numPr>
      </w:pPr>
      <w:r>
        <w:t>Generating test reports using Cypress.</w:t>
      </w:r>
    </w:p>
    <w:p w14:paraId="671CA403" w14:textId="77777777" w:rsidR="003D56AF" w:rsidRDefault="00087554">
      <w:pPr>
        <w:numPr>
          <w:ilvl w:val="2"/>
          <w:numId w:val="1"/>
        </w:numPr>
      </w:pPr>
      <w:r>
        <w:t>Customizing report outputs.</w:t>
      </w:r>
    </w:p>
    <w:p w14:paraId="50CCF768" w14:textId="77777777" w:rsidR="003D56AF" w:rsidRDefault="00087554">
      <w:pPr>
        <w:numPr>
          <w:ilvl w:val="2"/>
          <w:numId w:val="1"/>
        </w:numPr>
      </w:pPr>
      <w:r>
        <w:t>Analyzing test results and metrics.</w:t>
      </w:r>
    </w:p>
    <w:p w14:paraId="623C3555" w14:textId="77777777" w:rsidR="003D56AF" w:rsidRDefault="00087554">
      <w:pPr>
        <w:numPr>
          <w:ilvl w:val="1"/>
          <w:numId w:val="1"/>
        </w:numPr>
      </w:pPr>
      <w:r>
        <w:rPr>
          <w:b/>
        </w:rPr>
        <w:t>Continuous Integration (CI) and Continuous Delivery (CD):</w:t>
      </w:r>
    </w:p>
    <w:p w14:paraId="3AD6F4F1" w14:textId="77777777" w:rsidR="003D56AF" w:rsidRDefault="00087554">
      <w:pPr>
        <w:numPr>
          <w:ilvl w:val="2"/>
          <w:numId w:val="1"/>
        </w:numPr>
      </w:pPr>
      <w:r>
        <w:t>Introduction to CI/CD concepts.</w:t>
      </w:r>
    </w:p>
    <w:p w14:paraId="637F8D14" w14:textId="77777777" w:rsidR="003D56AF" w:rsidRDefault="00087554">
      <w:pPr>
        <w:numPr>
          <w:ilvl w:val="2"/>
          <w:numId w:val="1"/>
        </w:numPr>
      </w:pPr>
      <w:r>
        <w:t>Overview of popular CI/CD tools (e.g., GitHub Actions, GitLab CI, Jenkins).</w:t>
      </w:r>
    </w:p>
    <w:p w14:paraId="2F5415B4" w14:textId="77777777" w:rsidR="003D56AF" w:rsidRDefault="00087554">
      <w:pPr>
        <w:numPr>
          <w:ilvl w:val="2"/>
          <w:numId w:val="1"/>
        </w:numPr>
      </w:pPr>
      <w:r>
        <w:t>Configuring Cypress tests to run in CI/CD pipelines.</w:t>
      </w:r>
    </w:p>
    <w:p w14:paraId="47D16146" w14:textId="77777777" w:rsidR="003D56AF" w:rsidRDefault="00087554">
      <w:pPr>
        <w:numPr>
          <w:ilvl w:val="2"/>
          <w:numId w:val="1"/>
        </w:numPr>
      </w:pPr>
      <w:r>
        <w:t xml:space="preserve">Automating test execution on code </w:t>
      </w:r>
      <w:proofErr w:type="gramStart"/>
      <w:r>
        <w:t>commits</w:t>
      </w:r>
      <w:proofErr w:type="gramEnd"/>
      <w:r>
        <w:t xml:space="preserve"> and deployments.</w:t>
      </w:r>
    </w:p>
    <w:p w14:paraId="468D8DD3" w14:textId="77777777" w:rsidR="003D56AF" w:rsidRDefault="00087554">
      <w:pPr>
        <w:numPr>
          <w:ilvl w:val="2"/>
          <w:numId w:val="1"/>
        </w:numPr>
      </w:pPr>
      <w:r>
        <w:t>Setting up notifications and alerts based on test results.</w:t>
      </w:r>
    </w:p>
    <w:p w14:paraId="3F86B7DC" w14:textId="77777777" w:rsidR="003D56AF" w:rsidRDefault="00087554">
      <w:pPr>
        <w:numPr>
          <w:ilvl w:val="1"/>
          <w:numId w:val="1"/>
        </w:numPr>
      </w:pPr>
      <w:r>
        <w:rPr>
          <w:b/>
        </w:rPr>
        <w:t>Best Practices:</w:t>
      </w:r>
    </w:p>
    <w:p w14:paraId="2E485574" w14:textId="77777777" w:rsidR="003D56AF" w:rsidRDefault="00087554">
      <w:pPr>
        <w:numPr>
          <w:ilvl w:val="2"/>
          <w:numId w:val="1"/>
        </w:numPr>
      </w:pPr>
      <w:r>
        <w:t>Maintaining test environments within CI/CD pipelines.</w:t>
      </w:r>
    </w:p>
    <w:p w14:paraId="28031783" w14:textId="77777777" w:rsidR="003D56AF" w:rsidRDefault="00087554">
      <w:pPr>
        <w:numPr>
          <w:ilvl w:val="2"/>
          <w:numId w:val="1"/>
        </w:numPr>
      </w:pPr>
      <w:r>
        <w:t>Ensuring secure handling of environment variables and secrets in CI/CD.</w:t>
      </w:r>
    </w:p>
    <w:p w14:paraId="19A9C44D" w14:textId="77777777" w:rsidR="003D56AF" w:rsidRDefault="00087554">
      <w:pPr>
        <w:numPr>
          <w:ilvl w:val="0"/>
          <w:numId w:val="1"/>
        </w:numPr>
      </w:pPr>
      <w:r>
        <w:rPr>
          <w:b/>
        </w:rPr>
        <w:t>Activities:</w:t>
      </w:r>
    </w:p>
    <w:p w14:paraId="20DC6AEF" w14:textId="77777777" w:rsidR="003D56AF" w:rsidRDefault="00087554">
      <w:pPr>
        <w:numPr>
          <w:ilvl w:val="1"/>
          <w:numId w:val="1"/>
        </w:numPr>
      </w:pPr>
      <w:r>
        <w:t>Set up Cypress Dashboard with a sample project.</w:t>
      </w:r>
    </w:p>
    <w:p w14:paraId="42FF05B3" w14:textId="77777777" w:rsidR="003D56AF" w:rsidRDefault="00087554">
      <w:pPr>
        <w:numPr>
          <w:ilvl w:val="1"/>
          <w:numId w:val="1"/>
        </w:numPr>
      </w:pPr>
      <w:r>
        <w:t>Configure a CI pipeline (e.g., using GitHub Actions) to run Cypress tests automatically.</w:t>
      </w:r>
    </w:p>
    <w:p w14:paraId="4C8A8AAE" w14:textId="77777777" w:rsidR="003D56AF" w:rsidRDefault="00087554">
      <w:pPr>
        <w:numPr>
          <w:ilvl w:val="1"/>
          <w:numId w:val="1"/>
        </w:numPr>
      </w:pPr>
      <w:r>
        <w:t>Generate and interpret test reports.</w:t>
      </w:r>
    </w:p>
    <w:p w14:paraId="79F70934" w14:textId="77777777" w:rsidR="003D56AF" w:rsidRDefault="00087554">
      <w:pPr>
        <w:numPr>
          <w:ilvl w:val="0"/>
          <w:numId w:val="1"/>
        </w:numPr>
      </w:pPr>
      <w:r>
        <w:rPr>
          <w:b/>
        </w:rPr>
        <w:t>Resources:</w:t>
      </w:r>
    </w:p>
    <w:p w14:paraId="1529017C" w14:textId="77777777" w:rsidR="003D56AF" w:rsidRDefault="00087554">
      <w:pPr>
        <w:numPr>
          <w:ilvl w:val="1"/>
          <w:numId w:val="1"/>
        </w:numPr>
      </w:pPr>
      <w:hyperlink r:id="rId31" w:history="1">
        <w:r>
          <w:rPr>
            <w:rStyle w:val="Hyperlink"/>
          </w:rPr>
          <w:t>Cypress Dashboard Documentation</w:t>
        </w:r>
      </w:hyperlink>
    </w:p>
    <w:p w14:paraId="612AB39C" w14:textId="77777777" w:rsidR="003D56AF" w:rsidRDefault="00087554">
      <w:pPr>
        <w:numPr>
          <w:ilvl w:val="1"/>
          <w:numId w:val="1"/>
        </w:numPr>
      </w:pPr>
      <w:hyperlink r:id="rId32" w:history="1">
        <w:r>
          <w:rPr>
            <w:rStyle w:val="Hyperlink"/>
          </w:rPr>
          <w:t>CI Tool Integration Guides for Cypress</w:t>
        </w:r>
      </w:hyperlink>
    </w:p>
    <w:p w14:paraId="3E393F0A" w14:textId="77777777" w:rsidR="003D56AF" w:rsidRDefault="00087554">
      <w:pPr>
        <w:numPr>
          <w:ilvl w:val="1"/>
          <w:numId w:val="1"/>
        </w:numPr>
      </w:pPr>
      <w:hyperlink r:id="rId33" w:history="1">
        <w:r>
          <w:rPr>
            <w:rStyle w:val="Hyperlink"/>
          </w:rPr>
          <w:t>Cypress Reporting Plugins</w:t>
        </w:r>
      </w:hyperlink>
    </w:p>
    <w:p w14:paraId="35343488" w14:textId="77777777" w:rsidR="003D56AF" w:rsidRDefault="00087554">
      <w:pPr>
        <w:pStyle w:val="Heading4"/>
        <w:rPr>
          <w:b w:val="0"/>
        </w:rPr>
      </w:pPr>
      <w:r>
        <w:t>Lesson 19: Brief Overview of Advanced Topics</w:t>
      </w:r>
    </w:p>
    <w:p w14:paraId="2ED00D57" w14:textId="77777777" w:rsidR="003D56AF" w:rsidRDefault="00087554">
      <w:pPr>
        <w:numPr>
          <w:ilvl w:val="0"/>
          <w:numId w:val="1"/>
        </w:numPr>
      </w:pPr>
      <w:r>
        <w:rPr>
          <w:b/>
        </w:rPr>
        <w:t>Objectives:</w:t>
      </w:r>
    </w:p>
    <w:p w14:paraId="7E9C8477" w14:textId="77777777" w:rsidR="003D56AF" w:rsidRDefault="00087554">
      <w:pPr>
        <w:numPr>
          <w:ilvl w:val="1"/>
          <w:numId w:val="1"/>
        </w:numPr>
      </w:pPr>
      <w:r>
        <w:t>Introduce advanced Cypress topics to spark interest without overwhelming students.</w:t>
      </w:r>
    </w:p>
    <w:p w14:paraId="5592BC78" w14:textId="77777777" w:rsidR="003D56AF" w:rsidRDefault="00087554">
      <w:pPr>
        <w:numPr>
          <w:ilvl w:val="0"/>
          <w:numId w:val="1"/>
        </w:numPr>
      </w:pPr>
      <w:r>
        <w:rPr>
          <w:b/>
        </w:rPr>
        <w:t>Content:</w:t>
      </w:r>
    </w:p>
    <w:p w14:paraId="79552F84" w14:textId="77777777" w:rsidR="003D56AF" w:rsidRDefault="00087554">
      <w:pPr>
        <w:numPr>
          <w:ilvl w:val="1"/>
          <w:numId w:val="1"/>
        </w:numPr>
      </w:pPr>
      <w:r>
        <w:rPr>
          <w:b/>
        </w:rPr>
        <w:t>Overview of Advanced Topics:</w:t>
      </w:r>
    </w:p>
    <w:p w14:paraId="540CD8AF" w14:textId="77777777" w:rsidR="003D56AF" w:rsidRDefault="00087554">
      <w:pPr>
        <w:numPr>
          <w:ilvl w:val="2"/>
          <w:numId w:val="1"/>
        </w:numPr>
      </w:pPr>
      <w:r>
        <w:t>Full API testing with Cypress.</w:t>
      </w:r>
    </w:p>
    <w:p w14:paraId="0BE183A0" w14:textId="77777777" w:rsidR="003D56AF" w:rsidRDefault="00087554">
      <w:pPr>
        <w:numPr>
          <w:ilvl w:val="2"/>
          <w:numId w:val="1"/>
        </w:numPr>
      </w:pPr>
      <w:r>
        <w:t>Advanced CI/CD integrations.</w:t>
      </w:r>
    </w:p>
    <w:p w14:paraId="658340A1" w14:textId="77777777" w:rsidR="003D56AF" w:rsidRDefault="00087554">
      <w:pPr>
        <w:numPr>
          <w:ilvl w:val="2"/>
          <w:numId w:val="1"/>
        </w:numPr>
      </w:pPr>
      <w:r>
        <w:t>Performance testing basics.</w:t>
      </w:r>
    </w:p>
    <w:p w14:paraId="77534078" w14:textId="77777777" w:rsidR="003D56AF" w:rsidRDefault="00087554">
      <w:pPr>
        <w:numPr>
          <w:ilvl w:val="1"/>
          <w:numId w:val="1"/>
        </w:numPr>
      </w:pPr>
      <w:r>
        <w:rPr>
          <w:b/>
        </w:rPr>
        <w:t>Why These Topics Matter:</w:t>
      </w:r>
    </w:p>
    <w:p w14:paraId="4FDD2F95" w14:textId="77777777" w:rsidR="003D56AF" w:rsidRDefault="00087554">
      <w:pPr>
        <w:numPr>
          <w:ilvl w:val="2"/>
          <w:numId w:val="1"/>
        </w:numPr>
      </w:pPr>
      <w:r>
        <w:t>Enhancing test coverage and reliability.</w:t>
      </w:r>
    </w:p>
    <w:p w14:paraId="737747DC" w14:textId="77777777" w:rsidR="003D56AF" w:rsidRDefault="00087554">
      <w:pPr>
        <w:numPr>
          <w:ilvl w:val="2"/>
          <w:numId w:val="1"/>
        </w:numPr>
      </w:pPr>
      <w:r>
        <w:t>Streamlining development workflows.</w:t>
      </w:r>
    </w:p>
    <w:p w14:paraId="420CAFDE" w14:textId="77777777" w:rsidR="003D56AF" w:rsidRDefault="00087554">
      <w:pPr>
        <w:numPr>
          <w:ilvl w:val="2"/>
          <w:numId w:val="1"/>
        </w:numPr>
      </w:pPr>
      <w:r>
        <w:t>Ensuring application performance meets standards.</w:t>
      </w:r>
    </w:p>
    <w:p w14:paraId="7BC3B5AE" w14:textId="77777777" w:rsidR="003D56AF" w:rsidRDefault="00087554">
      <w:pPr>
        <w:numPr>
          <w:ilvl w:val="1"/>
          <w:numId w:val="1"/>
        </w:numPr>
      </w:pPr>
      <w:r>
        <w:rPr>
          <w:b/>
        </w:rPr>
        <w:t>Resources for Further Learning:</w:t>
      </w:r>
    </w:p>
    <w:p w14:paraId="1E1DD2D8" w14:textId="77777777" w:rsidR="003D56AF" w:rsidRDefault="00087554">
      <w:pPr>
        <w:numPr>
          <w:ilvl w:val="2"/>
          <w:numId w:val="1"/>
        </w:numPr>
      </w:pPr>
      <w:r>
        <w:t>Official Cypress documentation on advanced topics.</w:t>
      </w:r>
    </w:p>
    <w:p w14:paraId="792E5B0B" w14:textId="77777777" w:rsidR="003D56AF" w:rsidRDefault="00087554">
      <w:pPr>
        <w:numPr>
          <w:ilvl w:val="2"/>
          <w:numId w:val="1"/>
        </w:numPr>
      </w:pPr>
      <w:r>
        <w:t>Recommended tutorials and courses for deep dives.</w:t>
      </w:r>
    </w:p>
    <w:p w14:paraId="0267A624" w14:textId="77777777" w:rsidR="003D56AF" w:rsidRDefault="00087554">
      <w:pPr>
        <w:numPr>
          <w:ilvl w:val="0"/>
          <w:numId w:val="1"/>
        </w:numPr>
      </w:pPr>
      <w:r>
        <w:rPr>
          <w:b/>
        </w:rPr>
        <w:t>Activities:</w:t>
      </w:r>
    </w:p>
    <w:p w14:paraId="5D5D7158" w14:textId="77777777" w:rsidR="003D56AF" w:rsidRDefault="00087554">
      <w:pPr>
        <w:numPr>
          <w:ilvl w:val="1"/>
          <w:numId w:val="1"/>
        </w:numPr>
      </w:pPr>
      <w:r>
        <w:t>Discuss scenarios where advanced topics would be beneficial.</w:t>
      </w:r>
    </w:p>
    <w:p w14:paraId="64D214A3" w14:textId="77777777" w:rsidR="003D56AF" w:rsidRDefault="00087554">
      <w:pPr>
        <w:numPr>
          <w:ilvl w:val="1"/>
          <w:numId w:val="1"/>
        </w:numPr>
      </w:pPr>
      <w:r>
        <w:t xml:space="preserve">Provide guidance on how to continue learning these </w:t>
      </w:r>
      <w:proofErr w:type="gramStart"/>
      <w:r>
        <w:t>topics</w:t>
      </w:r>
      <w:proofErr w:type="gramEnd"/>
      <w:r>
        <w:t xml:space="preserve"> post-course.</w:t>
      </w:r>
    </w:p>
    <w:p w14:paraId="6A6E8F9F" w14:textId="77777777" w:rsidR="003D56AF" w:rsidRDefault="00087554">
      <w:pPr>
        <w:numPr>
          <w:ilvl w:val="0"/>
          <w:numId w:val="1"/>
        </w:numPr>
      </w:pPr>
      <w:r>
        <w:rPr>
          <w:b/>
        </w:rPr>
        <w:t>Resources:</w:t>
      </w:r>
    </w:p>
    <w:p w14:paraId="2E88C1DF" w14:textId="77777777" w:rsidR="003D56AF" w:rsidRDefault="00087554">
      <w:pPr>
        <w:numPr>
          <w:ilvl w:val="1"/>
          <w:numId w:val="1"/>
        </w:numPr>
      </w:pPr>
      <w:hyperlink r:id="rId34" w:history="1">
        <w:r>
          <w:rPr>
            <w:rStyle w:val="Hyperlink"/>
          </w:rPr>
          <w:t>Cypress Advanced Guides</w:t>
        </w:r>
      </w:hyperlink>
    </w:p>
    <w:p w14:paraId="4F824C32" w14:textId="77777777" w:rsidR="003D56AF" w:rsidRDefault="00087554">
      <w:pPr>
        <w:numPr>
          <w:ilvl w:val="1"/>
          <w:numId w:val="1"/>
        </w:numPr>
      </w:pPr>
      <w:r>
        <w:t>Links to external tutorials and resources.</w:t>
      </w:r>
    </w:p>
    <w:p w14:paraId="54B1FF3E" w14:textId="77777777" w:rsidR="003D56AF" w:rsidRDefault="00087554">
      <w:pPr>
        <w:pStyle w:val="Heading4"/>
        <w:rPr>
          <w:b w:val="0"/>
        </w:rPr>
      </w:pPr>
      <w:r>
        <w:t>Lesson 20: Capstone Project, Course Review, and Next Steps</w:t>
      </w:r>
    </w:p>
    <w:p w14:paraId="4B99C8A3" w14:textId="77777777" w:rsidR="003D56AF" w:rsidRDefault="00087554">
      <w:pPr>
        <w:numPr>
          <w:ilvl w:val="0"/>
          <w:numId w:val="1"/>
        </w:numPr>
      </w:pPr>
      <w:r>
        <w:rPr>
          <w:b/>
        </w:rPr>
        <w:t>Objectives:</w:t>
      </w:r>
    </w:p>
    <w:p w14:paraId="65B2EA42" w14:textId="77777777" w:rsidR="003D56AF" w:rsidRDefault="00087554">
      <w:pPr>
        <w:numPr>
          <w:ilvl w:val="1"/>
          <w:numId w:val="1"/>
        </w:numPr>
      </w:pPr>
      <w:r>
        <w:t>Apply all learned concepts in a comprehensive project.</w:t>
      </w:r>
    </w:p>
    <w:p w14:paraId="1BD1C60A" w14:textId="77777777" w:rsidR="003D56AF" w:rsidRDefault="00087554">
      <w:pPr>
        <w:numPr>
          <w:ilvl w:val="1"/>
          <w:numId w:val="1"/>
        </w:numPr>
      </w:pPr>
      <w:r>
        <w:t xml:space="preserve">Review key course content and discuss </w:t>
      </w:r>
      <w:proofErr w:type="gramStart"/>
      <w:r>
        <w:t>next</w:t>
      </w:r>
      <w:proofErr w:type="gramEnd"/>
      <w:r>
        <w:t xml:space="preserve"> steps for continued learning.</w:t>
      </w:r>
    </w:p>
    <w:p w14:paraId="59A71BDD" w14:textId="77777777" w:rsidR="003D56AF" w:rsidRDefault="00087554">
      <w:pPr>
        <w:numPr>
          <w:ilvl w:val="0"/>
          <w:numId w:val="1"/>
        </w:numPr>
      </w:pPr>
      <w:r>
        <w:rPr>
          <w:b/>
        </w:rPr>
        <w:t>Content:</w:t>
      </w:r>
    </w:p>
    <w:p w14:paraId="7AE4C9E5" w14:textId="77777777" w:rsidR="003D56AF" w:rsidRDefault="00087554">
      <w:pPr>
        <w:numPr>
          <w:ilvl w:val="1"/>
          <w:numId w:val="1"/>
        </w:numPr>
      </w:pPr>
      <w:r>
        <w:rPr>
          <w:b/>
        </w:rPr>
        <w:t>Capstone Project:</w:t>
      </w:r>
    </w:p>
    <w:p w14:paraId="36224383" w14:textId="77777777" w:rsidR="003D56AF" w:rsidRDefault="00087554">
      <w:pPr>
        <w:numPr>
          <w:ilvl w:val="2"/>
          <w:numId w:val="1"/>
        </w:numPr>
      </w:pPr>
      <w:r>
        <w:t>Building a comprehensive Cypress test suite for a sample web application.</w:t>
      </w:r>
    </w:p>
    <w:p w14:paraId="5B84D307" w14:textId="77777777" w:rsidR="003D56AF" w:rsidRDefault="00087554">
      <w:pPr>
        <w:numPr>
          <w:ilvl w:val="2"/>
          <w:numId w:val="1"/>
        </w:numPr>
      </w:pPr>
      <w:r>
        <w:lastRenderedPageBreak/>
        <w:t>Implementing Page Object Model, fixtures, environment variables, and assertions.</w:t>
      </w:r>
    </w:p>
    <w:p w14:paraId="11A0969A" w14:textId="77777777" w:rsidR="003D56AF" w:rsidRDefault="00087554">
      <w:pPr>
        <w:numPr>
          <w:ilvl w:val="2"/>
          <w:numId w:val="1"/>
        </w:numPr>
      </w:pPr>
      <w:r>
        <w:t>Integrating Cypress Dashboard and CI/CD pipeline.</w:t>
      </w:r>
    </w:p>
    <w:p w14:paraId="58BE4A5D" w14:textId="77777777" w:rsidR="003D56AF" w:rsidRDefault="00087554">
      <w:pPr>
        <w:numPr>
          <w:ilvl w:val="1"/>
          <w:numId w:val="1"/>
        </w:numPr>
      </w:pPr>
      <w:r>
        <w:rPr>
          <w:b/>
        </w:rPr>
        <w:t>Course Review:</w:t>
      </w:r>
    </w:p>
    <w:p w14:paraId="1737C960" w14:textId="77777777" w:rsidR="003D56AF" w:rsidRDefault="00087554">
      <w:pPr>
        <w:numPr>
          <w:ilvl w:val="2"/>
          <w:numId w:val="1"/>
        </w:numPr>
      </w:pPr>
      <w:r>
        <w:t>Recap of key concepts and lessons.</w:t>
      </w:r>
    </w:p>
    <w:p w14:paraId="52351774" w14:textId="77777777" w:rsidR="003D56AF" w:rsidRDefault="00087554">
      <w:pPr>
        <w:numPr>
          <w:ilvl w:val="2"/>
          <w:numId w:val="1"/>
        </w:numPr>
      </w:pPr>
      <w:r>
        <w:t>Addressing common challenges and solutions.</w:t>
      </w:r>
    </w:p>
    <w:p w14:paraId="59D1A417" w14:textId="77777777" w:rsidR="003D56AF" w:rsidRDefault="00087554">
      <w:pPr>
        <w:numPr>
          <w:ilvl w:val="1"/>
          <w:numId w:val="1"/>
        </w:numPr>
      </w:pPr>
      <w:r>
        <w:rPr>
          <w:b/>
        </w:rPr>
        <w:t>Next Steps:</w:t>
      </w:r>
    </w:p>
    <w:p w14:paraId="5A90F639" w14:textId="77777777" w:rsidR="003D56AF" w:rsidRDefault="00087554">
      <w:pPr>
        <w:numPr>
          <w:ilvl w:val="2"/>
          <w:numId w:val="1"/>
        </w:numPr>
      </w:pPr>
      <w:r>
        <w:t>Exploring advanced topics further (e.g., full API testing, advanced CI/CD integrations).</w:t>
      </w:r>
    </w:p>
    <w:p w14:paraId="0642C9D1" w14:textId="77777777" w:rsidR="003D56AF" w:rsidRDefault="00087554">
      <w:pPr>
        <w:numPr>
          <w:ilvl w:val="2"/>
          <w:numId w:val="1"/>
        </w:numPr>
      </w:pPr>
      <w:r>
        <w:t>Resources for continued learning and professional development.</w:t>
      </w:r>
    </w:p>
    <w:p w14:paraId="4B4519FC" w14:textId="77777777" w:rsidR="003D56AF" w:rsidRDefault="00087554">
      <w:pPr>
        <w:numPr>
          <w:ilvl w:val="1"/>
          <w:numId w:val="1"/>
        </w:numPr>
      </w:pPr>
      <w:r>
        <w:rPr>
          <w:b/>
        </w:rPr>
        <w:t>Feedback and Q&amp;A:</w:t>
      </w:r>
    </w:p>
    <w:p w14:paraId="3502C831" w14:textId="77777777" w:rsidR="003D56AF" w:rsidRDefault="00087554">
      <w:pPr>
        <w:numPr>
          <w:ilvl w:val="2"/>
          <w:numId w:val="1"/>
        </w:numPr>
      </w:pPr>
      <w:r>
        <w:t>Collecting student feedback on the course.</w:t>
      </w:r>
    </w:p>
    <w:p w14:paraId="46C6CC01" w14:textId="77777777" w:rsidR="003D56AF" w:rsidRDefault="00087554">
      <w:pPr>
        <w:numPr>
          <w:ilvl w:val="2"/>
          <w:numId w:val="1"/>
        </w:numPr>
      </w:pPr>
      <w:r>
        <w:t>Open Q&amp;A session to address any lingering questions.</w:t>
      </w:r>
    </w:p>
    <w:p w14:paraId="538D11C9" w14:textId="77777777" w:rsidR="003D56AF" w:rsidRDefault="00087554">
      <w:pPr>
        <w:numPr>
          <w:ilvl w:val="0"/>
          <w:numId w:val="1"/>
        </w:numPr>
      </w:pPr>
      <w:r>
        <w:rPr>
          <w:b/>
        </w:rPr>
        <w:t>Activities:</w:t>
      </w:r>
    </w:p>
    <w:p w14:paraId="65F03A89" w14:textId="77777777" w:rsidR="003D56AF" w:rsidRDefault="00087554">
      <w:pPr>
        <w:numPr>
          <w:ilvl w:val="1"/>
          <w:numId w:val="1"/>
        </w:numPr>
      </w:pPr>
      <w:r>
        <w:t>Complete and present the capstone project.</w:t>
      </w:r>
    </w:p>
    <w:p w14:paraId="4C0296E6" w14:textId="77777777" w:rsidR="003D56AF" w:rsidRDefault="00087554">
      <w:pPr>
        <w:numPr>
          <w:ilvl w:val="1"/>
          <w:numId w:val="1"/>
        </w:numPr>
      </w:pPr>
      <w:r>
        <w:t>Participate in a course-wide review and discussion.</w:t>
      </w:r>
    </w:p>
    <w:p w14:paraId="1A63DC6F" w14:textId="77777777" w:rsidR="003D56AF" w:rsidRDefault="00087554">
      <w:pPr>
        <w:numPr>
          <w:ilvl w:val="0"/>
          <w:numId w:val="1"/>
        </w:numPr>
      </w:pPr>
      <w:r>
        <w:rPr>
          <w:b/>
        </w:rPr>
        <w:t>Resources:</w:t>
      </w:r>
    </w:p>
    <w:p w14:paraId="040C50DD" w14:textId="77777777" w:rsidR="003D56AF" w:rsidRDefault="00087554">
      <w:pPr>
        <w:numPr>
          <w:ilvl w:val="1"/>
          <w:numId w:val="1"/>
        </w:numPr>
      </w:pPr>
      <w:hyperlink r:id="rId35" w:history="1">
        <w:r>
          <w:rPr>
            <w:rStyle w:val="Hyperlink"/>
          </w:rPr>
          <w:t>Cypress Examples</w:t>
        </w:r>
      </w:hyperlink>
    </w:p>
    <w:p w14:paraId="6786ED26" w14:textId="77777777" w:rsidR="003D56AF" w:rsidRDefault="00087554">
      <w:pPr>
        <w:numPr>
          <w:ilvl w:val="1"/>
          <w:numId w:val="1"/>
        </w:numPr>
      </w:pPr>
      <w:r>
        <w:t>Additional learning resources and communities.</w:t>
      </w:r>
    </w:p>
    <w:p w14:paraId="3E44B3DB" w14:textId="77777777" w:rsidR="003D56AF" w:rsidRDefault="00000000">
      <w:r>
        <w:pict w14:anchorId="3C5BD1E1">
          <v:rect id="_x0000_i1029" style="width:470.3pt;height:1.5pt" o:hrstd="t" o:hr="t" fillcolor="gray" stroked="f">
            <v:path strokeok="f"/>
          </v:rect>
        </w:pict>
      </w:r>
    </w:p>
    <w:p w14:paraId="6CB4A55C" w14:textId="77777777" w:rsidR="003D56AF" w:rsidRDefault="00087554">
      <w:pPr>
        <w:pStyle w:val="Heading3"/>
        <w:rPr>
          <w:b w:val="0"/>
        </w:rPr>
      </w:pPr>
      <w:r>
        <w:t>Additional Course Enhancements</w:t>
      </w:r>
    </w:p>
    <w:p w14:paraId="69389B3A" w14:textId="77777777" w:rsidR="003D56AF" w:rsidRDefault="00087554">
      <w:pPr>
        <w:numPr>
          <w:ilvl w:val="0"/>
          <w:numId w:val="2"/>
        </w:numPr>
      </w:pPr>
      <w:r>
        <w:rPr>
          <w:b/>
        </w:rPr>
        <w:t>Hands-On Exercises:</w:t>
      </w:r>
    </w:p>
    <w:p w14:paraId="3BA7F3FC" w14:textId="77777777" w:rsidR="003D56AF" w:rsidRDefault="00087554">
      <w:pPr>
        <w:numPr>
          <w:ilvl w:val="1"/>
          <w:numId w:val="1"/>
        </w:numPr>
      </w:pPr>
      <w:r>
        <w:t>Each lesson includes practical exercises where students write and run Cypress tests, reinforcing learning and building confidence.</w:t>
      </w:r>
    </w:p>
    <w:p w14:paraId="3547E450" w14:textId="77777777" w:rsidR="003D56AF" w:rsidRDefault="00087554">
      <w:pPr>
        <w:numPr>
          <w:ilvl w:val="0"/>
          <w:numId w:val="2"/>
        </w:numPr>
      </w:pPr>
      <w:r>
        <w:rPr>
          <w:b/>
        </w:rPr>
        <w:t>Assignments and Assessments:</w:t>
      </w:r>
    </w:p>
    <w:p w14:paraId="220E9BC5" w14:textId="77777777" w:rsidR="003D56AF" w:rsidRDefault="00087554">
      <w:pPr>
        <w:numPr>
          <w:ilvl w:val="1"/>
          <w:numId w:val="1"/>
        </w:numPr>
      </w:pPr>
      <w:r>
        <w:t>Weekly assignments to assess understanding and provide feedback.</w:t>
      </w:r>
    </w:p>
    <w:p w14:paraId="257A8BB7" w14:textId="77777777" w:rsidR="003D56AF" w:rsidRDefault="00087554">
      <w:pPr>
        <w:numPr>
          <w:ilvl w:val="1"/>
          <w:numId w:val="1"/>
        </w:numPr>
      </w:pPr>
      <w:r>
        <w:t xml:space="preserve">Quizzes or </w:t>
      </w:r>
      <w:proofErr w:type="gramStart"/>
      <w:r>
        <w:t>mini-projects</w:t>
      </w:r>
      <w:proofErr w:type="gramEnd"/>
      <w:r>
        <w:t xml:space="preserve"> at the end of each module to gauge progress.</w:t>
      </w:r>
    </w:p>
    <w:p w14:paraId="694EB954" w14:textId="77777777" w:rsidR="003D56AF" w:rsidRDefault="00087554">
      <w:pPr>
        <w:numPr>
          <w:ilvl w:val="0"/>
          <w:numId w:val="2"/>
        </w:numPr>
      </w:pPr>
      <w:r>
        <w:rPr>
          <w:b/>
        </w:rPr>
        <w:t>Resources and References:</w:t>
      </w:r>
    </w:p>
    <w:p w14:paraId="0C28C128" w14:textId="77777777" w:rsidR="003D56AF" w:rsidRDefault="00087554">
      <w:pPr>
        <w:numPr>
          <w:ilvl w:val="1"/>
          <w:numId w:val="1"/>
        </w:numPr>
      </w:pPr>
      <w:r>
        <w:t>Provide students with supplementary materials such as documentation links, cheat sheets, and recommended reading to support their learning journey.</w:t>
      </w:r>
    </w:p>
    <w:p w14:paraId="1286D5C1" w14:textId="77777777" w:rsidR="003D56AF" w:rsidRDefault="00087554">
      <w:pPr>
        <w:numPr>
          <w:ilvl w:val="0"/>
          <w:numId w:val="2"/>
        </w:numPr>
      </w:pPr>
      <w:r>
        <w:rPr>
          <w:b/>
        </w:rPr>
        <w:t>Support and Community:</w:t>
      </w:r>
    </w:p>
    <w:p w14:paraId="59C305C2" w14:textId="77777777" w:rsidR="003D56AF" w:rsidRDefault="00087554">
      <w:pPr>
        <w:numPr>
          <w:ilvl w:val="1"/>
          <w:numId w:val="1"/>
        </w:numPr>
      </w:pPr>
      <w:r>
        <w:lastRenderedPageBreak/>
        <w:t>Encourage the formation of study groups or forums where students can ask questions, share knowledge, and collaborate on projects.</w:t>
      </w:r>
    </w:p>
    <w:p w14:paraId="29C0C99B" w14:textId="77777777" w:rsidR="003D56AF" w:rsidRDefault="00087554">
      <w:pPr>
        <w:numPr>
          <w:ilvl w:val="0"/>
          <w:numId w:val="2"/>
        </w:numPr>
      </w:pPr>
      <w:r>
        <w:rPr>
          <w:b/>
        </w:rPr>
        <w:t>TypeScript Integration:</w:t>
      </w:r>
    </w:p>
    <w:p w14:paraId="640308E3" w14:textId="77777777" w:rsidR="003D56AF" w:rsidRDefault="00087554">
      <w:pPr>
        <w:numPr>
          <w:ilvl w:val="1"/>
          <w:numId w:val="1"/>
        </w:numPr>
      </w:pPr>
      <w:r>
        <w:t>While introduced in Lesson 13, ensure TypeScript usage is optional but encouraged for those interested in enhancing their code quality.</w:t>
      </w:r>
    </w:p>
    <w:p w14:paraId="6378D48A" w14:textId="77777777" w:rsidR="003D56AF" w:rsidRDefault="00087554">
      <w:pPr>
        <w:numPr>
          <w:ilvl w:val="0"/>
          <w:numId w:val="2"/>
        </w:numPr>
      </w:pPr>
      <w:r>
        <w:rPr>
          <w:b/>
        </w:rPr>
        <w:t>Introduction to Advanced Topics:</w:t>
      </w:r>
    </w:p>
    <w:p w14:paraId="2D7E9770" w14:textId="77777777" w:rsidR="003D56AF" w:rsidRDefault="00087554">
      <w:pPr>
        <w:numPr>
          <w:ilvl w:val="1"/>
          <w:numId w:val="1"/>
        </w:numPr>
      </w:pPr>
      <w:r>
        <w:t>Briefly mention advanced topics like full API testing, Cypress Cloud, and CI integrations in later lessons to spark interest without overwhelming students.</w:t>
      </w:r>
    </w:p>
    <w:p w14:paraId="6C846D57" w14:textId="77777777" w:rsidR="003D56AF" w:rsidRDefault="00000000">
      <w:r>
        <w:pict w14:anchorId="298F7B5B">
          <v:rect id="_x0000_i1030" style="width:470.3pt;height:1.5pt" o:hrstd="t" o:hr="t" fillcolor="gray" stroked="f">
            <v:path strokeok="f"/>
          </v:rect>
        </w:pict>
      </w:r>
    </w:p>
    <w:p w14:paraId="1E557BAB" w14:textId="77777777" w:rsidR="00DC7D63" w:rsidRDefault="00DC7D63">
      <w:pPr>
        <w:rPr>
          <w:rFonts w:ascii="Arial" w:hAnsi="Arial" w:cs="Arial"/>
          <w:b/>
          <w:bCs/>
          <w:sz w:val="26"/>
          <w:szCs w:val="26"/>
        </w:rPr>
      </w:pPr>
      <w:r>
        <w:br w:type="page"/>
      </w:r>
    </w:p>
    <w:p w14:paraId="2F6391A7" w14:textId="68DA6B5B" w:rsidR="003D56AF" w:rsidRDefault="00087554">
      <w:pPr>
        <w:pStyle w:val="Heading3"/>
        <w:rPr>
          <w:b w:val="0"/>
        </w:rPr>
      </w:pPr>
      <w:r>
        <w:lastRenderedPageBreak/>
        <w:t>Conclusion</w:t>
      </w:r>
    </w:p>
    <w:p w14:paraId="19D76EA4" w14:textId="77777777" w:rsidR="003D56AF" w:rsidRDefault="00087554">
      <w:r>
        <w:t xml:space="preserve">By successfully completing the </w:t>
      </w:r>
      <w:r>
        <w:rPr>
          <w:b/>
        </w:rPr>
        <w:t>Cypress Testing for Beginners</w:t>
      </w:r>
      <w:r>
        <w:t xml:space="preserve"> course, your students will be well-equipped with the foundational skills and practical experience needed to transition into automated testing roles. They will be capable of designing, implementing, and maintaining automated test suites using Cypress, integrating testing processes within development workflows, and contributing to the overall quality and reliability of software applications.</w:t>
      </w:r>
    </w:p>
    <w:p w14:paraId="78BC3B2D" w14:textId="77777777" w:rsidR="003D56AF" w:rsidRDefault="00087554">
      <w:pPr>
        <w:pStyle w:val="Heading3"/>
        <w:rPr>
          <w:b w:val="0"/>
        </w:rPr>
      </w:pPr>
      <w:proofErr w:type="gramStart"/>
      <w:r>
        <w:t>Competencies</w:t>
      </w:r>
      <w:proofErr w:type="gramEnd"/>
    </w:p>
    <w:p w14:paraId="683736FD" w14:textId="77777777" w:rsidR="003D56AF" w:rsidRDefault="00087554">
      <w:r>
        <w:t>Upon completing the course, students will have developed the following competencies:</w:t>
      </w:r>
    </w:p>
    <w:p w14:paraId="29457BAD" w14:textId="77777777" w:rsidR="003D56AF" w:rsidRDefault="00087554">
      <w:pPr>
        <w:numPr>
          <w:ilvl w:val="0"/>
          <w:numId w:val="2"/>
        </w:numPr>
      </w:pPr>
      <w:r>
        <w:rPr>
          <w:b/>
        </w:rPr>
        <w:t>Fundamental Programming Skills:</w:t>
      </w:r>
    </w:p>
    <w:p w14:paraId="69A667AC" w14:textId="77777777" w:rsidR="003D56AF" w:rsidRDefault="00087554">
      <w:pPr>
        <w:numPr>
          <w:ilvl w:val="1"/>
          <w:numId w:val="1"/>
        </w:numPr>
      </w:pPr>
      <w:r>
        <w:rPr>
          <w:b/>
        </w:rPr>
        <w:t>JavaScript Proficiency:</w:t>
      </w:r>
    </w:p>
    <w:p w14:paraId="2FE42ACB" w14:textId="77777777" w:rsidR="003D56AF" w:rsidRDefault="00087554">
      <w:pPr>
        <w:numPr>
          <w:ilvl w:val="2"/>
          <w:numId w:val="1"/>
        </w:numPr>
      </w:pPr>
      <w:proofErr w:type="gramStart"/>
      <w:r>
        <w:t>Understanding of</w:t>
      </w:r>
      <w:proofErr w:type="gramEnd"/>
      <w:r>
        <w:t xml:space="preserve"> JavaScript basics, including variables, data types, operators, control structures (loops and conditionals), functions, arrays, and objects.</w:t>
      </w:r>
    </w:p>
    <w:p w14:paraId="5F4A8A81" w14:textId="77777777" w:rsidR="003D56AF" w:rsidRDefault="00087554">
      <w:pPr>
        <w:numPr>
          <w:ilvl w:val="1"/>
          <w:numId w:val="1"/>
        </w:numPr>
      </w:pPr>
      <w:r>
        <w:rPr>
          <w:b/>
        </w:rPr>
        <w:t>DOM Manipulation:</w:t>
      </w:r>
    </w:p>
    <w:p w14:paraId="49B0721F" w14:textId="77777777" w:rsidR="003D56AF" w:rsidRDefault="00087554">
      <w:pPr>
        <w:numPr>
          <w:ilvl w:val="2"/>
          <w:numId w:val="1"/>
        </w:numPr>
      </w:pPr>
      <w:r>
        <w:t>Ability to interact with and manipulate the Document Object Model (DOM) using JavaScript.</w:t>
      </w:r>
    </w:p>
    <w:p w14:paraId="1116E163" w14:textId="77777777" w:rsidR="003D56AF" w:rsidRDefault="00087554">
      <w:pPr>
        <w:numPr>
          <w:ilvl w:val="1"/>
          <w:numId w:val="1"/>
        </w:numPr>
      </w:pPr>
      <w:r>
        <w:rPr>
          <w:b/>
        </w:rPr>
        <w:t>Asynchronous Programming:</w:t>
      </w:r>
    </w:p>
    <w:p w14:paraId="35D14970" w14:textId="77777777" w:rsidR="003D56AF" w:rsidRDefault="00087554">
      <w:pPr>
        <w:numPr>
          <w:ilvl w:val="2"/>
          <w:numId w:val="1"/>
        </w:numPr>
      </w:pPr>
      <w:r>
        <w:t xml:space="preserve">Knowledge of asynchronous JavaScript concepts, including callbacks, Promises, and </w:t>
      </w:r>
      <w:r>
        <w:rPr>
          <w:rStyle w:val="InlineCode"/>
          <w:highlight w:val="none"/>
        </w:rPr>
        <w:t>async/await</w:t>
      </w:r>
      <w:r>
        <w:t>.</w:t>
      </w:r>
    </w:p>
    <w:p w14:paraId="38FB298D" w14:textId="77777777" w:rsidR="003D56AF" w:rsidRDefault="00087554">
      <w:pPr>
        <w:numPr>
          <w:ilvl w:val="0"/>
          <w:numId w:val="2"/>
        </w:numPr>
      </w:pPr>
      <w:r>
        <w:rPr>
          <w:b/>
        </w:rPr>
        <w:t>Cypress Framework Expertise:</w:t>
      </w:r>
    </w:p>
    <w:p w14:paraId="1675D43A" w14:textId="77777777" w:rsidR="003D56AF" w:rsidRDefault="00087554">
      <w:pPr>
        <w:numPr>
          <w:ilvl w:val="1"/>
          <w:numId w:val="1"/>
        </w:numPr>
      </w:pPr>
      <w:r>
        <w:rPr>
          <w:b/>
        </w:rPr>
        <w:t>Installation and Configuration:</w:t>
      </w:r>
    </w:p>
    <w:p w14:paraId="415B6BEB" w14:textId="77777777" w:rsidR="003D56AF" w:rsidRDefault="00087554">
      <w:pPr>
        <w:numPr>
          <w:ilvl w:val="2"/>
          <w:numId w:val="1"/>
        </w:numPr>
      </w:pPr>
      <w:r>
        <w:t>Competence in installing Cypress, setting up the development environment, and configuring Cypress settings (</w:t>
      </w:r>
      <w:r>
        <w:rPr>
          <w:rStyle w:val="InlineCode"/>
          <w:highlight w:val="none"/>
        </w:rPr>
        <w:t>cypress.config.js</w:t>
      </w:r>
      <w:r>
        <w:t>).</w:t>
      </w:r>
    </w:p>
    <w:p w14:paraId="6B47EEB6" w14:textId="77777777" w:rsidR="003D56AF" w:rsidRDefault="00087554">
      <w:pPr>
        <w:numPr>
          <w:ilvl w:val="1"/>
          <w:numId w:val="1"/>
        </w:numPr>
      </w:pPr>
      <w:r>
        <w:rPr>
          <w:b/>
        </w:rPr>
        <w:t>Writing and Organizing Tests:</w:t>
      </w:r>
    </w:p>
    <w:p w14:paraId="419D9BE0" w14:textId="77777777" w:rsidR="003D56AF" w:rsidRDefault="00087554">
      <w:pPr>
        <w:numPr>
          <w:ilvl w:val="2"/>
          <w:numId w:val="1"/>
        </w:numPr>
      </w:pPr>
      <w:r>
        <w:t xml:space="preserve">Ability to write structured and maintainable test suites and test cases using </w:t>
      </w:r>
      <w:r>
        <w:rPr>
          <w:rStyle w:val="InlineCode"/>
          <w:highlight w:val="none"/>
        </w:rPr>
        <w:t>describe</w:t>
      </w:r>
      <w:r>
        <w:t xml:space="preserve"> and </w:t>
      </w:r>
      <w:r>
        <w:rPr>
          <w:rStyle w:val="InlineCode"/>
          <w:highlight w:val="none"/>
        </w:rPr>
        <w:t>it</w:t>
      </w:r>
      <w:r>
        <w:t xml:space="preserve"> blocks.</w:t>
      </w:r>
    </w:p>
    <w:p w14:paraId="5671BF9C" w14:textId="77777777" w:rsidR="003D56AF" w:rsidRDefault="00087554">
      <w:pPr>
        <w:numPr>
          <w:ilvl w:val="2"/>
          <w:numId w:val="1"/>
        </w:numPr>
      </w:pPr>
      <w:r>
        <w:t>Implementation of the Page Object Model (POM) pattern for better test organization and reusability.</w:t>
      </w:r>
    </w:p>
    <w:p w14:paraId="64D09857" w14:textId="77777777" w:rsidR="003D56AF" w:rsidRDefault="00087554">
      <w:pPr>
        <w:numPr>
          <w:ilvl w:val="1"/>
          <w:numId w:val="1"/>
        </w:numPr>
      </w:pPr>
      <w:r>
        <w:rPr>
          <w:b/>
        </w:rPr>
        <w:t>Interacting with Web Elements:</w:t>
      </w:r>
    </w:p>
    <w:p w14:paraId="31712530" w14:textId="77777777" w:rsidR="003D56AF" w:rsidRDefault="00087554">
      <w:pPr>
        <w:numPr>
          <w:ilvl w:val="2"/>
          <w:numId w:val="1"/>
        </w:numPr>
      </w:pPr>
      <w:r>
        <w:t>Proficiency in using Cypress commands to interact with various web elements (clicking, typing, selecting, etc.) and handling user inputs.</w:t>
      </w:r>
    </w:p>
    <w:p w14:paraId="5CAC6546" w14:textId="77777777" w:rsidR="003D56AF" w:rsidRDefault="00087554">
      <w:pPr>
        <w:numPr>
          <w:ilvl w:val="1"/>
          <w:numId w:val="1"/>
        </w:numPr>
      </w:pPr>
      <w:r>
        <w:rPr>
          <w:b/>
        </w:rPr>
        <w:t>Assertions and Validations:</w:t>
      </w:r>
    </w:p>
    <w:p w14:paraId="5CB6092B" w14:textId="77777777" w:rsidR="003D56AF" w:rsidRDefault="00087554">
      <w:pPr>
        <w:numPr>
          <w:ilvl w:val="2"/>
          <w:numId w:val="1"/>
        </w:numPr>
      </w:pPr>
      <w:r>
        <w:t>Skill in writing effective assertions using Chai to validate test outcomes and ensure application reliability.</w:t>
      </w:r>
    </w:p>
    <w:p w14:paraId="4E8A8F30" w14:textId="77777777" w:rsidR="003D56AF" w:rsidRDefault="00087554">
      <w:pPr>
        <w:numPr>
          <w:ilvl w:val="1"/>
          <w:numId w:val="1"/>
        </w:numPr>
      </w:pPr>
      <w:r>
        <w:rPr>
          <w:b/>
        </w:rPr>
        <w:t>Test Data Management:</w:t>
      </w:r>
    </w:p>
    <w:p w14:paraId="34A3F2BD" w14:textId="77777777" w:rsidR="003D56AF" w:rsidRDefault="00087554">
      <w:pPr>
        <w:numPr>
          <w:ilvl w:val="2"/>
          <w:numId w:val="1"/>
        </w:numPr>
      </w:pPr>
      <w:r>
        <w:lastRenderedPageBreak/>
        <w:t>Ability to manage test data using fixtures, implement include/exclude patterns, and handle dynamic data within tests.</w:t>
      </w:r>
    </w:p>
    <w:p w14:paraId="10A40F62" w14:textId="77777777" w:rsidR="003D56AF" w:rsidRDefault="00087554">
      <w:pPr>
        <w:numPr>
          <w:ilvl w:val="1"/>
          <w:numId w:val="1"/>
        </w:numPr>
      </w:pPr>
      <w:r>
        <w:rPr>
          <w:b/>
        </w:rPr>
        <w:t>Environment Management:</w:t>
      </w:r>
    </w:p>
    <w:p w14:paraId="00EEEA76" w14:textId="77777777" w:rsidR="003D56AF" w:rsidRDefault="00087554">
      <w:pPr>
        <w:numPr>
          <w:ilvl w:val="2"/>
          <w:numId w:val="1"/>
        </w:numPr>
      </w:pPr>
      <w:r>
        <w:t>Understanding of environment variables and how to use them for different testing scenarios.</w:t>
      </w:r>
    </w:p>
    <w:p w14:paraId="68A56BC2" w14:textId="77777777" w:rsidR="003D56AF" w:rsidRDefault="00087554">
      <w:pPr>
        <w:numPr>
          <w:ilvl w:val="0"/>
          <w:numId w:val="2"/>
        </w:numPr>
      </w:pPr>
      <w:r>
        <w:rPr>
          <w:b/>
        </w:rPr>
        <w:t>Advanced Testing Techniques:</w:t>
      </w:r>
    </w:p>
    <w:p w14:paraId="2D23E8D7" w14:textId="77777777" w:rsidR="003D56AF" w:rsidRDefault="00087554">
      <w:pPr>
        <w:numPr>
          <w:ilvl w:val="1"/>
          <w:numId w:val="1"/>
        </w:numPr>
      </w:pPr>
      <w:r>
        <w:rPr>
          <w:b/>
        </w:rPr>
        <w:t>Basic API Testing:</w:t>
      </w:r>
    </w:p>
    <w:p w14:paraId="55A84C9B" w14:textId="77777777" w:rsidR="003D56AF" w:rsidRDefault="00087554">
      <w:pPr>
        <w:numPr>
          <w:ilvl w:val="2"/>
          <w:numId w:val="1"/>
        </w:numPr>
      </w:pPr>
      <w:r>
        <w:t xml:space="preserve">Capability to perform basic API testing by intercepting and mocking network </w:t>
      </w:r>
      <w:proofErr w:type="gramStart"/>
      <w:r>
        <w:t>requests, and</w:t>
      </w:r>
      <w:proofErr w:type="gramEnd"/>
      <w:r>
        <w:t xml:space="preserve"> validating API responses.</w:t>
      </w:r>
    </w:p>
    <w:p w14:paraId="348FC19B" w14:textId="77777777" w:rsidR="003D56AF" w:rsidRDefault="00087554">
      <w:pPr>
        <w:numPr>
          <w:ilvl w:val="1"/>
          <w:numId w:val="1"/>
        </w:numPr>
      </w:pPr>
      <w:r>
        <w:rPr>
          <w:b/>
        </w:rPr>
        <w:t>Cypress Dashboard and Reporting:</w:t>
      </w:r>
    </w:p>
    <w:p w14:paraId="0A033559" w14:textId="77777777" w:rsidR="003D56AF" w:rsidRDefault="00087554">
      <w:pPr>
        <w:numPr>
          <w:ilvl w:val="2"/>
          <w:numId w:val="1"/>
        </w:numPr>
      </w:pPr>
      <w:r>
        <w:t>Familiarity with Cypress Dashboard for test management, reporting, and analyzing test results.</w:t>
      </w:r>
    </w:p>
    <w:p w14:paraId="3822493C" w14:textId="77777777" w:rsidR="003D56AF" w:rsidRDefault="00087554">
      <w:pPr>
        <w:numPr>
          <w:ilvl w:val="1"/>
          <w:numId w:val="1"/>
        </w:numPr>
      </w:pPr>
      <w:r>
        <w:rPr>
          <w:b/>
        </w:rPr>
        <w:t>Continuous Integration and Delivery (CI/CD):</w:t>
      </w:r>
    </w:p>
    <w:p w14:paraId="16605B97" w14:textId="77777777" w:rsidR="003D56AF" w:rsidRDefault="00087554">
      <w:pPr>
        <w:numPr>
          <w:ilvl w:val="2"/>
          <w:numId w:val="1"/>
        </w:numPr>
      </w:pPr>
      <w:r>
        <w:t>Understanding of integrating Cypress tests within CI/CD pipelines to automate testing workflows.</w:t>
      </w:r>
    </w:p>
    <w:p w14:paraId="09A66CB3" w14:textId="77777777" w:rsidR="003D56AF" w:rsidRDefault="00087554">
      <w:pPr>
        <w:numPr>
          <w:ilvl w:val="1"/>
          <w:numId w:val="1"/>
        </w:numPr>
      </w:pPr>
      <w:r>
        <w:rPr>
          <w:b/>
        </w:rPr>
        <w:t>Real-World Problem Solving:</w:t>
      </w:r>
    </w:p>
    <w:p w14:paraId="50A4D562" w14:textId="77777777" w:rsidR="003D56AF" w:rsidRDefault="00087554">
      <w:pPr>
        <w:numPr>
          <w:ilvl w:val="2"/>
          <w:numId w:val="1"/>
        </w:numPr>
      </w:pPr>
      <w:r>
        <w:t>Ability to identify and solve common Cypress-related testing challenges through practical problem-solving techniques.</w:t>
      </w:r>
    </w:p>
    <w:p w14:paraId="5E9AFFF2" w14:textId="77777777" w:rsidR="003D56AF" w:rsidRDefault="00087554">
      <w:pPr>
        <w:numPr>
          <w:ilvl w:val="0"/>
          <w:numId w:val="2"/>
        </w:numPr>
      </w:pPr>
      <w:r>
        <w:rPr>
          <w:b/>
        </w:rPr>
        <w:t>Additional Technical Skills:</w:t>
      </w:r>
    </w:p>
    <w:p w14:paraId="7B59BD9A" w14:textId="77777777" w:rsidR="003D56AF" w:rsidRDefault="00087554">
      <w:pPr>
        <w:numPr>
          <w:ilvl w:val="1"/>
          <w:numId w:val="1"/>
        </w:numPr>
      </w:pPr>
      <w:r>
        <w:rPr>
          <w:b/>
        </w:rPr>
        <w:t>TypeScript Integration:</w:t>
      </w:r>
    </w:p>
    <w:p w14:paraId="3CCBC338" w14:textId="77777777" w:rsidR="003D56AF" w:rsidRDefault="00087554">
      <w:pPr>
        <w:numPr>
          <w:ilvl w:val="2"/>
          <w:numId w:val="1"/>
        </w:numPr>
      </w:pPr>
      <w:r>
        <w:t>Basic knowledge of using TypeScript with Cypress to enhance code quality and maintainability (optional but encouraged).</w:t>
      </w:r>
    </w:p>
    <w:p w14:paraId="700D0200" w14:textId="77777777" w:rsidR="003D56AF" w:rsidRDefault="00087554">
      <w:pPr>
        <w:numPr>
          <w:ilvl w:val="1"/>
          <w:numId w:val="1"/>
        </w:numPr>
      </w:pPr>
      <w:r>
        <w:rPr>
          <w:b/>
        </w:rPr>
        <w:t>Cypress Plugins and Extensions:</w:t>
      </w:r>
    </w:p>
    <w:p w14:paraId="3E129EDB" w14:textId="77777777" w:rsidR="003D56AF" w:rsidRDefault="00087554">
      <w:pPr>
        <w:numPr>
          <w:ilvl w:val="2"/>
          <w:numId w:val="1"/>
        </w:numPr>
      </w:pPr>
      <w:r>
        <w:t>Awareness of essential Cypress plugins and extensions to extend testing capabilities.</w:t>
      </w:r>
    </w:p>
    <w:p w14:paraId="6B64FDEA" w14:textId="77777777" w:rsidR="003D56AF" w:rsidRDefault="00087554">
      <w:pPr>
        <w:numPr>
          <w:ilvl w:val="1"/>
          <w:numId w:val="1"/>
        </w:numPr>
      </w:pPr>
      <w:r>
        <w:rPr>
          <w:b/>
        </w:rPr>
        <w:t>Best Practices in Test Automation:</w:t>
      </w:r>
    </w:p>
    <w:p w14:paraId="1C6DE95B" w14:textId="77777777" w:rsidR="003D56AF" w:rsidRDefault="00087554">
      <w:pPr>
        <w:numPr>
          <w:ilvl w:val="2"/>
          <w:numId w:val="1"/>
        </w:numPr>
      </w:pPr>
      <w:r>
        <w:t>Understanding of best practices for writing maintainable, scalable, and reliable automated tests.</w:t>
      </w:r>
    </w:p>
    <w:p w14:paraId="3F9DF88A" w14:textId="77777777" w:rsidR="003D56AF" w:rsidRDefault="00087554">
      <w:pPr>
        <w:numPr>
          <w:ilvl w:val="0"/>
          <w:numId w:val="2"/>
        </w:numPr>
      </w:pPr>
      <w:r>
        <w:rPr>
          <w:b/>
        </w:rPr>
        <w:t>Soft Skills:</w:t>
      </w:r>
    </w:p>
    <w:p w14:paraId="2A548D9E" w14:textId="77777777" w:rsidR="003D56AF" w:rsidRDefault="00087554">
      <w:pPr>
        <w:numPr>
          <w:ilvl w:val="1"/>
          <w:numId w:val="1"/>
        </w:numPr>
      </w:pPr>
      <w:r>
        <w:rPr>
          <w:b/>
        </w:rPr>
        <w:t>Analytical Thinking:</w:t>
      </w:r>
    </w:p>
    <w:p w14:paraId="08C9A4D1" w14:textId="77777777" w:rsidR="003D56AF" w:rsidRDefault="00087554">
      <w:pPr>
        <w:numPr>
          <w:ilvl w:val="2"/>
          <w:numId w:val="1"/>
        </w:numPr>
      </w:pPr>
      <w:r>
        <w:t>Ability to analyze application behavior and design effective test cases.</w:t>
      </w:r>
    </w:p>
    <w:p w14:paraId="3AC4A52A" w14:textId="77777777" w:rsidR="003D56AF" w:rsidRDefault="00087554">
      <w:pPr>
        <w:numPr>
          <w:ilvl w:val="1"/>
          <w:numId w:val="1"/>
        </w:numPr>
      </w:pPr>
      <w:r>
        <w:rPr>
          <w:b/>
        </w:rPr>
        <w:t>Attention to Detail:</w:t>
      </w:r>
    </w:p>
    <w:p w14:paraId="250121CA" w14:textId="77777777" w:rsidR="003D56AF" w:rsidRDefault="00087554">
      <w:pPr>
        <w:numPr>
          <w:ilvl w:val="2"/>
          <w:numId w:val="1"/>
        </w:numPr>
      </w:pPr>
      <w:r>
        <w:t>Keen eye for identifying potential issues and ensuring thorough test coverage.</w:t>
      </w:r>
    </w:p>
    <w:p w14:paraId="3779FA94" w14:textId="77777777" w:rsidR="003D56AF" w:rsidRDefault="00087554">
      <w:pPr>
        <w:numPr>
          <w:ilvl w:val="1"/>
          <w:numId w:val="1"/>
        </w:numPr>
      </w:pPr>
      <w:r>
        <w:rPr>
          <w:b/>
        </w:rPr>
        <w:lastRenderedPageBreak/>
        <w:t>Collaboration and Communication:</w:t>
      </w:r>
    </w:p>
    <w:p w14:paraId="5D8EE272" w14:textId="77777777" w:rsidR="003D56AF" w:rsidRDefault="00087554">
      <w:pPr>
        <w:numPr>
          <w:ilvl w:val="2"/>
          <w:numId w:val="1"/>
        </w:numPr>
      </w:pPr>
      <w:r>
        <w:t>Skills in collaborating with development teams and effectively communicating test results and issues.</w:t>
      </w:r>
    </w:p>
    <w:p w14:paraId="4D9211B8" w14:textId="77777777" w:rsidR="003D56AF" w:rsidRDefault="00000000">
      <w:r>
        <w:pict w14:anchorId="007C2B01">
          <v:rect id="_x0000_i1031" style="width:470.3pt;height:1.5pt" o:hrstd="t" o:hr="t" fillcolor="gray" stroked="f">
            <v:path strokeok="f"/>
          </v:rect>
        </w:pict>
      </w:r>
    </w:p>
    <w:p w14:paraId="77BEA5AB" w14:textId="77777777" w:rsidR="003D56AF" w:rsidRDefault="00087554">
      <w:pPr>
        <w:pStyle w:val="Heading3"/>
        <w:rPr>
          <w:b w:val="0"/>
        </w:rPr>
      </w:pPr>
      <w:r>
        <w:t>Work Responsibilities</w:t>
      </w:r>
    </w:p>
    <w:p w14:paraId="67E68B8D" w14:textId="77777777" w:rsidR="003D56AF" w:rsidRDefault="00087554">
      <w:r>
        <w:t xml:space="preserve">With these competencies, </w:t>
      </w:r>
      <w:proofErr w:type="gramStart"/>
      <w:r>
        <w:t>absolvents</w:t>
      </w:r>
      <w:proofErr w:type="gramEnd"/>
      <w:r>
        <w:t xml:space="preserve"> can take on the following work responsibilities in their current or future roles:</w:t>
      </w:r>
    </w:p>
    <w:p w14:paraId="128498EF" w14:textId="77777777" w:rsidR="003D56AF" w:rsidRDefault="00087554">
      <w:pPr>
        <w:numPr>
          <w:ilvl w:val="0"/>
          <w:numId w:val="2"/>
        </w:numPr>
      </w:pPr>
      <w:r>
        <w:rPr>
          <w:b/>
        </w:rPr>
        <w:t>Automated Test Development:</w:t>
      </w:r>
    </w:p>
    <w:p w14:paraId="03EBD435" w14:textId="77777777" w:rsidR="003D56AF" w:rsidRDefault="00087554">
      <w:pPr>
        <w:numPr>
          <w:ilvl w:val="1"/>
          <w:numId w:val="1"/>
        </w:numPr>
      </w:pPr>
      <w:r>
        <w:rPr>
          <w:b/>
        </w:rPr>
        <w:t>Design and Implement Automated Tests:</w:t>
      </w:r>
    </w:p>
    <w:p w14:paraId="09389E65" w14:textId="77777777" w:rsidR="003D56AF" w:rsidRDefault="00087554">
      <w:pPr>
        <w:numPr>
          <w:ilvl w:val="2"/>
          <w:numId w:val="1"/>
        </w:numPr>
      </w:pPr>
      <w:r>
        <w:t>Create, write, and maintain automated test scripts using the Cypress framework to ensure application functionality aligns with requirements.</w:t>
      </w:r>
    </w:p>
    <w:p w14:paraId="5C213173" w14:textId="77777777" w:rsidR="003D56AF" w:rsidRDefault="00087554">
      <w:pPr>
        <w:numPr>
          <w:ilvl w:val="1"/>
          <w:numId w:val="1"/>
        </w:numPr>
      </w:pPr>
      <w:r>
        <w:rPr>
          <w:b/>
        </w:rPr>
        <w:t>Develop Test Suites and Cases:</w:t>
      </w:r>
    </w:p>
    <w:p w14:paraId="007301CA" w14:textId="77777777" w:rsidR="003D56AF" w:rsidRDefault="00087554">
      <w:pPr>
        <w:numPr>
          <w:ilvl w:val="2"/>
          <w:numId w:val="1"/>
        </w:numPr>
      </w:pPr>
      <w:r>
        <w:t>Organize and structure test suites and individual test cases for comprehensive coverage of application features.</w:t>
      </w:r>
    </w:p>
    <w:p w14:paraId="57186345" w14:textId="77777777" w:rsidR="003D56AF" w:rsidRDefault="00087554">
      <w:pPr>
        <w:numPr>
          <w:ilvl w:val="0"/>
          <w:numId w:val="2"/>
        </w:numPr>
      </w:pPr>
      <w:proofErr w:type="gramStart"/>
      <w:r>
        <w:rPr>
          <w:b/>
        </w:rPr>
        <w:t>Test Execution</w:t>
      </w:r>
      <w:proofErr w:type="gramEnd"/>
      <w:r>
        <w:rPr>
          <w:b/>
        </w:rPr>
        <w:t xml:space="preserve"> and Maintenance:</w:t>
      </w:r>
    </w:p>
    <w:p w14:paraId="5DA53372" w14:textId="77777777" w:rsidR="003D56AF" w:rsidRDefault="00087554">
      <w:pPr>
        <w:numPr>
          <w:ilvl w:val="1"/>
          <w:numId w:val="1"/>
        </w:numPr>
      </w:pPr>
      <w:r>
        <w:rPr>
          <w:b/>
        </w:rPr>
        <w:t>Run and Monitor Tests:</w:t>
      </w:r>
    </w:p>
    <w:p w14:paraId="25B37881" w14:textId="77777777" w:rsidR="003D56AF" w:rsidRDefault="00087554">
      <w:pPr>
        <w:numPr>
          <w:ilvl w:val="2"/>
          <w:numId w:val="1"/>
        </w:numPr>
      </w:pPr>
      <w:r>
        <w:t>Execute automated tests, monitor their performance, and interpret test results to identify defects.</w:t>
      </w:r>
    </w:p>
    <w:p w14:paraId="7122A967" w14:textId="77777777" w:rsidR="003D56AF" w:rsidRDefault="00087554">
      <w:pPr>
        <w:numPr>
          <w:ilvl w:val="1"/>
          <w:numId w:val="1"/>
        </w:numPr>
      </w:pPr>
      <w:r>
        <w:rPr>
          <w:b/>
        </w:rPr>
        <w:t>Maintain Test Scripts:</w:t>
      </w:r>
    </w:p>
    <w:p w14:paraId="59C9CBA1" w14:textId="77777777" w:rsidR="003D56AF" w:rsidRDefault="00087554">
      <w:pPr>
        <w:numPr>
          <w:ilvl w:val="2"/>
          <w:numId w:val="1"/>
        </w:numPr>
      </w:pPr>
      <w:r>
        <w:t>Update and refactor existing test scripts to accommodate changes in application features or testing requirements.</w:t>
      </w:r>
    </w:p>
    <w:p w14:paraId="2D95B907" w14:textId="77777777" w:rsidR="003D56AF" w:rsidRDefault="00087554">
      <w:pPr>
        <w:numPr>
          <w:ilvl w:val="0"/>
          <w:numId w:val="2"/>
        </w:numPr>
      </w:pPr>
      <w:r>
        <w:rPr>
          <w:b/>
        </w:rPr>
        <w:t>Test Data Management:</w:t>
      </w:r>
    </w:p>
    <w:p w14:paraId="63E81DB4" w14:textId="77777777" w:rsidR="003D56AF" w:rsidRDefault="00087554">
      <w:pPr>
        <w:numPr>
          <w:ilvl w:val="1"/>
          <w:numId w:val="1"/>
        </w:numPr>
      </w:pPr>
      <w:r>
        <w:rPr>
          <w:b/>
        </w:rPr>
        <w:t>Manage and Utilize Test Data:</w:t>
      </w:r>
    </w:p>
    <w:p w14:paraId="5AC86C43" w14:textId="77777777" w:rsidR="003D56AF" w:rsidRDefault="00087554">
      <w:pPr>
        <w:numPr>
          <w:ilvl w:val="2"/>
          <w:numId w:val="1"/>
        </w:numPr>
      </w:pPr>
      <w:r>
        <w:t>Create and manage fixture files, handle dynamic data within tests, and ensure tests are data-driven for flexibility and scalability.</w:t>
      </w:r>
    </w:p>
    <w:p w14:paraId="55EE396E" w14:textId="77777777" w:rsidR="003D56AF" w:rsidRDefault="00087554">
      <w:pPr>
        <w:numPr>
          <w:ilvl w:val="0"/>
          <w:numId w:val="2"/>
        </w:numPr>
      </w:pPr>
      <w:r>
        <w:rPr>
          <w:b/>
        </w:rPr>
        <w:t>Bug Identification and Reporting:</w:t>
      </w:r>
    </w:p>
    <w:p w14:paraId="2F1E0ACD" w14:textId="77777777" w:rsidR="003D56AF" w:rsidRDefault="00087554">
      <w:pPr>
        <w:numPr>
          <w:ilvl w:val="1"/>
          <w:numId w:val="1"/>
        </w:numPr>
      </w:pPr>
      <w:r>
        <w:rPr>
          <w:b/>
        </w:rPr>
        <w:t>Detect and Document Defects:</w:t>
      </w:r>
    </w:p>
    <w:p w14:paraId="2E912C25" w14:textId="77777777" w:rsidR="003D56AF" w:rsidRDefault="00087554">
      <w:pPr>
        <w:numPr>
          <w:ilvl w:val="2"/>
          <w:numId w:val="1"/>
        </w:numPr>
      </w:pPr>
      <w:r>
        <w:t>Identify bugs or issues through automated testing, document them clearly, and collaborate with development teams to facilitate timely resolutions.</w:t>
      </w:r>
    </w:p>
    <w:p w14:paraId="125760D5" w14:textId="77777777" w:rsidR="003D56AF" w:rsidRDefault="00087554">
      <w:pPr>
        <w:numPr>
          <w:ilvl w:val="0"/>
          <w:numId w:val="2"/>
        </w:numPr>
      </w:pPr>
      <w:r>
        <w:rPr>
          <w:b/>
        </w:rPr>
        <w:t>Integration with Development Processes:</w:t>
      </w:r>
    </w:p>
    <w:p w14:paraId="3D2A999B" w14:textId="77777777" w:rsidR="003D56AF" w:rsidRDefault="00087554">
      <w:pPr>
        <w:numPr>
          <w:ilvl w:val="1"/>
          <w:numId w:val="1"/>
        </w:numPr>
      </w:pPr>
      <w:r>
        <w:rPr>
          <w:b/>
        </w:rPr>
        <w:t>CI/CD Integration:</w:t>
      </w:r>
    </w:p>
    <w:p w14:paraId="26539B10" w14:textId="77777777" w:rsidR="003D56AF" w:rsidRDefault="00087554">
      <w:pPr>
        <w:numPr>
          <w:ilvl w:val="2"/>
          <w:numId w:val="1"/>
        </w:numPr>
      </w:pPr>
      <w:r>
        <w:t>Integrate automated tests within CI/CD pipelines to enable continuous testing and ensure that new code changes do not introduce regressions.</w:t>
      </w:r>
    </w:p>
    <w:p w14:paraId="707080CA" w14:textId="77777777" w:rsidR="003D56AF" w:rsidRDefault="00087554">
      <w:pPr>
        <w:numPr>
          <w:ilvl w:val="1"/>
          <w:numId w:val="1"/>
        </w:numPr>
      </w:pPr>
      <w:r>
        <w:rPr>
          <w:b/>
        </w:rPr>
        <w:lastRenderedPageBreak/>
        <w:t>Utilize Cypress Dashboard:</w:t>
      </w:r>
    </w:p>
    <w:p w14:paraId="2709A644" w14:textId="77777777" w:rsidR="003D56AF" w:rsidRDefault="00087554">
      <w:pPr>
        <w:numPr>
          <w:ilvl w:val="2"/>
          <w:numId w:val="1"/>
        </w:numPr>
      </w:pPr>
      <w:r>
        <w:t>Use Cypress Dashboard for managing test runs, analyzing test outcomes, and generating reports to inform stakeholders about the application's quality status.</w:t>
      </w:r>
    </w:p>
    <w:p w14:paraId="383C534C" w14:textId="77777777" w:rsidR="003D56AF" w:rsidRDefault="00087554">
      <w:pPr>
        <w:numPr>
          <w:ilvl w:val="0"/>
          <w:numId w:val="2"/>
        </w:numPr>
      </w:pPr>
      <w:r>
        <w:rPr>
          <w:b/>
        </w:rPr>
        <w:t>Collaboration and Communication:</w:t>
      </w:r>
    </w:p>
    <w:p w14:paraId="7D546738" w14:textId="77777777" w:rsidR="003D56AF" w:rsidRDefault="00087554">
      <w:pPr>
        <w:numPr>
          <w:ilvl w:val="1"/>
          <w:numId w:val="1"/>
        </w:numPr>
      </w:pPr>
      <w:r>
        <w:rPr>
          <w:b/>
        </w:rPr>
        <w:t>Work with Cross-Functional Teams:</w:t>
      </w:r>
    </w:p>
    <w:p w14:paraId="2A08BCAA" w14:textId="77777777" w:rsidR="003D56AF" w:rsidRDefault="00087554">
      <w:pPr>
        <w:numPr>
          <w:ilvl w:val="2"/>
          <w:numId w:val="1"/>
        </w:numPr>
      </w:pPr>
      <w:r>
        <w:t>Collaborate with developers, QA engineers, and product managers to understand testing requirements and ensure comprehensive test coverage.</w:t>
      </w:r>
    </w:p>
    <w:p w14:paraId="2C3AA033" w14:textId="77777777" w:rsidR="003D56AF" w:rsidRDefault="00087554">
      <w:pPr>
        <w:numPr>
          <w:ilvl w:val="1"/>
          <w:numId w:val="1"/>
        </w:numPr>
      </w:pPr>
      <w:r>
        <w:rPr>
          <w:b/>
        </w:rPr>
        <w:t>Provide Feedback and Recommendations:</w:t>
      </w:r>
    </w:p>
    <w:p w14:paraId="60208138" w14:textId="77777777" w:rsidR="003D56AF" w:rsidRDefault="00087554">
      <w:pPr>
        <w:numPr>
          <w:ilvl w:val="2"/>
          <w:numId w:val="1"/>
        </w:numPr>
      </w:pPr>
      <w:r>
        <w:t>Offer insights and suggestions based on test results to improve application quality and testing processes.</w:t>
      </w:r>
    </w:p>
    <w:p w14:paraId="5A0A2020" w14:textId="77777777" w:rsidR="003D56AF" w:rsidRDefault="00087554">
      <w:pPr>
        <w:numPr>
          <w:ilvl w:val="0"/>
          <w:numId w:val="2"/>
        </w:numPr>
      </w:pPr>
      <w:r>
        <w:rPr>
          <w:b/>
        </w:rPr>
        <w:t>Problem Solving and Optimization:</w:t>
      </w:r>
    </w:p>
    <w:p w14:paraId="517F6336" w14:textId="77777777" w:rsidR="003D56AF" w:rsidRDefault="00087554">
      <w:pPr>
        <w:numPr>
          <w:ilvl w:val="1"/>
          <w:numId w:val="1"/>
        </w:numPr>
      </w:pPr>
      <w:r>
        <w:rPr>
          <w:b/>
        </w:rPr>
        <w:t>Troubleshoot Testing Issues:</w:t>
      </w:r>
    </w:p>
    <w:p w14:paraId="1F0DE490" w14:textId="77777777" w:rsidR="003D56AF" w:rsidRDefault="00087554">
      <w:pPr>
        <w:numPr>
          <w:ilvl w:val="2"/>
          <w:numId w:val="1"/>
        </w:numPr>
      </w:pPr>
      <w:r>
        <w:t>Address and resolve common Cypress challenges, such as handling asynchronous behavior, reducing test flakiness, and managing complex user interactions.</w:t>
      </w:r>
    </w:p>
    <w:p w14:paraId="730628E6" w14:textId="77777777" w:rsidR="003D56AF" w:rsidRDefault="00087554">
      <w:pPr>
        <w:numPr>
          <w:ilvl w:val="1"/>
          <w:numId w:val="1"/>
        </w:numPr>
      </w:pPr>
      <w:r>
        <w:rPr>
          <w:b/>
        </w:rPr>
        <w:t>Optimize Test Performance:</w:t>
      </w:r>
    </w:p>
    <w:p w14:paraId="4E5BEF6C" w14:textId="77777777" w:rsidR="003D56AF" w:rsidRDefault="00087554">
      <w:pPr>
        <w:numPr>
          <w:ilvl w:val="2"/>
          <w:numId w:val="1"/>
        </w:numPr>
      </w:pPr>
      <w:r>
        <w:t>Implement strategies to enhance test execution speed and reliability, ensuring efficient use of testing resources.</w:t>
      </w:r>
    </w:p>
    <w:p w14:paraId="37FCE36B" w14:textId="77777777" w:rsidR="003D56AF" w:rsidRDefault="00087554">
      <w:pPr>
        <w:numPr>
          <w:ilvl w:val="0"/>
          <w:numId w:val="2"/>
        </w:numPr>
      </w:pPr>
      <w:r>
        <w:rPr>
          <w:b/>
        </w:rPr>
        <w:t>Adherence to Best Practices:</w:t>
      </w:r>
    </w:p>
    <w:p w14:paraId="7BAD49E6" w14:textId="77777777" w:rsidR="003D56AF" w:rsidRDefault="00087554">
      <w:pPr>
        <w:numPr>
          <w:ilvl w:val="1"/>
          <w:numId w:val="1"/>
        </w:numPr>
      </w:pPr>
      <w:r>
        <w:rPr>
          <w:b/>
        </w:rPr>
        <w:t>Implement Best Practices:</w:t>
      </w:r>
    </w:p>
    <w:p w14:paraId="41F8E814" w14:textId="77777777" w:rsidR="003D56AF" w:rsidRDefault="00087554">
      <w:pPr>
        <w:numPr>
          <w:ilvl w:val="2"/>
          <w:numId w:val="1"/>
        </w:numPr>
      </w:pPr>
      <w:r>
        <w:t>Follow industry best practices in test automation to create maintainable and scalable test suites, ensuring long-term test effectiveness.</w:t>
      </w:r>
    </w:p>
    <w:p w14:paraId="04EC13EC" w14:textId="77777777" w:rsidR="003D56AF" w:rsidRDefault="00087554">
      <w:pPr>
        <w:numPr>
          <w:ilvl w:val="0"/>
          <w:numId w:val="2"/>
        </w:numPr>
      </w:pPr>
      <w:r>
        <w:rPr>
          <w:b/>
        </w:rPr>
        <w:t>Continuous Learning and Improvement:</w:t>
      </w:r>
    </w:p>
    <w:p w14:paraId="6FC4F13D" w14:textId="77777777" w:rsidR="003D56AF" w:rsidRDefault="00087554">
      <w:pPr>
        <w:numPr>
          <w:ilvl w:val="1"/>
          <w:numId w:val="1"/>
        </w:numPr>
      </w:pPr>
      <w:r>
        <w:rPr>
          <w:b/>
        </w:rPr>
        <w:t>Stay Updated with Testing Trends:</w:t>
      </w:r>
    </w:p>
    <w:p w14:paraId="7167AD50" w14:textId="77777777" w:rsidR="003D56AF" w:rsidRDefault="00087554">
      <w:pPr>
        <w:numPr>
          <w:ilvl w:val="2"/>
          <w:numId w:val="1"/>
        </w:numPr>
      </w:pPr>
      <w:r>
        <w:t>Continuously learn about new Cypress features, plugins, and testing methodologies to enhance automated testing capabilities.</w:t>
      </w:r>
    </w:p>
    <w:p w14:paraId="3170D584" w14:textId="77777777" w:rsidR="003D56AF" w:rsidRDefault="00087554">
      <w:pPr>
        <w:numPr>
          <w:ilvl w:val="1"/>
          <w:numId w:val="1"/>
        </w:numPr>
      </w:pPr>
      <w:r>
        <w:rPr>
          <w:b/>
        </w:rPr>
        <w:t>Participate in Knowledge Sharing:</w:t>
      </w:r>
    </w:p>
    <w:p w14:paraId="50BC01BE" w14:textId="77777777" w:rsidR="003D56AF" w:rsidRDefault="00087554">
      <w:pPr>
        <w:numPr>
          <w:ilvl w:val="2"/>
          <w:numId w:val="1"/>
        </w:numPr>
      </w:pPr>
      <w:r>
        <w:t>Share knowledge and best practices with team members to foster a culture of continuous improvement in test automation.</w:t>
      </w:r>
    </w:p>
    <w:p w14:paraId="579BB93A" w14:textId="77777777" w:rsidR="003D56AF" w:rsidRDefault="00000000">
      <w:r>
        <w:pict w14:anchorId="368A69C8">
          <v:rect id="_x0000_i1032" style="width:470.3pt;height:1.5pt" o:hrstd="t" o:hr="t" fillcolor="gray" stroked="f">
            <v:path strokeok="f"/>
          </v:rect>
        </w:pict>
      </w:r>
    </w:p>
    <w:p w14:paraId="0C1DD2CB" w14:textId="77777777" w:rsidR="003D56AF" w:rsidRDefault="00087554">
      <w:pPr>
        <w:pStyle w:val="Heading3"/>
        <w:rPr>
          <w:b w:val="0"/>
        </w:rPr>
      </w:pPr>
      <w:r>
        <w:t>Potential Job Roles for Absolvents</w:t>
      </w:r>
    </w:p>
    <w:p w14:paraId="6F2C7EB9" w14:textId="77777777" w:rsidR="003D56AF" w:rsidRDefault="00087554">
      <w:r>
        <w:t>With these competencies and responsibilities, absolvents can pursue various roles in the field of software quality assurance and test automation, including but not limited to:</w:t>
      </w:r>
    </w:p>
    <w:p w14:paraId="19067C44" w14:textId="77777777" w:rsidR="003D56AF" w:rsidRDefault="00087554">
      <w:pPr>
        <w:numPr>
          <w:ilvl w:val="0"/>
          <w:numId w:val="1"/>
        </w:numPr>
      </w:pPr>
      <w:r>
        <w:rPr>
          <w:b/>
        </w:rPr>
        <w:t>Junior Automation Tester</w:t>
      </w:r>
    </w:p>
    <w:p w14:paraId="28D9F653" w14:textId="77777777" w:rsidR="003D56AF" w:rsidRDefault="00087554">
      <w:pPr>
        <w:numPr>
          <w:ilvl w:val="0"/>
          <w:numId w:val="1"/>
        </w:numPr>
      </w:pPr>
      <w:r>
        <w:rPr>
          <w:b/>
        </w:rPr>
        <w:lastRenderedPageBreak/>
        <w:t>QA Automation Engineer</w:t>
      </w:r>
    </w:p>
    <w:p w14:paraId="4CCB9BC7" w14:textId="77777777" w:rsidR="003D56AF" w:rsidRDefault="00087554">
      <w:pPr>
        <w:numPr>
          <w:ilvl w:val="0"/>
          <w:numId w:val="1"/>
        </w:numPr>
      </w:pPr>
      <w:r>
        <w:rPr>
          <w:b/>
        </w:rPr>
        <w:t>Test Automation Developer</w:t>
      </w:r>
    </w:p>
    <w:p w14:paraId="3A240207" w14:textId="77777777" w:rsidR="003D56AF" w:rsidRDefault="00087554">
      <w:pPr>
        <w:numPr>
          <w:ilvl w:val="0"/>
          <w:numId w:val="1"/>
        </w:numPr>
      </w:pPr>
      <w:r>
        <w:rPr>
          <w:b/>
        </w:rPr>
        <w:t>Software Quality Assurance (QA) Analyst</w:t>
      </w:r>
    </w:p>
    <w:p w14:paraId="126E8D21" w14:textId="77777777" w:rsidR="003D56AF" w:rsidRDefault="00087554">
      <w:pPr>
        <w:numPr>
          <w:ilvl w:val="0"/>
          <w:numId w:val="1"/>
        </w:numPr>
      </w:pPr>
      <w:r>
        <w:rPr>
          <w:b/>
        </w:rPr>
        <w:t>SDET (Software Development Engineer in Test) - Entry Level</w:t>
      </w:r>
    </w:p>
    <w:p w14:paraId="3628E283" w14:textId="77777777" w:rsidR="003D56AF" w:rsidRDefault="00087554">
      <w:pPr>
        <w:numPr>
          <w:ilvl w:val="0"/>
          <w:numId w:val="1"/>
        </w:numPr>
      </w:pPr>
      <w:r>
        <w:rPr>
          <w:b/>
        </w:rPr>
        <w:t>QA Engineer</w:t>
      </w:r>
    </w:p>
    <w:p w14:paraId="598685EB" w14:textId="77777777" w:rsidR="003D56AF" w:rsidRDefault="00000000">
      <w:r>
        <w:pict w14:anchorId="7708DBC5">
          <v:rect id="_x0000_i1033" style="width:470.3pt;height:1.5pt" o:hrstd="t" o:hr="t" fillcolor="gray" stroked="f">
            <v:path strokeok="f"/>
          </v:rect>
        </w:pict>
      </w:r>
    </w:p>
    <w:p w14:paraId="5EEBE419" w14:textId="77777777" w:rsidR="00DC7D63" w:rsidRDefault="00DC7D63">
      <w:pPr>
        <w:rPr>
          <w:rFonts w:ascii="Arial" w:hAnsi="Arial" w:cs="Arial"/>
          <w:b/>
          <w:bCs/>
          <w:sz w:val="26"/>
          <w:szCs w:val="26"/>
        </w:rPr>
      </w:pPr>
      <w:r>
        <w:br w:type="page"/>
      </w:r>
    </w:p>
    <w:p w14:paraId="18CC6968" w14:textId="50762164" w:rsidR="003D56AF" w:rsidRDefault="00087554">
      <w:pPr>
        <w:pStyle w:val="Heading3"/>
        <w:rPr>
          <w:b w:val="0"/>
        </w:rPr>
      </w:pPr>
      <w:r>
        <w:lastRenderedPageBreak/>
        <w:t>Action steps for Lector for his students</w:t>
      </w:r>
    </w:p>
    <w:p w14:paraId="74F476DF" w14:textId="77777777" w:rsidR="003D56AF" w:rsidRDefault="00087554">
      <w:r>
        <w:t xml:space="preserve">To ensure the successful rollout and effectiveness of your </w:t>
      </w:r>
      <w:r>
        <w:rPr>
          <w:b/>
        </w:rPr>
        <w:t>Cypress Testing for Beginners</w:t>
      </w:r>
      <w:r>
        <w:t xml:space="preserve"> course, here are a few additional recommendations:</w:t>
      </w:r>
    </w:p>
    <w:p w14:paraId="61813CC6" w14:textId="77777777" w:rsidR="003D56AF" w:rsidRDefault="00087554">
      <w:pPr>
        <w:numPr>
          <w:ilvl w:val="0"/>
          <w:numId w:val="3"/>
        </w:numPr>
      </w:pPr>
      <w:r>
        <w:rPr>
          <w:b/>
        </w:rPr>
        <w:t>Develop Detailed Lesson Plans:</w:t>
      </w:r>
    </w:p>
    <w:p w14:paraId="36056A32" w14:textId="77777777" w:rsidR="003D56AF" w:rsidRDefault="00087554">
      <w:pPr>
        <w:numPr>
          <w:ilvl w:val="1"/>
          <w:numId w:val="1"/>
        </w:numPr>
      </w:pPr>
      <w:r>
        <w:rPr>
          <w:b/>
        </w:rPr>
        <w:t>Objectives and Outcomes:</w:t>
      </w:r>
      <w:r>
        <w:t xml:space="preserve"> Clearly define what each lesson aims to </w:t>
      </w:r>
      <w:proofErr w:type="gramStart"/>
      <w:r>
        <w:t>achieve</w:t>
      </w:r>
      <w:proofErr w:type="gramEnd"/>
      <w:r>
        <w:t xml:space="preserve"> and the skills students will acquire.</w:t>
      </w:r>
    </w:p>
    <w:p w14:paraId="08C7DA15" w14:textId="77777777" w:rsidR="003D56AF" w:rsidRDefault="00087554">
      <w:pPr>
        <w:numPr>
          <w:ilvl w:val="1"/>
          <w:numId w:val="1"/>
        </w:numPr>
      </w:pPr>
      <w:r>
        <w:rPr>
          <w:b/>
        </w:rPr>
        <w:t>Materials and Resources:</w:t>
      </w:r>
      <w:r>
        <w:t xml:space="preserve"> Prepare slides, code samples, and reference materials in advance.</w:t>
      </w:r>
    </w:p>
    <w:p w14:paraId="760609E7" w14:textId="77777777" w:rsidR="003D56AF" w:rsidRDefault="00087554">
      <w:pPr>
        <w:numPr>
          <w:ilvl w:val="1"/>
          <w:numId w:val="1"/>
        </w:numPr>
      </w:pPr>
      <w:r>
        <w:rPr>
          <w:b/>
        </w:rPr>
        <w:t>Step-by-Step Instructions:</w:t>
      </w:r>
      <w:r>
        <w:t xml:space="preserve"> Break down each lesson into manageable sections with clear instructions.</w:t>
      </w:r>
    </w:p>
    <w:p w14:paraId="60B6DE8C" w14:textId="77777777" w:rsidR="003D56AF" w:rsidRDefault="00087554">
      <w:pPr>
        <w:numPr>
          <w:ilvl w:val="1"/>
          <w:numId w:val="1"/>
        </w:numPr>
      </w:pPr>
      <w:r>
        <w:rPr>
          <w:b/>
        </w:rPr>
        <w:t>Exercises and Assignments:</w:t>
      </w:r>
      <w:r>
        <w:t xml:space="preserve"> Design practical exercises that reinforce the concepts taught in each lesson.</w:t>
      </w:r>
    </w:p>
    <w:p w14:paraId="628495F8" w14:textId="77777777" w:rsidR="003D56AF" w:rsidRDefault="00087554">
      <w:pPr>
        <w:numPr>
          <w:ilvl w:val="1"/>
          <w:numId w:val="1"/>
        </w:numPr>
      </w:pPr>
      <w:r>
        <w:rPr>
          <w:b/>
        </w:rPr>
        <w:t>Assessments:</w:t>
      </w:r>
      <w:r>
        <w:t xml:space="preserve"> Create quizzes or </w:t>
      </w:r>
      <w:proofErr w:type="gramStart"/>
      <w:r>
        <w:t>mini-projects</w:t>
      </w:r>
      <w:proofErr w:type="gramEnd"/>
      <w:r>
        <w:t xml:space="preserve"> to evaluate student understanding and progress.</w:t>
      </w:r>
    </w:p>
    <w:p w14:paraId="137A47A1" w14:textId="77777777" w:rsidR="003D56AF" w:rsidRDefault="00087554">
      <w:pPr>
        <w:numPr>
          <w:ilvl w:val="0"/>
          <w:numId w:val="3"/>
        </w:numPr>
      </w:pPr>
      <w:r>
        <w:rPr>
          <w:b/>
        </w:rPr>
        <w:t>Prepare Hands-On Projects:</w:t>
      </w:r>
    </w:p>
    <w:p w14:paraId="551A9A9E" w14:textId="77777777" w:rsidR="003D56AF" w:rsidRDefault="00087554">
      <w:pPr>
        <w:numPr>
          <w:ilvl w:val="1"/>
          <w:numId w:val="1"/>
        </w:numPr>
      </w:pPr>
      <w:r>
        <w:rPr>
          <w:b/>
        </w:rPr>
        <w:t>Capstone Project:</w:t>
      </w:r>
      <w:r>
        <w:t xml:space="preserve"> Ensure the capstone project is comprehensive and allows students to apply all the skills they've learned.</w:t>
      </w:r>
    </w:p>
    <w:p w14:paraId="78AA82E6" w14:textId="77777777" w:rsidR="003D56AF" w:rsidRDefault="00087554">
      <w:pPr>
        <w:numPr>
          <w:ilvl w:val="1"/>
          <w:numId w:val="1"/>
        </w:numPr>
      </w:pPr>
      <w:r>
        <w:rPr>
          <w:b/>
        </w:rPr>
        <w:t>Incremental Projects:</w:t>
      </w:r>
      <w:r>
        <w:t xml:space="preserve"> Introduce smaller projects throughout the course to build confidence and proficiency.</w:t>
      </w:r>
    </w:p>
    <w:p w14:paraId="406CBA26" w14:textId="77777777" w:rsidR="003D56AF" w:rsidRDefault="00087554">
      <w:pPr>
        <w:numPr>
          <w:ilvl w:val="0"/>
          <w:numId w:val="3"/>
        </w:numPr>
      </w:pPr>
      <w:r>
        <w:rPr>
          <w:b/>
        </w:rPr>
        <w:t>Set Up a Support System:</w:t>
      </w:r>
    </w:p>
    <w:p w14:paraId="262E22BE" w14:textId="77777777" w:rsidR="003D56AF" w:rsidRDefault="00087554">
      <w:pPr>
        <w:numPr>
          <w:ilvl w:val="1"/>
          <w:numId w:val="1"/>
        </w:numPr>
      </w:pPr>
      <w:r>
        <w:rPr>
          <w:b/>
        </w:rPr>
        <w:t>Office Hours:</w:t>
      </w:r>
      <w:r>
        <w:t xml:space="preserve"> Offer regular office hours where students can seek help and clarification.</w:t>
      </w:r>
    </w:p>
    <w:p w14:paraId="52F78BD1" w14:textId="77777777" w:rsidR="003D56AF" w:rsidRDefault="00087554">
      <w:pPr>
        <w:numPr>
          <w:ilvl w:val="1"/>
          <w:numId w:val="1"/>
        </w:numPr>
      </w:pPr>
      <w:r>
        <w:rPr>
          <w:b/>
        </w:rPr>
        <w:t>Discussion Forums:</w:t>
      </w:r>
      <w:r>
        <w:t xml:space="preserve"> Create a space (like a Slack channel or a dedicated forum) where students can collaborate, ask questions, and share insights.</w:t>
      </w:r>
    </w:p>
    <w:p w14:paraId="7DBBC4FC" w14:textId="77777777" w:rsidR="003D56AF" w:rsidRDefault="00087554">
      <w:pPr>
        <w:numPr>
          <w:ilvl w:val="1"/>
          <w:numId w:val="1"/>
        </w:numPr>
      </w:pPr>
      <w:r>
        <w:rPr>
          <w:b/>
        </w:rPr>
        <w:t>Peer Reviews:</w:t>
      </w:r>
      <w:r>
        <w:t xml:space="preserve"> Encourage students to review each other's work to foster a collaborative learning environment.</w:t>
      </w:r>
    </w:p>
    <w:p w14:paraId="2781059D" w14:textId="77777777" w:rsidR="003D56AF" w:rsidRDefault="00087554">
      <w:pPr>
        <w:numPr>
          <w:ilvl w:val="0"/>
          <w:numId w:val="3"/>
        </w:numPr>
      </w:pPr>
      <w:r>
        <w:rPr>
          <w:b/>
        </w:rPr>
        <w:t>Gather and Incorporate Feedback:</w:t>
      </w:r>
    </w:p>
    <w:p w14:paraId="1BC11A80" w14:textId="77777777" w:rsidR="003D56AF" w:rsidRDefault="00087554">
      <w:pPr>
        <w:numPr>
          <w:ilvl w:val="1"/>
          <w:numId w:val="1"/>
        </w:numPr>
      </w:pPr>
      <w:r>
        <w:rPr>
          <w:b/>
        </w:rPr>
        <w:t>Surveys and Feedback Forms:</w:t>
      </w:r>
      <w:r>
        <w:t xml:space="preserve"> Regularly collect feedback from students to understand what's working well and what might need improvement.</w:t>
      </w:r>
    </w:p>
    <w:p w14:paraId="5A225865" w14:textId="77777777" w:rsidR="003D56AF" w:rsidRDefault="00087554">
      <w:pPr>
        <w:numPr>
          <w:ilvl w:val="1"/>
          <w:numId w:val="1"/>
        </w:numPr>
      </w:pPr>
      <w:r>
        <w:rPr>
          <w:b/>
        </w:rPr>
        <w:t>Iterate and Improve:</w:t>
      </w:r>
      <w:r>
        <w:t xml:space="preserve"> Use the feedback to make necessary adjustments to the course content, pace, or teaching methods.</w:t>
      </w:r>
    </w:p>
    <w:p w14:paraId="72A607DC" w14:textId="77777777" w:rsidR="003D56AF" w:rsidRDefault="00087554">
      <w:pPr>
        <w:numPr>
          <w:ilvl w:val="0"/>
          <w:numId w:val="3"/>
        </w:numPr>
      </w:pPr>
      <w:r>
        <w:rPr>
          <w:b/>
        </w:rPr>
        <w:t>Provide Additional Resources:</w:t>
      </w:r>
    </w:p>
    <w:p w14:paraId="668875B6" w14:textId="77777777" w:rsidR="003D56AF" w:rsidRDefault="00087554">
      <w:pPr>
        <w:numPr>
          <w:ilvl w:val="1"/>
          <w:numId w:val="1"/>
        </w:numPr>
      </w:pPr>
      <w:r>
        <w:rPr>
          <w:b/>
        </w:rPr>
        <w:t>Documentation Links:</w:t>
      </w:r>
      <w:r>
        <w:t xml:space="preserve"> Share links to official Cypress documentation and other relevant resources.</w:t>
      </w:r>
    </w:p>
    <w:p w14:paraId="1C18AB73" w14:textId="77777777" w:rsidR="003D56AF" w:rsidRDefault="00087554">
      <w:pPr>
        <w:numPr>
          <w:ilvl w:val="1"/>
          <w:numId w:val="1"/>
        </w:numPr>
      </w:pPr>
      <w:r>
        <w:rPr>
          <w:b/>
        </w:rPr>
        <w:t>Recommended Reading:</w:t>
      </w:r>
      <w:r>
        <w:t xml:space="preserve"> Suggest books, articles, or tutorials for students who wish to delve deeper into specific topics.</w:t>
      </w:r>
    </w:p>
    <w:p w14:paraId="79761691" w14:textId="77777777" w:rsidR="003D56AF" w:rsidRDefault="00087554">
      <w:pPr>
        <w:numPr>
          <w:ilvl w:val="1"/>
          <w:numId w:val="1"/>
        </w:numPr>
      </w:pPr>
      <w:r>
        <w:rPr>
          <w:b/>
        </w:rPr>
        <w:lastRenderedPageBreak/>
        <w:t>Cheat Sheets:</w:t>
      </w:r>
      <w:r>
        <w:t xml:space="preserve"> Create handy reference guides for quick access to commands, best practices, and common patterns.</w:t>
      </w:r>
    </w:p>
    <w:p w14:paraId="424CB6EE" w14:textId="77777777" w:rsidR="003D56AF" w:rsidRDefault="00087554">
      <w:pPr>
        <w:numPr>
          <w:ilvl w:val="0"/>
          <w:numId w:val="3"/>
        </w:numPr>
      </w:pPr>
      <w:r>
        <w:rPr>
          <w:b/>
        </w:rPr>
        <w:t>Encourage Continuous Learning:</w:t>
      </w:r>
    </w:p>
    <w:p w14:paraId="1412A4DA" w14:textId="77777777" w:rsidR="003D56AF" w:rsidRDefault="00087554">
      <w:pPr>
        <w:numPr>
          <w:ilvl w:val="1"/>
          <w:numId w:val="1"/>
        </w:numPr>
      </w:pPr>
      <w:r>
        <w:rPr>
          <w:b/>
        </w:rPr>
        <w:t>Advanced Courses:</w:t>
      </w:r>
      <w:r>
        <w:t xml:space="preserve"> Offer or recommend follow-up courses for students interested in advanced Cypress topics or other automation frameworks.</w:t>
      </w:r>
    </w:p>
    <w:p w14:paraId="2A4AF140" w14:textId="77777777" w:rsidR="003D56AF" w:rsidRDefault="00087554">
      <w:pPr>
        <w:numPr>
          <w:ilvl w:val="1"/>
          <w:numId w:val="1"/>
        </w:numPr>
      </w:pPr>
      <w:r>
        <w:rPr>
          <w:b/>
        </w:rPr>
        <w:t>Certifications:</w:t>
      </w:r>
      <w:r>
        <w:t xml:space="preserve"> Inform students about certifications that can bolster their credentials in test automation.</w:t>
      </w:r>
    </w:p>
    <w:p w14:paraId="1815E49E" w14:textId="77777777" w:rsidR="003D56AF" w:rsidRDefault="00087554">
      <w:pPr>
        <w:numPr>
          <w:ilvl w:val="0"/>
          <w:numId w:val="3"/>
        </w:numPr>
      </w:pPr>
      <w:r>
        <w:rPr>
          <w:b/>
        </w:rPr>
        <w:t>Showcase Success Stories:</w:t>
      </w:r>
    </w:p>
    <w:p w14:paraId="1AF03600" w14:textId="77777777" w:rsidR="003D56AF" w:rsidRDefault="00087554">
      <w:pPr>
        <w:numPr>
          <w:ilvl w:val="1"/>
          <w:numId w:val="1"/>
        </w:numPr>
      </w:pPr>
      <w:r>
        <w:rPr>
          <w:b/>
        </w:rPr>
        <w:t>Alumni Projects:</w:t>
      </w:r>
      <w:r>
        <w:t xml:space="preserve"> Highlight successful projects or testimonials from past students to motivate current participants.</w:t>
      </w:r>
    </w:p>
    <w:p w14:paraId="0C54651C" w14:textId="77777777" w:rsidR="003D56AF" w:rsidRDefault="00087554">
      <w:pPr>
        <w:numPr>
          <w:ilvl w:val="1"/>
          <w:numId w:val="1"/>
        </w:numPr>
      </w:pPr>
      <w:r>
        <w:rPr>
          <w:b/>
        </w:rPr>
        <w:t>Job Placement Support:</w:t>
      </w:r>
      <w:r>
        <w:t xml:space="preserve"> Provide guidance on resume building, interview preparation, and job search strategies tailored to test automation roles.</w:t>
      </w:r>
    </w:p>
    <w:p w14:paraId="362293ED" w14:textId="77777777" w:rsidR="00DC7D63" w:rsidRDefault="00DC7D63">
      <w:pPr>
        <w:pStyle w:val="Heading3"/>
      </w:pPr>
    </w:p>
    <w:p w14:paraId="1CB7A51C" w14:textId="1A9A8D11" w:rsidR="003D56AF" w:rsidRDefault="00087554">
      <w:pPr>
        <w:pStyle w:val="Heading3"/>
        <w:rPr>
          <w:b w:val="0"/>
        </w:rPr>
      </w:pPr>
      <w:r>
        <w:t>Final Thoughts</w:t>
      </w:r>
    </w:p>
    <w:p w14:paraId="4C45F704" w14:textId="77777777" w:rsidR="003D56AF" w:rsidRDefault="00087554">
      <w:r>
        <w:t>Empowering your students with the right knowledge and practical skills in Cypress testing will significantly enhance their career prospects in the ever-evolving field of software quality assurance and test automation. By fostering a supportive and engaging learning environment, you'll help them transition smoothly from manual to automated testing roles, equipping them with the tools they need to succeed in their current and future positions.</w:t>
      </w:r>
    </w:p>
    <w:p w14:paraId="3322381C" w14:textId="77777777" w:rsidR="003D56AF" w:rsidRDefault="00087554">
      <w:r>
        <w:t xml:space="preserve">If you have any more questions or need further assistance as you develop and implement your course, feel free to reach out. Wishing you and your </w:t>
      </w:r>
      <w:proofErr w:type="gramStart"/>
      <w:r>
        <w:t>students</w:t>
      </w:r>
      <w:proofErr w:type="gramEnd"/>
      <w:r>
        <w:t xml:space="preserve"> great success!</w:t>
      </w:r>
    </w:p>
    <w:p w14:paraId="42CF53FA" w14:textId="77777777" w:rsidR="003D56AF" w:rsidRDefault="00000000">
      <w:r>
        <w:pict w14:anchorId="29E41020">
          <v:rect id="_x0000_i1034" style="width:470.3pt;height:1.5pt" o:hrstd="t" o:hr="t" fillcolor="gray" stroked="f">
            <v:path strokeok="f"/>
          </v:rect>
        </w:pict>
      </w:r>
    </w:p>
    <w:sectPr w:rsidR="003D56AF">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B5700C74">
      <w:start w:val="1"/>
      <w:numFmt w:val="bullet"/>
      <w:lvlText w:val="-"/>
      <w:lvlJc w:val="left"/>
      <w:pPr>
        <w:tabs>
          <w:tab w:val="num" w:pos="720"/>
        </w:tabs>
        <w:ind w:left="720" w:hanging="360"/>
      </w:pPr>
      <w:rPr>
        <w:rFonts w:ascii="Courier New" w:hAnsi="Courier New"/>
      </w:rPr>
    </w:lvl>
    <w:lvl w:ilvl="1" w:tplc="21865D0A">
      <w:start w:val="1"/>
      <w:numFmt w:val="bullet"/>
      <w:lvlText w:val="o"/>
      <w:lvlJc w:val="left"/>
      <w:pPr>
        <w:tabs>
          <w:tab w:val="num" w:pos="1440"/>
        </w:tabs>
        <w:ind w:left="1440" w:hanging="360"/>
      </w:pPr>
      <w:rPr>
        <w:rFonts w:ascii="Courier New" w:hAnsi="Courier New"/>
      </w:rPr>
    </w:lvl>
    <w:lvl w:ilvl="2" w:tplc="DFD47A6C">
      <w:start w:val="1"/>
      <w:numFmt w:val="bullet"/>
      <w:lvlText w:val=""/>
      <w:lvlJc w:val="left"/>
      <w:pPr>
        <w:tabs>
          <w:tab w:val="num" w:pos="2160"/>
        </w:tabs>
        <w:ind w:left="2160" w:hanging="360"/>
      </w:pPr>
      <w:rPr>
        <w:rFonts w:ascii="Wingdings" w:hAnsi="Wingdings"/>
      </w:rPr>
    </w:lvl>
    <w:lvl w:ilvl="3" w:tplc="FC20E452">
      <w:start w:val="1"/>
      <w:numFmt w:val="bullet"/>
      <w:lvlText w:val=""/>
      <w:lvlJc w:val="left"/>
      <w:pPr>
        <w:tabs>
          <w:tab w:val="num" w:pos="2880"/>
        </w:tabs>
        <w:ind w:left="2880" w:hanging="360"/>
      </w:pPr>
      <w:rPr>
        <w:rFonts w:ascii="Symbol" w:hAnsi="Symbol"/>
      </w:rPr>
    </w:lvl>
    <w:lvl w:ilvl="4" w:tplc="DC22C00C">
      <w:start w:val="1"/>
      <w:numFmt w:val="bullet"/>
      <w:lvlText w:val="o"/>
      <w:lvlJc w:val="left"/>
      <w:pPr>
        <w:tabs>
          <w:tab w:val="num" w:pos="3600"/>
        </w:tabs>
        <w:ind w:left="3600" w:hanging="360"/>
      </w:pPr>
      <w:rPr>
        <w:rFonts w:ascii="Courier New" w:hAnsi="Courier New"/>
      </w:rPr>
    </w:lvl>
    <w:lvl w:ilvl="5" w:tplc="0D4C9880">
      <w:start w:val="1"/>
      <w:numFmt w:val="bullet"/>
      <w:lvlText w:val=""/>
      <w:lvlJc w:val="left"/>
      <w:pPr>
        <w:tabs>
          <w:tab w:val="num" w:pos="4320"/>
        </w:tabs>
        <w:ind w:left="4320" w:hanging="360"/>
      </w:pPr>
      <w:rPr>
        <w:rFonts w:ascii="Wingdings" w:hAnsi="Wingdings"/>
      </w:rPr>
    </w:lvl>
    <w:lvl w:ilvl="6" w:tplc="D4E29734">
      <w:start w:val="1"/>
      <w:numFmt w:val="bullet"/>
      <w:lvlText w:val=""/>
      <w:lvlJc w:val="left"/>
      <w:pPr>
        <w:tabs>
          <w:tab w:val="num" w:pos="5040"/>
        </w:tabs>
        <w:ind w:left="5040" w:hanging="360"/>
      </w:pPr>
      <w:rPr>
        <w:rFonts w:ascii="Symbol" w:hAnsi="Symbol"/>
      </w:rPr>
    </w:lvl>
    <w:lvl w:ilvl="7" w:tplc="4A201BC4">
      <w:start w:val="1"/>
      <w:numFmt w:val="bullet"/>
      <w:lvlText w:val="o"/>
      <w:lvlJc w:val="left"/>
      <w:pPr>
        <w:tabs>
          <w:tab w:val="num" w:pos="5760"/>
        </w:tabs>
        <w:ind w:left="5760" w:hanging="360"/>
      </w:pPr>
      <w:rPr>
        <w:rFonts w:ascii="Courier New" w:hAnsi="Courier New"/>
      </w:rPr>
    </w:lvl>
    <w:lvl w:ilvl="8" w:tplc="8A5ED34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96842DE">
      <w:start w:val="1"/>
      <w:numFmt w:val="decimal"/>
      <w:lvlText w:val="%1."/>
      <w:lvlJc w:val="left"/>
      <w:pPr>
        <w:tabs>
          <w:tab w:val="num" w:pos="720"/>
        </w:tabs>
        <w:ind w:left="720" w:hanging="360"/>
      </w:pPr>
    </w:lvl>
    <w:lvl w:ilvl="1" w:tplc="8BC0DEC2">
      <w:start w:val="1"/>
      <w:numFmt w:val="decimal"/>
      <w:lvlText w:val=""/>
      <w:lvlJc w:val="left"/>
    </w:lvl>
    <w:lvl w:ilvl="2" w:tplc="512A4DA2">
      <w:start w:val="1"/>
      <w:numFmt w:val="decimal"/>
      <w:lvlText w:val=""/>
      <w:lvlJc w:val="left"/>
    </w:lvl>
    <w:lvl w:ilvl="3" w:tplc="CD04C678">
      <w:start w:val="1"/>
      <w:numFmt w:val="decimal"/>
      <w:lvlText w:val=""/>
      <w:lvlJc w:val="left"/>
    </w:lvl>
    <w:lvl w:ilvl="4" w:tplc="8C22552E">
      <w:start w:val="1"/>
      <w:numFmt w:val="decimal"/>
      <w:lvlText w:val=""/>
      <w:lvlJc w:val="left"/>
    </w:lvl>
    <w:lvl w:ilvl="5" w:tplc="32683C2E">
      <w:start w:val="1"/>
      <w:numFmt w:val="decimal"/>
      <w:lvlText w:val=""/>
      <w:lvlJc w:val="left"/>
    </w:lvl>
    <w:lvl w:ilvl="6" w:tplc="0598DAF0">
      <w:start w:val="1"/>
      <w:numFmt w:val="decimal"/>
      <w:lvlText w:val=""/>
      <w:lvlJc w:val="left"/>
    </w:lvl>
    <w:lvl w:ilvl="7" w:tplc="C1AA3998">
      <w:start w:val="1"/>
      <w:numFmt w:val="decimal"/>
      <w:lvlText w:val=""/>
      <w:lvlJc w:val="left"/>
    </w:lvl>
    <w:lvl w:ilvl="8" w:tplc="E4183000">
      <w:start w:val="1"/>
      <w:numFmt w:val="decimal"/>
      <w:lvlText w:val=""/>
      <w:lvlJc w:val="left"/>
    </w:lvl>
  </w:abstractNum>
  <w:abstractNum w:abstractNumId="2" w15:restartNumberingAfterBreak="0">
    <w:nsid w:val="00000003"/>
    <w:multiLevelType w:val="hybridMultilevel"/>
    <w:tmpl w:val="00000003"/>
    <w:lvl w:ilvl="0" w:tplc="8976EBCE">
      <w:start w:val="1"/>
      <w:numFmt w:val="decimal"/>
      <w:lvlText w:val="%1."/>
      <w:lvlJc w:val="left"/>
      <w:pPr>
        <w:tabs>
          <w:tab w:val="num" w:pos="720"/>
        </w:tabs>
        <w:ind w:left="720" w:hanging="360"/>
      </w:pPr>
    </w:lvl>
    <w:lvl w:ilvl="1" w:tplc="CA50D500">
      <w:start w:val="1"/>
      <w:numFmt w:val="decimal"/>
      <w:lvlText w:val=""/>
      <w:lvlJc w:val="left"/>
    </w:lvl>
    <w:lvl w:ilvl="2" w:tplc="22F0DC64">
      <w:start w:val="1"/>
      <w:numFmt w:val="decimal"/>
      <w:lvlText w:val=""/>
      <w:lvlJc w:val="left"/>
    </w:lvl>
    <w:lvl w:ilvl="3" w:tplc="90360066">
      <w:start w:val="1"/>
      <w:numFmt w:val="decimal"/>
      <w:lvlText w:val=""/>
      <w:lvlJc w:val="left"/>
    </w:lvl>
    <w:lvl w:ilvl="4" w:tplc="8892E706">
      <w:start w:val="1"/>
      <w:numFmt w:val="decimal"/>
      <w:lvlText w:val=""/>
      <w:lvlJc w:val="left"/>
    </w:lvl>
    <w:lvl w:ilvl="5" w:tplc="59DE1C94">
      <w:start w:val="1"/>
      <w:numFmt w:val="decimal"/>
      <w:lvlText w:val=""/>
      <w:lvlJc w:val="left"/>
    </w:lvl>
    <w:lvl w:ilvl="6" w:tplc="CA664958">
      <w:start w:val="1"/>
      <w:numFmt w:val="decimal"/>
      <w:lvlText w:val=""/>
      <w:lvlJc w:val="left"/>
    </w:lvl>
    <w:lvl w:ilvl="7" w:tplc="49FA7376">
      <w:start w:val="1"/>
      <w:numFmt w:val="decimal"/>
      <w:lvlText w:val=""/>
      <w:lvlJc w:val="left"/>
    </w:lvl>
    <w:lvl w:ilvl="8" w:tplc="DBB66486">
      <w:start w:val="1"/>
      <w:numFmt w:val="decimal"/>
      <w:lvlText w:val=""/>
      <w:lvlJc w:val="left"/>
    </w:lvl>
  </w:abstractNum>
  <w:num w:numId="1" w16cid:durableId="1012954149">
    <w:abstractNumId w:val="0"/>
  </w:num>
  <w:num w:numId="2" w16cid:durableId="1233664311">
    <w:abstractNumId w:val="1"/>
  </w:num>
  <w:num w:numId="3" w16cid:durableId="700860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3D56AF"/>
    <w:rsid w:val="00087554"/>
    <w:rsid w:val="000B4F13"/>
    <w:rsid w:val="001443B0"/>
    <w:rsid w:val="003D56AF"/>
    <w:rsid w:val="0047142B"/>
    <w:rsid w:val="00CB072E"/>
    <w:rsid w:val="00DC7D6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88C4"/>
  <w15:docId w15:val="{69534B68-DF66-477E-82BD-9B492DDE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7B96"/>
    <w:rPr>
      <w:color w:val="0000FF"/>
      <w:u w:val="single"/>
    </w:rPr>
  </w:style>
  <w:style w:type="character" w:customStyle="1" w:styleId="InlineCode">
    <w:name w:val="InlineCode"/>
    <w:rPr>
      <w:rFonts w:ascii="Consolas" w:eastAsia="Consolas" w:hAnsi="Consolas" w:cs="Consolas"/>
      <w:color w:val="C7254E"/>
      <w:sz w:val="20"/>
      <w:szCs w:val="20"/>
      <w:highlight w:val="whit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API/Document_Object_Model/Introduction" TargetMode="External"/><Relationship Id="rId18" Type="http://schemas.openxmlformats.org/officeDocument/2006/relationships/hyperlink" Target="https://docs.cypress.io/api/table-of-contents" TargetMode="External"/><Relationship Id="rId26" Type="http://schemas.openxmlformats.org/officeDocument/2006/relationships/hyperlink" Target="https://www.typescriptlang.org/docs/" TargetMode="External"/><Relationship Id="rId21" Type="http://schemas.openxmlformats.org/officeDocument/2006/relationships/hyperlink" Target="https://docs.cypress.io/api/commands/fixture" TargetMode="External"/><Relationship Id="rId34" Type="http://schemas.openxmlformats.org/officeDocument/2006/relationships/hyperlink" Target="https://docs.cypress.io/guides/overview/why-cypress" TargetMode="External"/><Relationship Id="rId7" Type="http://schemas.openxmlformats.org/officeDocument/2006/relationships/hyperlink" Target="https://www.codecademy.com/" TargetMode="External"/><Relationship Id="rId12" Type="http://schemas.openxmlformats.org/officeDocument/2006/relationships/hyperlink" Target="https://www.json.org/json-en.html" TargetMode="External"/><Relationship Id="rId17" Type="http://schemas.openxmlformats.org/officeDocument/2006/relationships/hyperlink" Target="https://docs.cypress.io/guides/core-concepts/writing-and-organizing-tests" TargetMode="External"/><Relationship Id="rId25" Type="http://schemas.openxmlformats.org/officeDocument/2006/relationships/hyperlink" Target="https://docs.cypress.io/guides/tooling/typescript-support" TargetMode="External"/><Relationship Id="rId33" Type="http://schemas.openxmlformats.org/officeDocument/2006/relationships/hyperlink" Target="https://docs.cypress.io/guides/tooling/plugins-guide" TargetMode="External"/><Relationship Id="rId2" Type="http://schemas.openxmlformats.org/officeDocument/2006/relationships/styles" Target="styles.xml"/><Relationship Id="rId16" Type="http://schemas.openxmlformats.org/officeDocument/2006/relationships/hyperlink" Target="https://docs.cypress.io/guides/getting-started/installing-cypress" TargetMode="External"/><Relationship Id="rId20" Type="http://schemas.openxmlformats.org/officeDocument/2006/relationships/hyperlink" Target="https://docs.cypress.io/guides/references/assertions" TargetMode="External"/><Relationship Id="rId29" Type="http://schemas.openxmlformats.org/officeDocument/2006/relationships/hyperlink" Target="https://docs.cypress.io/plugins/" TargetMode="External"/><Relationship Id="rId1" Type="http://schemas.openxmlformats.org/officeDocument/2006/relationships/numbering" Target="numbering.xml"/><Relationship Id="rId6" Type="http://schemas.openxmlformats.org/officeDocument/2006/relationships/hyperlink" Target="https://developer.mozilla.org/en-US/docs/Web/JavaScript/Guide" TargetMode="External"/><Relationship Id="rId11" Type="http://schemas.openxmlformats.org/officeDocument/2006/relationships/hyperlink" Target="https://developer.mozilla.org/en-US/docs/Web/JavaScript/Guide/Working_with_Objects" TargetMode="External"/><Relationship Id="rId24" Type="http://schemas.openxmlformats.org/officeDocument/2006/relationships/hyperlink" Target="https://docs.cypress.io/guides/references/configuration" TargetMode="External"/><Relationship Id="rId32" Type="http://schemas.openxmlformats.org/officeDocument/2006/relationships/hyperlink" Target="https://docs.cypress.io/guides/continuous-integration/introduction" TargetMode="External"/><Relationship Id="rId37" Type="http://schemas.openxmlformats.org/officeDocument/2006/relationships/theme" Target="theme/theme1.xml"/><Relationship Id="rId5" Type="http://schemas.openxmlformats.org/officeDocument/2006/relationships/hyperlink" Target="https://nodejs.org/en/docs/" TargetMode="External"/><Relationship Id="rId15" Type="http://schemas.openxmlformats.org/officeDocument/2006/relationships/hyperlink" Target="https://developer.mozilla.org/en-US/docs/Web/API/Window" TargetMode="External"/><Relationship Id="rId23" Type="http://schemas.openxmlformats.org/officeDocument/2006/relationships/hyperlink" Target="https://docs.cypress.io/guides/references/best-practices" TargetMode="External"/><Relationship Id="rId28" Type="http://schemas.openxmlformats.org/officeDocument/2006/relationships/hyperlink" Target="https://docs.cypress.io/api/commands/intercept" TargetMode="External"/><Relationship Id="rId36" Type="http://schemas.openxmlformats.org/officeDocument/2006/relationships/fontTable" Target="fontTable.xml"/><Relationship Id="rId10" Type="http://schemas.openxmlformats.org/officeDocument/2006/relationships/hyperlink" Target="https://developer.mozilla.org/en-US/docs/Web/JavaScript/Reference/Global_Objects/Array" TargetMode="External"/><Relationship Id="rId19" Type="http://schemas.openxmlformats.org/officeDocument/2006/relationships/hyperlink" Target="https://www.chaijs.com/" TargetMode="External"/><Relationship Id="rId31" Type="http://schemas.openxmlformats.org/officeDocument/2006/relationships/hyperlink" Target="https://docs.cypress.io/guides/dashboard/introduction" TargetMode="External"/><Relationship Id="rId4" Type="http://schemas.openxmlformats.org/officeDocument/2006/relationships/webSettings" Target="webSettings.xml"/><Relationship Id="rId9" Type="http://schemas.openxmlformats.org/officeDocument/2006/relationships/hyperlink" Target="https://developer.mozilla.org/en-US/docs/Web/JavaScript/Guide/Control_flow_and_error_handling" TargetMode="External"/><Relationship Id="rId14" Type="http://schemas.openxmlformats.org/officeDocument/2006/relationships/hyperlink" Target="https://developer.mozilla.org/en-US/docs/Web/API/Document_Object_Model/Manipulating_the_DOM" TargetMode="External"/><Relationship Id="rId22" Type="http://schemas.openxmlformats.org/officeDocument/2006/relationships/hyperlink" Target="https://docs.cypress.io/guides/core-concepts/writing-and-organizing-tests" TargetMode="External"/><Relationship Id="rId27" Type="http://schemas.openxmlformats.org/officeDocument/2006/relationships/hyperlink" Target="https://docs.cypress.io/guides/references/configuration" TargetMode="External"/><Relationship Id="rId30" Type="http://schemas.openxmlformats.org/officeDocument/2006/relationships/hyperlink" Target="https://docs.cypress.io/guides/references/best-practices" TargetMode="External"/><Relationship Id="rId35" Type="http://schemas.openxmlformats.org/officeDocument/2006/relationships/hyperlink" Target="https://github.com/cypress-io/cypress-example-recipes" TargetMode="External"/><Relationship Id="rId8" Type="http://schemas.openxmlformats.org/officeDocument/2006/relationships/hyperlink" Target="https://www.freecodecamp.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3e41b38-373c-4b3a-9137-5c0b023d0bef}" enabled="1" method="Standard" siteId="{b213b057-1008-4204-8c53-8147bc602a29}" contentBits="0" removed="0"/>
</clbl:labelList>
</file>

<file path=docProps/app.xml><?xml version="1.0" encoding="utf-8"?>
<Properties xmlns="http://schemas.openxmlformats.org/officeDocument/2006/extended-properties" xmlns:vt="http://schemas.openxmlformats.org/officeDocument/2006/docPropsVTypes">
  <Template>Normal.dotm</Template>
  <TotalTime>64</TotalTime>
  <Pages>1</Pages>
  <Words>4374</Words>
  <Characters>25808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Zošiak Peter</cp:lastModifiedBy>
  <cp:revision>4</cp:revision>
  <dcterms:created xsi:type="dcterms:W3CDTF">2024-10-01T11:49:00Z</dcterms:created>
  <dcterms:modified xsi:type="dcterms:W3CDTF">2025-03-06T05:53:00Z</dcterms:modified>
</cp:coreProperties>
</file>