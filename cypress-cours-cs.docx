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CD01" w14:textId="77777777" w:rsidR="00AD4B30" w:rsidRDefault="00413603">
      <w:pPr>
        <w:pStyle w:val="Heading3"/>
        <w:rPr>
          <w:b w:val="0"/>
        </w:rPr>
      </w:pPr>
      <w:r>
        <w:t>Testování Cypress pro začátečníky</w:t>
      </w:r>
    </w:p>
    <w:p w14:paraId="18156F9D" w14:textId="77777777" w:rsidR="00AD4B30" w:rsidRDefault="00413603">
      <w:r>
        <w:rPr>
          <w:b/>
        </w:rPr>
        <w:t>Celková doba trvání:</w:t>
      </w:r>
      <w:r>
        <w:t xml:space="preserve"> 60 hodin</w:t>
      </w:r>
      <w:r>
        <w:br/>
      </w:r>
      <w:r>
        <w:rPr>
          <w:b/>
        </w:rPr>
        <w:t>Počet lekcí</w:t>
      </w:r>
      <w:r>
        <w:t>: 20</w:t>
      </w:r>
      <w:r>
        <w:br/>
      </w:r>
      <w:r>
        <w:rPr>
          <w:b/>
        </w:rPr>
        <w:t xml:space="preserve">Délka jedné lekce: </w:t>
      </w:r>
      <w:r>
        <w:t>3 hodiny</w:t>
      </w:r>
    </w:p>
    <w:p w14:paraId="0967A21F" w14:textId="77777777" w:rsidR="003D56AF" w:rsidRDefault="00413603">
      <w:r>
        <w:pict w14:anchorId="1BB2411B">
          <v:rect id="_x0000_i1025" style="width:470.3pt;height:1.5pt" o:hrstd="t" o:hr="t" fillcolor="gray" stroked="f">
            <v:path strokeok="f"/>
          </v:rect>
        </w:pict>
      </w:r>
    </w:p>
    <w:p w14:paraId="67C328B2" w14:textId="77777777" w:rsidR="00AD4B30" w:rsidRDefault="00413603">
      <w:pPr>
        <w:pStyle w:val="Heading3"/>
        <w:rPr>
          <w:b w:val="0"/>
        </w:rPr>
      </w:pPr>
      <w:r>
        <w:t>Modul 1: Úvod do automatizovaného testování, základy programování a nastavení Cypressu (lekce 1-5)</w:t>
      </w:r>
    </w:p>
    <w:p w14:paraId="44FD1FA9" w14:textId="77777777" w:rsidR="00AD4B30" w:rsidRDefault="00413603">
      <w:pPr>
        <w:pStyle w:val="Heading4"/>
        <w:rPr>
          <w:b w:val="0"/>
        </w:rPr>
      </w:pPr>
      <w:r>
        <w:t>Lekce 1: Uvítání, přehled kurzu a úvod do Node.js</w:t>
      </w:r>
    </w:p>
    <w:p w14:paraId="3DB47EEC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5075E61F" w14:textId="77777777" w:rsidR="00AD4B30" w:rsidRDefault="00413603">
      <w:pPr>
        <w:numPr>
          <w:ilvl w:val="1"/>
          <w:numId w:val="1"/>
        </w:numPr>
      </w:pPr>
      <w:r>
        <w:t>Porozumět struktuře, cílům a očekáváním kurzu.</w:t>
      </w:r>
    </w:p>
    <w:p w14:paraId="560A0A8D" w14:textId="77777777" w:rsidR="00AD4B30" w:rsidRDefault="00413603">
      <w:pPr>
        <w:numPr>
          <w:ilvl w:val="1"/>
          <w:numId w:val="1"/>
        </w:numPr>
      </w:pPr>
      <w:r>
        <w:t>Získejte úvodní informace o Node.js a jeho úloze v systému Cypress.</w:t>
      </w:r>
    </w:p>
    <w:p w14:paraId="5A43B483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7270F801" w14:textId="77777777" w:rsidR="00AD4B30" w:rsidRDefault="00413603">
      <w:pPr>
        <w:numPr>
          <w:ilvl w:val="1"/>
          <w:numId w:val="1"/>
        </w:numPr>
      </w:pPr>
      <w:r>
        <w:rPr>
          <w:b/>
        </w:rPr>
        <w:t>Úvod do kurzu:</w:t>
      </w:r>
    </w:p>
    <w:p w14:paraId="72E72636" w14:textId="77777777" w:rsidR="00AD4B30" w:rsidRDefault="00413603">
      <w:pPr>
        <w:numPr>
          <w:ilvl w:val="2"/>
          <w:numId w:val="1"/>
        </w:numPr>
      </w:pPr>
      <w:r>
        <w:t>Přehled automatizovaného a manuálního testování.</w:t>
      </w:r>
    </w:p>
    <w:p w14:paraId="28B1DC88" w14:textId="77777777" w:rsidR="00AD4B30" w:rsidRDefault="00413603">
      <w:pPr>
        <w:numPr>
          <w:ilvl w:val="2"/>
          <w:numId w:val="1"/>
        </w:numPr>
      </w:pPr>
      <w:r>
        <w:t>Výhody učení se Cypressu pro automatizaci testování.</w:t>
      </w:r>
    </w:p>
    <w:p w14:paraId="4A660B12" w14:textId="77777777" w:rsidR="00AD4B30" w:rsidRDefault="00413603">
      <w:pPr>
        <w:numPr>
          <w:ilvl w:val="1"/>
          <w:numId w:val="1"/>
        </w:numPr>
      </w:pPr>
      <w:r>
        <w:rPr>
          <w:b/>
        </w:rPr>
        <w:t>Úvod do Node.js:</w:t>
      </w:r>
    </w:p>
    <w:p w14:paraId="47C39E2F" w14:textId="77777777" w:rsidR="00AD4B30" w:rsidRDefault="00413603">
      <w:pPr>
        <w:numPr>
          <w:ilvl w:val="2"/>
          <w:numId w:val="1"/>
        </w:numPr>
      </w:pPr>
      <w:r>
        <w:t>Co je Node.js?</w:t>
      </w:r>
    </w:p>
    <w:p w14:paraId="36985973" w14:textId="77777777" w:rsidR="00AD4B30" w:rsidRDefault="00413603">
      <w:pPr>
        <w:numPr>
          <w:ilvl w:val="2"/>
          <w:numId w:val="1"/>
        </w:numPr>
      </w:pPr>
      <w:r>
        <w:t>Instalace Node.js a npm (Správce balíčků Node).</w:t>
      </w:r>
    </w:p>
    <w:p w14:paraId="0DAC6B98" w14:textId="77777777" w:rsidR="00AD4B30" w:rsidRDefault="00413603">
      <w:pPr>
        <w:numPr>
          <w:ilvl w:val="2"/>
          <w:numId w:val="1"/>
        </w:numPr>
      </w:pPr>
      <w:r>
        <w:t>Základní koncepty Node.js relevantní pro Cypress.</w:t>
      </w:r>
    </w:p>
    <w:p w14:paraId="2AA85F64" w14:textId="77777777" w:rsidR="00AD4B30" w:rsidRDefault="00413603">
      <w:pPr>
        <w:numPr>
          <w:ilvl w:val="1"/>
          <w:numId w:val="1"/>
        </w:numPr>
      </w:pPr>
      <w:r>
        <w:rPr>
          <w:b/>
        </w:rPr>
        <w:t>Nastavení vývojového prostředí:</w:t>
      </w:r>
    </w:p>
    <w:p w14:paraId="18604983" w14:textId="77777777" w:rsidR="00AD4B30" w:rsidRDefault="00413603">
      <w:pPr>
        <w:numPr>
          <w:ilvl w:val="2"/>
          <w:numId w:val="1"/>
        </w:numPr>
      </w:pPr>
      <w:r>
        <w:t>Instalace potřebných nástrojů (VS Code, Git).</w:t>
      </w:r>
    </w:p>
    <w:p w14:paraId="40F0D353" w14:textId="77777777" w:rsidR="00AD4B30" w:rsidRDefault="00413603">
      <w:pPr>
        <w:numPr>
          <w:ilvl w:val="2"/>
          <w:numId w:val="1"/>
        </w:numPr>
      </w:pPr>
      <w:r>
        <w:t>Nastavení úložiště kódu (GitHub/GitLab).</w:t>
      </w:r>
    </w:p>
    <w:p w14:paraId="71E7DB7C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66DC170F" w14:textId="77777777" w:rsidR="00AD4B30" w:rsidRDefault="00413603">
      <w:pPr>
        <w:numPr>
          <w:ilvl w:val="1"/>
          <w:numId w:val="1"/>
        </w:numPr>
      </w:pPr>
      <w:r>
        <w:t xml:space="preserve">Nainstalujte Node.js </w:t>
      </w:r>
      <w:proofErr w:type="gramStart"/>
      <w:r>
        <w:t>a</w:t>
      </w:r>
      <w:proofErr w:type="gramEnd"/>
      <w:r>
        <w:t xml:space="preserve"> ověřte instalaci.</w:t>
      </w:r>
    </w:p>
    <w:p w14:paraId="246D93C3" w14:textId="77777777" w:rsidR="00AD4B30" w:rsidRDefault="00413603">
      <w:pPr>
        <w:numPr>
          <w:ilvl w:val="1"/>
          <w:numId w:val="1"/>
        </w:numPr>
      </w:pPr>
      <w:r>
        <w:t>Nastavte úložiště Git a naklonujte startovací projekt.</w:t>
      </w:r>
    </w:p>
    <w:p w14:paraId="1ACA563E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5F5B370D" w14:textId="77777777" w:rsidR="00AD4B30" w:rsidRDefault="00413603">
      <w:pPr>
        <w:numPr>
          <w:ilvl w:val="1"/>
          <w:numId w:val="1"/>
        </w:numPr>
      </w:pPr>
      <w:hyperlink r:id="rId5" w:history="1">
        <w:r>
          <w:rPr>
            <w:rStyle w:val="Hyperlink"/>
          </w:rPr>
          <w:t>Oficiální dokumentace Node.js</w:t>
        </w:r>
      </w:hyperlink>
    </w:p>
    <w:p w14:paraId="495BE635" w14:textId="77777777" w:rsidR="00AD4B30" w:rsidRDefault="00413603">
      <w:pPr>
        <w:numPr>
          <w:ilvl w:val="1"/>
          <w:numId w:val="1"/>
        </w:numPr>
      </w:pPr>
      <w:r>
        <w:t>Instalační příručky pro vývojové nástroje.</w:t>
      </w:r>
    </w:p>
    <w:p w14:paraId="659B5C17" w14:textId="77777777" w:rsidR="00AD4B30" w:rsidRDefault="00413603">
      <w:pPr>
        <w:pStyle w:val="Heading4"/>
        <w:rPr>
          <w:b w:val="0"/>
        </w:rPr>
      </w:pPr>
      <w:r>
        <w:t>Lekce 2: Základy jazyka JavaScript pro automatizaci testů</w:t>
      </w:r>
    </w:p>
    <w:p w14:paraId="1428BA38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797CC457" w14:textId="77777777" w:rsidR="00AD4B30" w:rsidRDefault="00413603">
      <w:pPr>
        <w:numPr>
          <w:ilvl w:val="1"/>
          <w:numId w:val="1"/>
        </w:numPr>
      </w:pPr>
      <w:r>
        <w:lastRenderedPageBreak/>
        <w:t>Naučte se základní koncepty jazyka JavaScript potřebné pro psaní testů Cypress.</w:t>
      </w:r>
    </w:p>
    <w:p w14:paraId="4285412E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D225A0E" w14:textId="77777777" w:rsidR="00AD4B30" w:rsidRDefault="00413603">
      <w:pPr>
        <w:numPr>
          <w:ilvl w:val="1"/>
          <w:numId w:val="1"/>
        </w:numPr>
      </w:pPr>
      <w:r>
        <w:rPr>
          <w:b/>
        </w:rPr>
        <w:t>Základy JavaScriptu:</w:t>
      </w:r>
    </w:p>
    <w:p w14:paraId="79E5847A" w14:textId="77777777" w:rsidR="00AD4B30" w:rsidRDefault="00413603">
      <w:pPr>
        <w:numPr>
          <w:ilvl w:val="2"/>
          <w:numId w:val="1"/>
        </w:numPr>
      </w:pPr>
      <w:r>
        <w:t xml:space="preserve">Proměnné </w:t>
      </w:r>
      <w:r>
        <w:rPr>
          <w:rStyle w:val="InlineCode"/>
          <w:highlight w:val="none"/>
        </w:rPr>
        <w:t>(var</w:t>
      </w:r>
      <w:r>
        <w:t xml:space="preserve">, </w:t>
      </w:r>
      <w:r>
        <w:rPr>
          <w:rStyle w:val="InlineCode"/>
          <w:highlight w:val="none"/>
        </w:rPr>
        <w:t>let</w:t>
      </w:r>
      <w:r>
        <w:t xml:space="preserve">, </w:t>
      </w:r>
      <w:r>
        <w:rPr>
          <w:rStyle w:val="InlineCode"/>
          <w:highlight w:val="none"/>
        </w:rPr>
        <w:t>const</w:t>
      </w:r>
      <w:r>
        <w:t>) a datové typy.</w:t>
      </w:r>
    </w:p>
    <w:p w14:paraId="751841C4" w14:textId="77777777" w:rsidR="00AD4B30" w:rsidRDefault="00413603">
      <w:pPr>
        <w:numPr>
          <w:ilvl w:val="2"/>
          <w:numId w:val="1"/>
        </w:numPr>
      </w:pPr>
      <w:r>
        <w:t>Operátory (aritmetické, porovnávací, logické).</w:t>
      </w:r>
    </w:p>
    <w:p w14:paraId="3E9FE960" w14:textId="77777777" w:rsidR="00AD4B30" w:rsidRDefault="00413603">
      <w:pPr>
        <w:numPr>
          <w:ilvl w:val="1"/>
          <w:numId w:val="1"/>
        </w:numPr>
      </w:pPr>
      <w:r>
        <w:rPr>
          <w:b/>
        </w:rPr>
        <w:t>Základní syntaxe a kódovací konvence:</w:t>
      </w:r>
    </w:p>
    <w:p w14:paraId="17C8D461" w14:textId="77777777" w:rsidR="00AD4B30" w:rsidRDefault="00413603">
      <w:pPr>
        <w:numPr>
          <w:ilvl w:val="2"/>
          <w:numId w:val="1"/>
        </w:numPr>
      </w:pPr>
      <w:r>
        <w:t>Psaní a spouštění jednoduchých skriptů v jazyce JavaScript.</w:t>
      </w:r>
    </w:p>
    <w:p w14:paraId="0E88522D" w14:textId="77777777" w:rsidR="00AD4B30" w:rsidRDefault="00413603">
      <w:pPr>
        <w:numPr>
          <w:ilvl w:val="2"/>
          <w:numId w:val="1"/>
        </w:numPr>
      </w:pPr>
      <w:r>
        <w:t xml:space="preserve">Porozumění </w:t>
      </w:r>
      <w:r>
        <w:rPr>
          <w:rStyle w:val="InlineCode"/>
          <w:highlight w:val="none"/>
        </w:rPr>
        <w:t xml:space="preserve">souboru console.log </w:t>
      </w:r>
      <w:r>
        <w:t>a základům ladění.</w:t>
      </w:r>
    </w:p>
    <w:p w14:paraId="1EC54006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1035D816" w14:textId="77777777" w:rsidR="00AD4B30" w:rsidRDefault="00413603">
      <w:pPr>
        <w:numPr>
          <w:ilvl w:val="1"/>
          <w:numId w:val="1"/>
        </w:numPr>
      </w:pPr>
      <w:r>
        <w:t xml:space="preserve">Psaní jednoduchých skriptů v jazyce JavaScript k procvičení proměnných </w:t>
      </w:r>
      <w:proofErr w:type="gramStart"/>
      <w:r>
        <w:t>a</w:t>
      </w:r>
      <w:proofErr w:type="gramEnd"/>
      <w:r>
        <w:t xml:space="preserve"> operátorů.</w:t>
      </w:r>
    </w:p>
    <w:p w14:paraId="7CAF766A" w14:textId="77777777" w:rsidR="00AD4B30" w:rsidRDefault="00413603">
      <w:pPr>
        <w:numPr>
          <w:ilvl w:val="1"/>
          <w:numId w:val="1"/>
        </w:numPr>
      </w:pPr>
      <w:r>
        <w:t>Cvičení na tisk výstupu a základní výpočty.</w:t>
      </w:r>
    </w:p>
    <w:p w14:paraId="725ECA13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397B27A0" w14:textId="77777777" w:rsidR="00AD4B30" w:rsidRDefault="00413603">
      <w:pPr>
        <w:numPr>
          <w:ilvl w:val="1"/>
          <w:numId w:val="1"/>
        </w:numPr>
      </w:pPr>
      <w:hyperlink r:id="rId6" w:history="1">
        <w:r>
          <w:rPr>
            <w:rStyle w:val="Hyperlink"/>
          </w:rPr>
          <w:t>Výukové programy pro JavaScript</w:t>
        </w:r>
      </w:hyperlink>
    </w:p>
    <w:p w14:paraId="44ABEE2E" w14:textId="77777777" w:rsidR="00AD4B30" w:rsidRDefault="00413603">
      <w:pPr>
        <w:numPr>
          <w:ilvl w:val="1"/>
          <w:numId w:val="1"/>
        </w:numPr>
      </w:pPr>
      <w:r>
        <w:t xml:space="preserve">Interaktivní kódovací platformy, jako je </w:t>
      </w:r>
      <w:hyperlink r:id="rId7" w:history="1">
        <w:r>
          <w:rPr>
            <w:rStyle w:val="Hyperlink"/>
          </w:rPr>
          <w:t>Codecademy</w:t>
        </w:r>
      </w:hyperlink>
      <w:r>
        <w:t xml:space="preserve"> nebo </w:t>
      </w:r>
      <w:hyperlink r:id="rId8" w:history="1">
        <w:r>
          <w:rPr>
            <w:rStyle w:val="Hyperlink"/>
          </w:rPr>
          <w:t>FreeCodeCamp</w:t>
        </w:r>
      </w:hyperlink>
      <w:r>
        <w:t>.</w:t>
      </w:r>
    </w:p>
    <w:p w14:paraId="12DD3860" w14:textId="77777777" w:rsidR="00AD4B30" w:rsidRDefault="00413603">
      <w:pPr>
        <w:pStyle w:val="Heading4"/>
        <w:rPr>
          <w:b w:val="0"/>
        </w:rPr>
      </w:pPr>
      <w:r>
        <w:t>Lekce 3: Řídicí struktury a funkce v jazyce JavaScript</w:t>
      </w:r>
    </w:p>
    <w:p w14:paraId="4BC8704C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63890101" w14:textId="77777777" w:rsidR="00AD4B30" w:rsidRDefault="00413603">
      <w:pPr>
        <w:numPr>
          <w:ilvl w:val="1"/>
          <w:numId w:val="1"/>
        </w:numPr>
      </w:pPr>
      <w:r>
        <w:t xml:space="preserve">Porozumět řídicím strukturám a funkcím v jazyce JavaScript </w:t>
      </w:r>
      <w:proofErr w:type="gramStart"/>
      <w:r>
        <w:t>a</w:t>
      </w:r>
      <w:proofErr w:type="gramEnd"/>
      <w:r>
        <w:t xml:space="preserve"> implementovat je.</w:t>
      </w:r>
    </w:p>
    <w:p w14:paraId="19F864B3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693BD8A1" w14:textId="77777777" w:rsidR="00AD4B30" w:rsidRDefault="00413603">
      <w:pPr>
        <w:numPr>
          <w:ilvl w:val="1"/>
          <w:numId w:val="1"/>
        </w:numPr>
      </w:pPr>
      <w:r>
        <w:rPr>
          <w:b/>
        </w:rPr>
        <w:t>Řídicí struktury:</w:t>
      </w:r>
    </w:p>
    <w:p w14:paraId="37F27BC5" w14:textId="77777777" w:rsidR="00AD4B30" w:rsidRDefault="00413603">
      <w:pPr>
        <w:numPr>
          <w:ilvl w:val="2"/>
          <w:numId w:val="1"/>
        </w:numPr>
      </w:pPr>
      <w:r>
        <w:t xml:space="preserve">Podmíněné příkazy: </w:t>
      </w:r>
      <w:r>
        <w:rPr>
          <w:rStyle w:val="InlineCode"/>
          <w:highlight w:val="none"/>
        </w:rPr>
        <w:t>if</w:t>
      </w:r>
      <w:r>
        <w:t xml:space="preserve">, </w:t>
      </w:r>
      <w:r>
        <w:rPr>
          <w:rStyle w:val="InlineCode"/>
          <w:highlight w:val="none"/>
        </w:rPr>
        <w:t>else if</w:t>
      </w:r>
      <w:r>
        <w:t xml:space="preserve">, </w:t>
      </w:r>
      <w:r>
        <w:rPr>
          <w:rStyle w:val="InlineCode"/>
          <w:highlight w:val="none"/>
        </w:rPr>
        <w:t>else</w:t>
      </w:r>
      <w:r>
        <w:t>.</w:t>
      </w:r>
    </w:p>
    <w:p w14:paraId="6C8301E4" w14:textId="77777777" w:rsidR="00AD4B30" w:rsidRDefault="00413603">
      <w:pPr>
        <w:numPr>
          <w:ilvl w:val="2"/>
          <w:numId w:val="1"/>
        </w:numPr>
      </w:pPr>
      <w:r>
        <w:t xml:space="preserve">Smyčky: </w:t>
      </w:r>
      <w:r>
        <w:rPr>
          <w:rStyle w:val="InlineCode"/>
          <w:highlight w:val="none"/>
        </w:rPr>
        <w:t>for</w:t>
      </w:r>
      <w:r>
        <w:t xml:space="preserve">, </w:t>
      </w:r>
      <w:r>
        <w:rPr>
          <w:rStyle w:val="InlineCode"/>
          <w:highlight w:val="none"/>
        </w:rPr>
        <w:t>while</w:t>
      </w:r>
      <w:r>
        <w:t xml:space="preserve">, </w:t>
      </w:r>
      <w:r>
        <w:rPr>
          <w:rStyle w:val="InlineCode"/>
          <w:highlight w:val="none"/>
        </w:rPr>
        <w:t>do-while</w:t>
      </w:r>
      <w:r>
        <w:t>.</w:t>
      </w:r>
    </w:p>
    <w:p w14:paraId="78EC730C" w14:textId="77777777" w:rsidR="00AD4B30" w:rsidRDefault="00413603">
      <w:pPr>
        <w:numPr>
          <w:ilvl w:val="1"/>
          <w:numId w:val="1"/>
        </w:numPr>
      </w:pPr>
      <w:r>
        <w:rPr>
          <w:b/>
        </w:rPr>
        <w:t>Funkce:</w:t>
      </w:r>
    </w:p>
    <w:p w14:paraId="220690DE" w14:textId="77777777" w:rsidR="00AD4B30" w:rsidRDefault="00413603">
      <w:pPr>
        <w:numPr>
          <w:ilvl w:val="2"/>
          <w:numId w:val="1"/>
        </w:numPr>
      </w:pPr>
      <w:r>
        <w:t>Deklarace a výrazy funkcí.</w:t>
      </w:r>
    </w:p>
    <w:p w14:paraId="70F051B6" w14:textId="77777777" w:rsidR="00AD4B30" w:rsidRDefault="00413603">
      <w:pPr>
        <w:numPr>
          <w:ilvl w:val="2"/>
          <w:numId w:val="1"/>
        </w:numPr>
      </w:pPr>
      <w:r>
        <w:t>Parametry a návratové hodnoty.</w:t>
      </w:r>
    </w:p>
    <w:p w14:paraId="4E7BB4BE" w14:textId="77777777" w:rsidR="00AD4B30" w:rsidRDefault="00413603">
      <w:pPr>
        <w:numPr>
          <w:ilvl w:val="2"/>
          <w:numId w:val="1"/>
        </w:numPr>
      </w:pPr>
      <w:r>
        <w:t>Rozsah a zvedání.</w:t>
      </w:r>
    </w:p>
    <w:p w14:paraId="7AD1C026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5BC57DEB" w14:textId="77777777" w:rsidR="00AD4B30" w:rsidRDefault="00413603">
      <w:pPr>
        <w:numPr>
          <w:ilvl w:val="1"/>
          <w:numId w:val="1"/>
        </w:numPr>
      </w:pPr>
      <w:r>
        <w:t>Vytváření skriptů pomocí smyček a podmíněných příkazů.</w:t>
      </w:r>
    </w:p>
    <w:p w14:paraId="427C93FC" w14:textId="77777777" w:rsidR="00AD4B30" w:rsidRDefault="00413603">
      <w:pPr>
        <w:numPr>
          <w:ilvl w:val="1"/>
          <w:numId w:val="1"/>
        </w:numPr>
      </w:pPr>
      <w:r>
        <w:t>Psaní a vyvolávání funkcí pro provádění konkrétních úloh.</w:t>
      </w:r>
    </w:p>
    <w:p w14:paraId="40460ECD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5AB2A9A9" w14:textId="77777777" w:rsidR="00AD4B30" w:rsidRDefault="00413603">
      <w:pPr>
        <w:numPr>
          <w:ilvl w:val="1"/>
          <w:numId w:val="1"/>
        </w:numPr>
      </w:pPr>
      <w:r>
        <w:t>Interaktivní cvičení kódování řídicích struktur a funkcí.</w:t>
      </w:r>
    </w:p>
    <w:p w14:paraId="13239469" w14:textId="77777777" w:rsidR="00AD4B30" w:rsidRDefault="00413603">
      <w:pPr>
        <w:numPr>
          <w:ilvl w:val="1"/>
          <w:numId w:val="1"/>
        </w:numPr>
      </w:pPr>
      <w:hyperlink r:id="rId9" w:history="1">
        <w:r>
          <w:rPr>
            <w:rStyle w:val="Hyperlink"/>
          </w:rPr>
          <w:t>Řídicí tok JavaScriptu</w:t>
        </w:r>
      </w:hyperlink>
      <w:r>
        <w:t>.</w:t>
      </w:r>
    </w:p>
    <w:p w14:paraId="570135B8" w14:textId="77777777" w:rsidR="00AD4B30" w:rsidRDefault="00413603">
      <w:pPr>
        <w:pStyle w:val="Heading4"/>
        <w:rPr>
          <w:b w:val="0"/>
        </w:rPr>
      </w:pPr>
      <w:r>
        <w:t>Lekce 4: Pole, objekty, JSON a DOM</w:t>
      </w:r>
    </w:p>
    <w:p w14:paraId="6476A8CF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37370CA7" w14:textId="77777777" w:rsidR="00AD4B30" w:rsidRDefault="00413603">
      <w:pPr>
        <w:numPr>
          <w:ilvl w:val="1"/>
          <w:numId w:val="1"/>
        </w:numPr>
      </w:pPr>
      <w:r>
        <w:t xml:space="preserve">Naučte se pracovat s poli </w:t>
      </w:r>
      <w:proofErr w:type="gramStart"/>
      <w:r>
        <w:t>a</w:t>
      </w:r>
      <w:proofErr w:type="gramEnd"/>
      <w:r>
        <w:t xml:space="preserve"> objekty, které jsou nezbytné pro práci s testovacími daty.</w:t>
      </w:r>
    </w:p>
    <w:p w14:paraId="55ED3B62" w14:textId="77777777" w:rsidR="00AD4B30" w:rsidRDefault="00413603">
      <w:pPr>
        <w:numPr>
          <w:ilvl w:val="1"/>
          <w:numId w:val="1"/>
        </w:numPr>
      </w:pPr>
      <w:r>
        <w:t>Porozumět objektovému modelu dokumentu (DOM) a jeho vlastnostem a metodám.</w:t>
      </w:r>
    </w:p>
    <w:p w14:paraId="090BFAD8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2BA2D496" w14:textId="77777777" w:rsidR="00AD4B30" w:rsidRDefault="00413603">
      <w:pPr>
        <w:numPr>
          <w:ilvl w:val="1"/>
          <w:numId w:val="1"/>
        </w:numPr>
      </w:pPr>
      <w:r>
        <w:rPr>
          <w:b/>
        </w:rPr>
        <w:t>Pole:</w:t>
      </w:r>
    </w:p>
    <w:p w14:paraId="20C2471A" w14:textId="77777777" w:rsidR="00AD4B30" w:rsidRDefault="00413603">
      <w:pPr>
        <w:numPr>
          <w:ilvl w:val="2"/>
          <w:numId w:val="1"/>
        </w:numPr>
      </w:pPr>
      <w:r>
        <w:t>Vytváření prvků pole a přístup k nim.</w:t>
      </w:r>
    </w:p>
    <w:p w14:paraId="582E644B" w14:textId="77777777" w:rsidR="00AD4B30" w:rsidRDefault="00413603">
      <w:pPr>
        <w:numPr>
          <w:ilvl w:val="2"/>
          <w:numId w:val="1"/>
        </w:numPr>
      </w:pPr>
      <w:r>
        <w:t>Běžné metody pole (</w:t>
      </w:r>
      <w:r>
        <w:rPr>
          <w:rStyle w:val="InlineCode"/>
          <w:highlight w:val="none"/>
        </w:rPr>
        <w:t>push</w:t>
      </w:r>
      <w:r>
        <w:t xml:space="preserve">, </w:t>
      </w:r>
      <w:r>
        <w:rPr>
          <w:rStyle w:val="InlineCode"/>
          <w:highlight w:val="none"/>
        </w:rPr>
        <w:t>pop</w:t>
      </w:r>
      <w:r>
        <w:t xml:space="preserve">, </w:t>
      </w:r>
      <w:r>
        <w:rPr>
          <w:rStyle w:val="InlineCode"/>
          <w:highlight w:val="none"/>
        </w:rPr>
        <w:t>shift</w:t>
      </w:r>
      <w:r>
        <w:t xml:space="preserve">, </w:t>
      </w:r>
      <w:r>
        <w:rPr>
          <w:rStyle w:val="InlineCode"/>
          <w:highlight w:val="none"/>
        </w:rPr>
        <w:t>unshift</w:t>
      </w:r>
      <w:r>
        <w:t xml:space="preserve">, </w:t>
      </w:r>
      <w:r>
        <w:rPr>
          <w:rStyle w:val="InlineCode"/>
          <w:highlight w:val="none"/>
        </w:rPr>
        <w:t>map, filter)</w:t>
      </w:r>
      <w:r>
        <w:t>.</w:t>
      </w:r>
    </w:p>
    <w:p w14:paraId="06CA85C3" w14:textId="77777777" w:rsidR="00AD4B30" w:rsidRDefault="00413603">
      <w:pPr>
        <w:numPr>
          <w:ilvl w:val="1"/>
          <w:numId w:val="1"/>
        </w:numPr>
      </w:pPr>
      <w:r>
        <w:rPr>
          <w:b/>
        </w:rPr>
        <w:t>Objekty:</w:t>
      </w:r>
    </w:p>
    <w:p w14:paraId="227A4EA0" w14:textId="77777777" w:rsidR="00AD4B30" w:rsidRDefault="00413603">
      <w:pPr>
        <w:numPr>
          <w:ilvl w:val="2"/>
          <w:numId w:val="1"/>
        </w:numPr>
      </w:pPr>
      <w:r>
        <w:t>Vytváření objektů a přístup k vlastnostem.</w:t>
      </w:r>
    </w:p>
    <w:p w14:paraId="49272039" w14:textId="77777777" w:rsidR="00AD4B30" w:rsidRDefault="00413603">
      <w:pPr>
        <w:numPr>
          <w:ilvl w:val="2"/>
          <w:numId w:val="1"/>
        </w:numPr>
      </w:pPr>
      <w:r>
        <w:t>Vnořené objekty a manipulace s objekty.</w:t>
      </w:r>
    </w:p>
    <w:p w14:paraId="7D0C0B36" w14:textId="77777777" w:rsidR="00AD4B30" w:rsidRDefault="00413603">
      <w:pPr>
        <w:numPr>
          <w:ilvl w:val="1"/>
          <w:numId w:val="1"/>
        </w:numPr>
      </w:pPr>
      <w:r>
        <w:rPr>
          <w:b/>
        </w:rPr>
        <w:t>Základy JSON:</w:t>
      </w:r>
    </w:p>
    <w:p w14:paraId="52171505" w14:textId="77777777" w:rsidR="00AD4B30" w:rsidRDefault="00413603">
      <w:pPr>
        <w:numPr>
          <w:ilvl w:val="2"/>
          <w:numId w:val="1"/>
        </w:numPr>
      </w:pPr>
      <w:r>
        <w:t>Porozumění struktuře JSON.</w:t>
      </w:r>
    </w:p>
    <w:p w14:paraId="5A8E4B23" w14:textId="77777777" w:rsidR="00AD4B30" w:rsidRDefault="00413603">
      <w:pPr>
        <w:numPr>
          <w:ilvl w:val="2"/>
          <w:numId w:val="1"/>
        </w:numPr>
      </w:pPr>
      <w:r>
        <w:t>Parsování a řetězení dat JSON.</w:t>
      </w:r>
    </w:p>
    <w:p w14:paraId="1FE57441" w14:textId="77777777" w:rsidR="00AD4B30" w:rsidRDefault="00413603">
      <w:pPr>
        <w:numPr>
          <w:ilvl w:val="1"/>
          <w:numId w:val="1"/>
        </w:numPr>
      </w:pPr>
      <w:r>
        <w:rPr>
          <w:b/>
        </w:rPr>
        <w:t>Úvod do DOM:</w:t>
      </w:r>
    </w:p>
    <w:p w14:paraId="40A9A2BA" w14:textId="77777777" w:rsidR="00AD4B30" w:rsidRDefault="00413603">
      <w:pPr>
        <w:numPr>
          <w:ilvl w:val="2"/>
          <w:numId w:val="1"/>
        </w:numPr>
      </w:pPr>
      <w:r>
        <w:t>Co je DOM?</w:t>
      </w:r>
    </w:p>
    <w:p w14:paraId="46D48D7D" w14:textId="77777777" w:rsidR="00AD4B30" w:rsidRDefault="00413603">
      <w:pPr>
        <w:numPr>
          <w:ilvl w:val="2"/>
          <w:numId w:val="1"/>
        </w:numPr>
      </w:pPr>
      <w:r>
        <w:t>Vlastnosti a metody prvků DOM.</w:t>
      </w:r>
    </w:p>
    <w:p w14:paraId="6344DF08" w14:textId="77777777" w:rsidR="00AD4B30" w:rsidRDefault="00413603">
      <w:pPr>
        <w:numPr>
          <w:ilvl w:val="2"/>
          <w:numId w:val="1"/>
        </w:numPr>
      </w:pPr>
      <w:r>
        <w:t>Navigace a manipulace s DOM pomocí JavaScriptu.</w:t>
      </w:r>
    </w:p>
    <w:p w14:paraId="642D21F3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327C64A2" w14:textId="77777777" w:rsidR="00AD4B30" w:rsidRDefault="00413603">
      <w:pPr>
        <w:numPr>
          <w:ilvl w:val="1"/>
          <w:numId w:val="1"/>
        </w:numPr>
      </w:pPr>
      <w:r>
        <w:t xml:space="preserve">Manipulujte s poli </w:t>
      </w:r>
      <w:proofErr w:type="gramStart"/>
      <w:r>
        <w:t>a</w:t>
      </w:r>
      <w:proofErr w:type="gramEnd"/>
      <w:r>
        <w:t xml:space="preserve"> objekty prostřednictvím kódovacích cvičení.</w:t>
      </w:r>
    </w:p>
    <w:p w14:paraId="692D7045" w14:textId="77777777" w:rsidR="00AD4B30" w:rsidRDefault="00413603">
      <w:pPr>
        <w:numPr>
          <w:ilvl w:val="1"/>
          <w:numId w:val="1"/>
        </w:numPr>
      </w:pPr>
      <w:r>
        <w:t>Převod objektů JavaScript na JSON a naopak.</w:t>
      </w:r>
    </w:p>
    <w:p w14:paraId="0F38E39B" w14:textId="77777777" w:rsidR="00AD4B30" w:rsidRDefault="00413603">
      <w:pPr>
        <w:numPr>
          <w:ilvl w:val="1"/>
          <w:numId w:val="1"/>
        </w:numPr>
      </w:pPr>
      <w:r>
        <w:t>Prozkoumejte a manipulujte se systémem DOM na jednoduché stránce HTML.</w:t>
      </w:r>
    </w:p>
    <w:p w14:paraId="1480714D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1E874F19" w14:textId="77777777" w:rsidR="00AD4B30" w:rsidRDefault="00413603">
      <w:pPr>
        <w:numPr>
          <w:ilvl w:val="1"/>
          <w:numId w:val="1"/>
        </w:numPr>
      </w:pPr>
      <w:hyperlink r:id="rId10" w:history="1">
        <w:r>
          <w:rPr>
            <w:rStyle w:val="Hyperlink"/>
          </w:rPr>
          <w:t>Pole JavaScriptu</w:t>
        </w:r>
      </w:hyperlink>
    </w:p>
    <w:p w14:paraId="47F2276E" w14:textId="77777777" w:rsidR="00AD4B30" w:rsidRDefault="00413603">
      <w:pPr>
        <w:numPr>
          <w:ilvl w:val="1"/>
          <w:numId w:val="1"/>
        </w:numPr>
      </w:pPr>
      <w:hyperlink r:id="rId11" w:history="1">
        <w:r>
          <w:rPr>
            <w:rStyle w:val="Hyperlink"/>
          </w:rPr>
          <w:t>Objekty JavaScript</w:t>
        </w:r>
      </w:hyperlink>
    </w:p>
    <w:p w14:paraId="2FDF8D64" w14:textId="77777777" w:rsidR="00AD4B30" w:rsidRDefault="00413603">
      <w:pPr>
        <w:numPr>
          <w:ilvl w:val="1"/>
          <w:numId w:val="1"/>
        </w:numPr>
      </w:pPr>
      <w:hyperlink r:id="rId12" w:history="1">
        <w:r>
          <w:rPr>
            <w:rStyle w:val="Hyperlink"/>
          </w:rPr>
          <w:t>Výukový program JSON</w:t>
        </w:r>
      </w:hyperlink>
    </w:p>
    <w:p w14:paraId="2E3FF46B" w14:textId="77777777" w:rsidR="00AD4B30" w:rsidRDefault="00413603">
      <w:pPr>
        <w:numPr>
          <w:ilvl w:val="1"/>
          <w:numId w:val="1"/>
        </w:numPr>
      </w:pPr>
      <w:hyperlink r:id="rId13" w:history="1">
        <w:r>
          <w:rPr>
            <w:rStyle w:val="Hyperlink"/>
          </w:rPr>
          <w:t>Úvod do DOM</w:t>
        </w:r>
      </w:hyperlink>
    </w:p>
    <w:p w14:paraId="66908476" w14:textId="77777777" w:rsidR="00AD4B30" w:rsidRDefault="00413603">
      <w:pPr>
        <w:pStyle w:val="Heading4"/>
        <w:rPr>
          <w:b w:val="0"/>
        </w:rPr>
      </w:pPr>
      <w:r>
        <w:t xml:space="preserve">Lekce 5: Úvod do DOM: Vlastnosti, metody </w:t>
      </w:r>
      <w:proofErr w:type="gramStart"/>
      <w:r>
        <w:t>a</w:t>
      </w:r>
      <w:proofErr w:type="gramEnd"/>
      <w:r>
        <w:t xml:space="preserve"> objekt globálního </w:t>
      </w:r>
      <w:r>
        <w:rPr>
          <w:rStyle w:val="InlineCode"/>
          <w:highlight w:val="none"/>
        </w:rPr>
        <w:t>okna.</w:t>
      </w:r>
    </w:p>
    <w:p w14:paraId="513689AB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344C470E" w14:textId="77777777" w:rsidR="00AD4B30" w:rsidRDefault="00413603">
      <w:pPr>
        <w:numPr>
          <w:ilvl w:val="1"/>
          <w:numId w:val="1"/>
        </w:numPr>
      </w:pPr>
      <w:r>
        <w:lastRenderedPageBreak/>
        <w:t xml:space="preserve">Prohloubení znalostí o DOM a globálním objektu </w:t>
      </w:r>
      <w:r>
        <w:rPr>
          <w:rStyle w:val="InlineCode"/>
          <w:highlight w:val="none"/>
        </w:rPr>
        <w:t>okna.</w:t>
      </w:r>
    </w:p>
    <w:p w14:paraId="6D4EA712" w14:textId="77777777" w:rsidR="00AD4B30" w:rsidRDefault="00413603">
      <w:pPr>
        <w:numPr>
          <w:ilvl w:val="1"/>
          <w:numId w:val="1"/>
        </w:numPr>
      </w:pPr>
      <w:r>
        <w:t>Naučte se klíčové vlastnosti a metody pro programovou interakci s prvky DOM.</w:t>
      </w:r>
    </w:p>
    <w:p w14:paraId="7D6C4636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3DCE7C61" w14:textId="77777777" w:rsidR="00AD4B30" w:rsidRDefault="00413603">
      <w:pPr>
        <w:numPr>
          <w:ilvl w:val="1"/>
          <w:numId w:val="1"/>
        </w:numPr>
      </w:pPr>
      <w:r>
        <w:rPr>
          <w:b/>
        </w:rPr>
        <w:t>Podrobné koncepty DOM:</w:t>
      </w:r>
    </w:p>
    <w:p w14:paraId="35866B55" w14:textId="77777777" w:rsidR="00AD4B30" w:rsidRDefault="00413603">
      <w:pPr>
        <w:numPr>
          <w:ilvl w:val="2"/>
          <w:numId w:val="1"/>
        </w:numPr>
      </w:pPr>
      <w:r>
        <w:t>Hierarchická struktura DOM.</w:t>
      </w:r>
    </w:p>
    <w:p w14:paraId="00D06A68" w14:textId="77777777" w:rsidR="00AD4B30" w:rsidRDefault="00413603">
      <w:pPr>
        <w:numPr>
          <w:ilvl w:val="2"/>
          <w:numId w:val="1"/>
        </w:numPr>
      </w:pPr>
      <w:r>
        <w:t xml:space="preserve">Přístup k prvkům pomocí metod jako </w:t>
      </w:r>
      <w:r>
        <w:rPr>
          <w:rStyle w:val="InlineCode"/>
          <w:highlight w:val="none"/>
        </w:rPr>
        <w:t>getElementById</w:t>
      </w:r>
      <w:r>
        <w:t xml:space="preserve">, </w:t>
      </w:r>
      <w:r>
        <w:rPr>
          <w:rStyle w:val="InlineCode"/>
          <w:highlight w:val="none"/>
        </w:rPr>
        <w:t>querySelector</w:t>
      </w:r>
      <w:r>
        <w:t xml:space="preserve">, </w:t>
      </w:r>
      <w:r>
        <w:rPr>
          <w:rStyle w:val="InlineCode"/>
          <w:highlight w:val="none"/>
        </w:rPr>
        <w:t>getElementsByClassName</w:t>
      </w:r>
      <w:r>
        <w:t>.</w:t>
      </w:r>
    </w:p>
    <w:p w14:paraId="568ED90B" w14:textId="77777777" w:rsidR="00AD4B30" w:rsidRDefault="00413603">
      <w:pPr>
        <w:numPr>
          <w:ilvl w:val="1"/>
          <w:numId w:val="1"/>
        </w:numPr>
      </w:pPr>
      <w:r>
        <w:rPr>
          <w:b/>
        </w:rPr>
        <w:t>Vlastnosti prvků DOM:</w:t>
      </w:r>
    </w:p>
    <w:p w14:paraId="41295CDB" w14:textId="77777777" w:rsidR="00AD4B30" w:rsidRDefault="00413603">
      <w:pPr>
        <w:numPr>
          <w:ilvl w:val="2"/>
          <w:numId w:val="1"/>
        </w:numPr>
      </w:pPr>
      <w:r>
        <w:t xml:space="preserve">Běžné vlastnosti jako </w:t>
      </w:r>
      <w:r>
        <w:rPr>
          <w:rStyle w:val="InlineCode"/>
          <w:highlight w:val="none"/>
        </w:rPr>
        <w:t>innerHTML</w:t>
      </w:r>
      <w:r>
        <w:t xml:space="preserve">, </w:t>
      </w:r>
      <w:r>
        <w:rPr>
          <w:rStyle w:val="InlineCode"/>
          <w:highlight w:val="none"/>
        </w:rPr>
        <w:t>textContent</w:t>
      </w:r>
      <w:r>
        <w:t xml:space="preserve">, </w:t>
      </w:r>
      <w:r>
        <w:rPr>
          <w:rStyle w:val="InlineCode"/>
          <w:highlight w:val="none"/>
        </w:rPr>
        <w:t>value</w:t>
      </w:r>
      <w:r>
        <w:t xml:space="preserve">, </w:t>
      </w:r>
      <w:r>
        <w:rPr>
          <w:rStyle w:val="InlineCode"/>
          <w:highlight w:val="none"/>
        </w:rPr>
        <w:t>style</w:t>
      </w:r>
      <w:r>
        <w:t>.</w:t>
      </w:r>
    </w:p>
    <w:p w14:paraId="6ADC050A" w14:textId="77777777" w:rsidR="00AD4B30" w:rsidRDefault="00413603">
      <w:pPr>
        <w:numPr>
          <w:ilvl w:val="2"/>
          <w:numId w:val="1"/>
        </w:numPr>
      </w:pPr>
      <w:r>
        <w:t>Porozumění atributům prvků a manipulace s nimi (</w:t>
      </w:r>
      <w:r>
        <w:rPr>
          <w:rStyle w:val="InlineCode"/>
          <w:highlight w:val="none"/>
        </w:rPr>
        <w:t>src</w:t>
      </w:r>
      <w:r>
        <w:t xml:space="preserve">, </w:t>
      </w:r>
      <w:r>
        <w:rPr>
          <w:rStyle w:val="InlineCode"/>
          <w:highlight w:val="none"/>
        </w:rPr>
        <w:t>href</w:t>
      </w:r>
      <w:r>
        <w:t xml:space="preserve">, atributy </w:t>
      </w:r>
      <w:r>
        <w:rPr>
          <w:rStyle w:val="InlineCode"/>
          <w:highlight w:val="none"/>
        </w:rPr>
        <w:t>data-*</w:t>
      </w:r>
      <w:r>
        <w:t>).</w:t>
      </w:r>
    </w:p>
    <w:p w14:paraId="15BA356A" w14:textId="77777777" w:rsidR="00AD4B30" w:rsidRDefault="00413603">
      <w:pPr>
        <w:numPr>
          <w:ilvl w:val="1"/>
          <w:numId w:val="1"/>
        </w:numPr>
      </w:pPr>
      <w:r>
        <w:rPr>
          <w:b/>
        </w:rPr>
        <w:t>Metody prvků DOM:</w:t>
      </w:r>
    </w:p>
    <w:p w14:paraId="239FE2D3" w14:textId="77777777" w:rsidR="00AD4B30" w:rsidRDefault="00413603">
      <w:pPr>
        <w:numPr>
          <w:ilvl w:val="2"/>
          <w:numId w:val="1"/>
        </w:numPr>
      </w:pPr>
      <w:r>
        <w:t xml:space="preserve">Manipulace s DOM pomocí metod jako </w:t>
      </w:r>
      <w:r>
        <w:rPr>
          <w:rStyle w:val="InlineCode"/>
          <w:highlight w:val="none"/>
        </w:rPr>
        <w:t>appendChild</w:t>
      </w:r>
      <w:r>
        <w:t xml:space="preserve">, </w:t>
      </w:r>
      <w:r>
        <w:rPr>
          <w:rStyle w:val="InlineCode"/>
          <w:highlight w:val="none"/>
        </w:rPr>
        <w:t>removeChild</w:t>
      </w:r>
      <w:r>
        <w:t xml:space="preserve">, </w:t>
      </w:r>
      <w:r>
        <w:rPr>
          <w:rStyle w:val="InlineCode"/>
          <w:highlight w:val="none"/>
        </w:rPr>
        <w:t>replaceChild</w:t>
      </w:r>
      <w:r>
        <w:t>.</w:t>
      </w:r>
    </w:p>
    <w:p w14:paraId="47CD7EC9" w14:textId="77777777" w:rsidR="00AD4B30" w:rsidRDefault="00413603">
      <w:pPr>
        <w:numPr>
          <w:ilvl w:val="2"/>
          <w:numId w:val="1"/>
        </w:numPr>
      </w:pPr>
      <w:r>
        <w:t xml:space="preserve">Zpracování událostí: Přidávání </w:t>
      </w:r>
      <w:proofErr w:type="gramStart"/>
      <w:r>
        <w:t>a</w:t>
      </w:r>
      <w:proofErr w:type="gramEnd"/>
      <w:r>
        <w:t xml:space="preserve"> odebírání posluchačů událostí.</w:t>
      </w:r>
    </w:p>
    <w:p w14:paraId="3185BF76" w14:textId="77777777" w:rsidR="00AD4B30" w:rsidRDefault="00413603">
      <w:pPr>
        <w:numPr>
          <w:ilvl w:val="1"/>
          <w:numId w:val="1"/>
        </w:numPr>
      </w:pPr>
      <w:r>
        <w:rPr>
          <w:b/>
        </w:rPr>
        <w:t xml:space="preserve">Globální </w:t>
      </w:r>
      <w:r>
        <w:rPr>
          <w:rStyle w:val="InlineCode"/>
          <w:b/>
          <w:highlight w:val="none"/>
        </w:rPr>
        <w:t xml:space="preserve">okno </w:t>
      </w:r>
      <w:r>
        <w:rPr>
          <w:b/>
        </w:rPr>
        <w:t>Objekt:</w:t>
      </w:r>
    </w:p>
    <w:p w14:paraId="730ECE8E" w14:textId="77777777" w:rsidR="00AD4B30" w:rsidRDefault="00413603">
      <w:pPr>
        <w:numPr>
          <w:ilvl w:val="2"/>
          <w:numId w:val="1"/>
        </w:numPr>
      </w:pPr>
      <w:r>
        <w:t xml:space="preserve">Přehled objektu </w:t>
      </w:r>
      <w:r>
        <w:rPr>
          <w:rStyle w:val="InlineCode"/>
          <w:highlight w:val="none"/>
        </w:rPr>
        <w:t xml:space="preserve">okna </w:t>
      </w:r>
      <w:r>
        <w:t>a jeho vlastností.</w:t>
      </w:r>
    </w:p>
    <w:p w14:paraId="1A1722BC" w14:textId="77777777" w:rsidR="00AD4B30" w:rsidRDefault="00413603">
      <w:pPr>
        <w:numPr>
          <w:ilvl w:val="2"/>
          <w:numId w:val="1"/>
        </w:numPr>
      </w:pPr>
      <w:r>
        <w:t xml:space="preserve">Běžné metody </w:t>
      </w:r>
      <w:r>
        <w:rPr>
          <w:rStyle w:val="InlineCode"/>
          <w:highlight w:val="none"/>
        </w:rPr>
        <w:t>okna</w:t>
      </w:r>
      <w:r>
        <w:t xml:space="preserve">: </w:t>
      </w:r>
      <w:r>
        <w:rPr>
          <w:rStyle w:val="InlineCode"/>
          <w:highlight w:val="none"/>
        </w:rPr>
        <w:t>alert</w:t>
      </w:r>
      <w:r>
        <w:t xml:space="preserve">, </w:t>
      </w:r>
      <w:r>
        <w:rPr>
          <w:rStyle w:val="InlineCode"/>
          <w:highlight w:val="none"/>
        </w:rPr>
        <w:t>confirm</w:t>
      </w:r>
      <w:r>
        <w:t xml:space="preserve">, </w:t>
      </w:r>
      <w:r>
        <w:rPr>
          <w:rStyle w:val="InlineCode"/>
          <w:highlight w:val="none"/>
        </w:rPr>
        <w:t>prompt</w:t>
      </w:r>
      <w:r>
        <w:t xml:space="preserve">, </w:t>
      </w:r>
      <w:r>
        <w:rPr>
          <w:rStyle w:val="InlineCode"/>
          <w:highlight w:val="none"/>
        </w:rPr>
        <w:t>setTimeout</w:t>
      </w:r>
      <w:r>
        <w:t xml:space="preserve">, </w:t>
      </w:r>
      <w:r>
        <w:rPr>
          <w:rStyle w:val="InlineCode"/>
          <w:highlight w:val="none"/>
        </w:rPr>
        <w:t>setInterval</w:t>
      </w:r>
      <w:r>
        <w:t>.</w:t>
      </w:r>
    </w:p>
    <w:p w14:paraId="049C5799" w14:textId="77777777" w:rsidR="00AD4B30" w:rsidRDefault="00413603">
      <w:pPr>
        <w:numPr>
          <w:ilvl w:val="2"/>
          <w:numId w:val="1"/>
        </w:numPr>
      </w:pPr>
      <w:r>
        <w:t xml:space="preserve">Pochopení vztahu mezi </w:t>
      </w:r>
      <w:r>
        <w:rPr>
          <w:rStyle w:val="InlineCode"/>
          <w:highlight w:val="none"/>
        </w:rPr>
        <w:t xml:space="preserve">oknem </w:t>
      </w:r>
      <w:r>
        <w:t xml:space="preserve">a </w:t>
      </w:r>
      <w:r>
        <w:rPr>
          <w:rStyle w:val="InlineCode"/>
          <w:highlight w:val="none"/>
        </w:rPr>
        <w:t>dokumentem</w:t>
      </w:r>
      <w:r>
        <w:t>.</w:t>
      </w:r>
    </w:p>
    <w:p w14:paraId="7CD93F20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3557B7D2" w14:textId="77777777" w:rsidR="00AD4B30" w:rsidRDefault="00413603">
      <w:pPr>
        <w:numPr>
          <w:ilvl w:val="1"/>
          <w:numId w:val="1"/>
        </w:numPr>
      </w:pPr>
      <w:r>
        <w:t>Procvičte si přístup k prvkům DOM a manipulaci s nimi pomocí jazyka JavaScript.</w:t>
      </w:r>
    </w:p>
    <w:p w14:paraId="0133BD3F" w14:textId="77777777" w:rsidR="00AD4B30" w:rsidRDefault="00413603">
      <w:pPr>
        <w:numPr>
          <w:ilvl w:val="1"/>
          <w:numId w:val="1"/>
        </w:numPr>
      </w:pPr>
      <w:r>
        <w:t>Vytvoření interaktivních prvků na jednoduché stránce HTML pomocí metod DOM.</w:t>
      </w:r>
    </w:p>
    <w:p w14:paraId="38EFD814" w14:textId="77777777" w:rsidR="00AD4B30" w:rsidRDefault="00413603">
      <w:pPr>
        <w:numPr>
          <w:ilvl w:val="1"/>
          <w:numId w:val="1"/>
        </w:numPr>
      </w:pPr>
      <w:r>
        <w:t xml:space="preserve">Prozkoumejte objekt </w:t>
      </w:r>
      <w:r>
        <w:rPr>
          <w:rStyle w:val="InlineCode"/>
          <w:highlight w:val="none"/>
        </w:rPr>
        <w:t xml:space="preserve">okna </w:t>
      </w:r>
      <w:r>
        <w:t>prostřednictvím cvičení na kódování.</w:t>
      </w:r>
    </w:p>
    <w:p w14:paraId="644147F6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3772A5B9" w14:textId="77777777" w:rsidR="00AD4B30" w:rsidRDefault="00413603">
      <w:pPr>
        <w:numPr>
          <w:ilvl w:val="1"/>
          <w:numId w:val="1"/>
        </w:numPr>
      </w:pPr>
      <w:hyperlink r:id="rId14" w:history="1">
        <w:r>
          <w:rPr>
            <w:rStyle w:val="Hyperlink"/>
          </w:rPr>
          <w:t>Průvodce manipulací DOM</w:t>
        </w:r>
      </w:hyperlink>
    </w:p>
    <w:p w14:paraId="444C7FA0" w14:textId="77777777" w:rsidR="00AD4B30" w:rsidRDefault="00413603">
      <w:pPr>
        <w:numPr>
          <w:ilvl w:val="1"/>
          <w:numId w:val="1"/>
        </w:numPr>
      </w:pPr>
      <w:hyperlink r:id="rId15" w:history="1">
        <w:r>
          <w:rPr>
            <w:rStyle w:val="Hyperlink"/>
          </w:rPr>
          <w:t>Dokumentace objektu okna</w:t>
        </w:r>
      </w:hyperlink>
    </w:p>
    <w:p w14:paraId="45C8F9A9" w14:textId="77777777" w:rsidR="003D56AF" w:rsidRDefault="00413603">
      <w:r>
        <w:pict w14:anchorId="20785DEF">
          <v:rect id="_x0000_i1026" style="width:470.3pt;height:1.5pt" o:hrstd="t" o:hr="t" fillcolor="gray" stroked="f">
            <v:path strokeok="f"/>
          </v:rect>
        </w:pict>
      </w:r>
    </w:p>
    <w:p w14:paraId="4A1EAEBF" w14:textId="77777777" w:rsidR="00AD4B30" w:rsidRDefault="00413603">
      <w:pPr>
        <w:pStyle w:val="Heading3"/>
        <w:rPr>
          <w:b w:val="0"/>
        </w:rPr>
      </w:pPr>
      <w:r>
        <w:t>Modul 2: Úvod do Cypressu a základní pojmy (lekce 6-9)</w:t>
      </w:r>
    </w:p>
    <w:p w14:paraId="1622B3E0" w14:textId="77777777" w:rsidR="00AD4B30" w:rsidRDefault="00413603">
      <w:pPr>
        <w:pStyle w:val="Heading4"/>
        <w:rPr>
          <w:b w:val="0"/>
        </w:rPr>
      </w:pPr>
      <w:r>
        <w:t>Lekce 6: Instalace a konfigurace aplikace Cypress</w:t>
      </w:r>
    </w:p>
    <w:p w14:paraId="4C5B4DB9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65C198A2" w14:textId="77777777" w:rsidR="00AD4B30" w:rsidRDefault="00413603">
      <w:pPr>
        <w:numPr>
          <w:ilvl w:val="1"/>
          <w:numId w:val="1"/>
        </w:numPr>
      </w:pPr>
      <w:r>
        <w:t>Nastavte Cypress ve vývojovém prostředí a pochopte jeho strukturu.</w:t>
      </w:r>
    </w:p>
    <w:p w14:paraId="4F09644E" w14:textId="77777777" w:rsidR="00AD4B30" w:rsidRDefault="00413603">
      <w:pPr>
        <w:numPr>
          <w:ilvl w:val="0"/>
          <w:numId w:val="1"/>
        </w:numPr>
      </w:pPr>
      <w:r>
        <w:rPr>
          <w:b/>
        </w:rPr>
        <w:lastRenderedPageBreak/>
        <w:t>Obsah:</w:t>
      </w:r>
    </w:p>
    <w:p w14:paraId="3659DBEE" w14:textId="77777777" w:rsidR="00AD4B30" w:rsidRDefault="00413603">
      <w:pPr>
        <w:numPr>
          <w:ilvl w:val="1"/>
          <w:numId w:val="1"/>
        </w:numPr>
      </w:pPr>
      <w:r>
        <w:rPr>
          <w:b/>
        </w:rPr>
        <w:t>Instalace Cypress:</w:t>
      </w:r>
    </w:p>
    <w:p w14:paraId="3056F9E7" w14:textId="77777777" w:rsidR="00AD4B30" w:rsidRDefault="00413603">
      <w:pPr>
        <w:numPr>
          <w:ilvl w:val="2"/>
          <w:numId w:val="1"/>
        </w:numPr>
      </w:pPr>
      <w:r>
        <w:t>Použití npm k instalaci Cypressu.</w:t>
      </w:r>
    </w:p>
    <w:p w14:paraId="13BDCE7D" w14:textId="77777777" w:rsidR="00AD4B30" w:rsidRDefault="00413603">
      <w:pPr>
        <w:numPr>
          <w:ilvl w:val="2"/>
          <w:numId w:val="1"/>
        </w:numPr>
      </w:pPr>
      <w:r>
        <w:t>Ověření instalace.</w:t>
      </w:r>
    </w:p>
    <w:p w14:paraId="73A75465" w14:textId="77777777" w:rsidR="00AD4B30" w:rsidRDefault="00413603">
      <w:pPr>
        <w:numPr>
          <w:ilvl w:val="1"/>
          <w:numId w:val="1"/>
        </w:numPr>
      </w:pPr>
      <w:r>
        <w:rPr>
          <w:b/>
        </w:rPr>
        <w:t>Struktura složky Cypress:</w:t>
      </w:r>
    </w:p>
    <w:p w14:paraId="755D8F5D" w14:textId="77777777" w:rsidR="00AD4B30" w:rsidRDefault="00413603">
      <w:pPr>
        <w:numPr>
          <w:ilvl w:val="2"/>
          <w:numId w:val="1"/>
        </w:numPr>
      </w:pPr>
      <w:r>
        <w:t>Porozumění výchozím adresářům (</w:t>
      </w:r>
      <w:r>
        <w:rPr>
          <w:rStyle w:val="InlineCode"/>
          <w:highlight w:val="none"/>
        </w:rPr>
        <w:t>svítidla</w:t>
      </w:r>
      <w:r>
        <w:t xml:space="preserve">, </w:t>
      </w:r>
      <w:r>
        <w:rPr>
          <w:rStyle w:val="InlineCode"/>
          <w:highlight w:val="none"/>
        </w:rPr>
        <w:t>integrace</w:t>
      </w:r>
      <w:r>
        <w:t xml:space="preserve">, </w:t>
      </w:r>
      <w:r>
        <w:rPr>
          <w:rStyle w:val="InlineCode"/>
          <w:highlight w:val="none"/>
        </w:rPr>
        <w:t xml:space="preserve">zásuvné moduly </w:t>
      </w:r>
      <w:r>
        <w:t>atd.).</w:t>
      </w:r>
    </w:p>
    <w:p w14:paraId="2151D98C" w14:textId="77777777" w:rsidR="00AD4B30" w:rsidRDefault="00413603">
      <w:pPr>
        <w:numPr>
          <w:ilvl w:val="1"/>
          <w:numId w:val="1"/>
        </w:numPr>
      </w:pPr>
      <w:r>
        <w:rPr>
          <w:b/>
        </w:rPr>
        <w:t>Nastavení konfigurace:</w:t>
      </w:r>
    </w:p>
    <w:p w14:paraId="5C13A5F3" w14:textId="77777777" w:rsidR="00AD4B30" w:rsidRDefault="00413603">
      <w:pPr>
        <w:numPr>
          <w:ilvl w:val="2"/>
          <w:numId w:val="1"/>
        </w:numPr>
      </w:pPr>
      <w:r>
        <w:t xml:space="preserve">Přehled </w:t>
      </w:r>
      <w:r>
        <w:rPr>
          <w:rStyle w:val="InlineCode"/>
          <w:highlight w:val="none"/>
        </w:rPr>
        <w:t>souboru cypress.config.js</w:t>
      </w:r>
      <w:r>
        <w:t>.</w:t>
      </w:r>
    </w:p>
    <w:p w14:paraId="78D2502A" w14:textId="77777777" w:rsidR="00AD4B30" w:rsidRDefault="00413603">
      <w:pPr>
        <w:numPr>
          <w:ilvl w:val="2"/>
          <w:numId w:val="1"/>
        </w:numPr>
      </w:pPr>
      <w:r>
        <w:t xml:space="preserve">Nastavení </w:t>
      </w:r>
      <w:r>
        <w:rPr>
          <w:rStyle w:val="InlineCode"/>
          <w:highlight w:val="none"/>
        </w:rPr>
        <w:t xml:space="preserve">baseUrl </w:t>
      </w:r>
      <w:r>
        <w:t>a dalších globálních konfigurací.</w:t>
      </w:r>
    </w:p>
    <w:p w14:paraId="375A42E2" w14:textId="77777777" w:rsidR="00AD4B30" w:rsidRDefault="00413603">
      <w:pPr>
        <w:numPr>
          <w:ilvl w:val="1"/>
          <w:numId w:val="1"/>
        </w:numPr>
      </w:pPr>
      <w:r>
        <w:rPr>
          <w:b/>
        </w:rPr>
        <w:t>Psaní prvního testu Cypress:</w:t>
      </w:r>
    </w:p>
    <w:p w14:paraId="1CC4BA09" w14:textId="77777777" w:rsidR="00AD4B30" w:rsidRDefault="00413603">
      <w:pPr>
        <w:numPr>
          <w:ilvl w:val="2"/>
          <w:numId w:val="1"/>
        </w:numPr>
      </w:pPr>
      <w:r>
        <w:t>Vytvoření jednoduchého testu pro návštěvu webové stránky a kontrolu jejího názvu.</w:t>
      </w:r>
    </w:p>
    <w:p w14:paraId="4221AE41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2126DC4A" w14:textId="77777777" w:rsidR="00AD4B30" w:rsidRDefault="00413603">
      <w:pPr>
        <w:numPr>
          <w:ilvl w:val="1"/>
          <w:numId w:val="1"/>
        </w:numPr>
      </w:pPr>
      <w:r>
        <w:t>Nainstalujte Cypress a spusťte výchozí ukázkové testy.</w:t>
      </w:r>
    </w:p>
    <w:p w14:paraId="6ADDD334" w14:textId="77777777" w:rsidR="00AD4B30" w:rsidRDefault="00413603">
      <w:pPr>
        <w:numPr>
          <w:ilvl w:val="1"/>
          <w:numId w:val="1"/>
        </w:numPr>
      </w:pPr>
      <w:r>
        <w:t>Napište a proveďte základní test Cypress.</w:t>
      </w:r>
    </w:p>
    <w:p w14:paraId="5AFC674D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2013E717" w14:textId="77777777" w:rsidR="00AD4B30" w:rsidRDefault="00413603">
      <w:pPr>
        <w:numPr>
          <w:ilvl w:val="1"/>
          <w:numId w:val="1"/>
        </w:numPr>
      </w:pPr>
      <w:hyperlink r:id="rId16" w:history="1">
        <w:r>
          <w:rPr>
            <w:rStyle w:val="Hyperlink"/>
          </w:rPr>
          <w:t>Instalační příručka Cypress</w:t>
        </w:r>
      </w:hyperlink>
    </w:p>
    <w:p w14:paraId="36952955" w14:textId="77777777" w:rsidR="00AD4B30" w:rsidRDefault="00413603">
      <w:pPr>
        <w:numPr>
          <w:ilvl w:val="1"/>
          <w:numId w:val="1"/>
        </w:numPr>
      </w:pPr>
      <w:hyperlink r:id="rId17" w:anchor="Folder-Structure" w:history="1">
        <w:r>
          <w:rPr>
            <w:rStyle w:val="Hyperlink"/>
          </w:rPr>
          <w:t>Struktura složky Cypress</w:t>
        </w:r>
      </w:hyperlink>
    </w:p>
    <w:p w14:paraId="135F82C4" w14:textId="77777777" w:rsidR="00AD4B30" w:rsidRDefault="00413603">
      <w:pPr>
        <w:pStyle w:val="Heading4"/>
        <w:rPr>
          <w:b w:val="0"/>
        </w:rPr>
      </w:pPr>
      <w:r>
        <w:t>Lekce 7: Interakce s webovými prvky a zpracování uživatelských vstupů</w:t>
      </w:r>
    </w:p>
    <w:p w14:paraId="5228475C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6E466A10" w14:textId="77777777" w:rsidR="00AD4B30" w:rsidRDefault="00413603">
      <w:pPr>
        <w:numPr>
          <w:ilvl w:val="1"/>
          <w:numId w:val="1"/>
        </w:numPr>
      </w:pPr>
      <w:r>
        <w:t>Získejte praktické zkušenosti s interakcí s webovými prvky a zpracováním uživatelských vstupů pomocí aplikace Cypress.</w:t>
      </w:r>
    </w:p>
    <w:p w14:paraId="1E5FD942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5E1E6CC0" w14:textId="77777777" w:rsidR="00AD4B30" w:rsidRDefault="00413603">
      <w:pPr>
        <w:numPr>
          <w:ilvl w:val="1"/>
          <w:numId w:val="1"/>
        </w:numPr>
      </w:pPr>
      <w:r>
        <w:rPr>
          <w:b/>
        </w:rPr>
        <w:t>Interakce s webovými prvky:</w:t>
      </w:r>
    </w:p>
    <w:p w14:paraId="503EEF4B" w14:textId="77777777" w:rsidR="00AD4B30" w:rsidRDefault="00413603">
      <w:pPr>
        <w:numPr>
          <w:ilvl w:val="2"/>
          <w:numId w:val="1"/>
        </w:numPr>
      </w:pPr>
      <w:r>
        <w:t>Příkazy pro kliknutí, psaní, výběr a najetí (</w:t>
      </w:r>
      <w:proofErr w:type="gramStart"/>
      <w:r>
        <w:rPr>
          <w:rStyle w:val="InlineCode"/>
          <w:highlight w:val="none"/>
        </w:rPr>
        <w:t>cy.click</w:t>
      </w:r>
      <w:proofErr w:type="gramEnd"/>
      <w:r>
        <w:rPr>
          <w:rStyle w:val="InlineCode"/>
          <w:highlight w:val="none"/>
        </w:rPr>
        <w:t>()</w:t>
      </w:r>
      <w:r>
        <w:t xml:space="preserve">, </w:t>
      </w:r>
      <w:r>
        <w:rPr>
          <w:rStyle w:val="InlineCode"/>
          <w:highlight w:val="none"/>
        </w:rPr>
        <w:t>cy.type()</w:t>
      </w:r>
      <w:r>
        <w:t xml:space="preserve">, </w:t>
      </w:r>
      <w:r>
        <w:rPr>
          <w:rStyle w:val="InlineCode"/>
          <w:highlight w:val="none"/>
        </w:rPr>
        <w:t>cy.select()</w:t>
      </w:r>
      <w:r>
        <w:t xml:space="preserve">, </w:t>
      </w:r>
      <w:r>
        <w:rPr>
          <w:rStyle w:val="InlineCode"/>
          <w:highlight w:val="none"/>
        </w:rPr>
        <w:t>cy.hover()</w:t>
      </w:r>
      <w:r>
        <w:t>)</w:t>
      </w:r>
      <w:r>
        <w:rPr>
          <w:rStyle w:val="InlineCode"/>
          <w:highlight w:val="none"/>
        </w:rPr>
        <w:t>.</w:t>
      </w:r>
    </w:p>
    <w:p w14:paraId="196EFF84" w14:textId="77777777" w:rsidR="00AD4B30" w:rsidRDefault="00413603">
      <w:pPr>
        <w:numPr>
          <w:ilvl w:val="2"/>
          <w:numId w:val="1"/>
        </w:numPr>
      </w:pPr>
      <w:r>
        <w:t>Obsluha rozevíracích seznamů, zaškrtávacích políček, přepínačů a tlačítek.</w:t>
      </w:r>
    </w:p>
    <w:p w14:paraId="524D3AAD" w14:textId="77777777" w:rsidR="00AD4B30" w:rsidRDefault="00413603">
      <w:pPr>
        <w:numPr>
          <w:ilvl w:val="1"/>
          <w:numId w:val="1"/>
        </w:numPr>
      </w:pPr>
      <w:r>
        <w:rPr>
          <w:b/>
        </w:rPr>
        <w:t>Zpracování uživatelských vstupů:</w:t>
      </w:r>
    </w:p>
    <w:p w14:paraId="77D0E2E0" w14:textId="77777777" w:rsidR="00AD4B30" w:rsidRDefault="00413603">
      <w:pPr>
        <w:numPr>
          <w:ilvl w:val="2"/>
          <w:numId w:val="1"/>
        </w:numPr>
      </w:pPr>
      <w:r>
        <w:t>Správa odesílání formulářů.</w:t>
      </w:r>
    </w:p>
    <w:p w14:paraId="239C9806" w14:textId="77777777" w:rsidR="00AD4B30" w:rsidRDefault="00413603">
      <w:pPr>
        <w:numPr>
          <w:ilvl w:val="2"/>
          <w:numId w:val="1"/>
        </w:numPr>
      </w:pPr>
      <w:r>
        <w:t>Ověřování vstupních polí uživatele.</w:t>
      </w:r>
    </w:p>
    <w:p w14:paraId="4980E057" w14:textId="77777777" w:rsidR="00AD4B30" w:rsidRDefault="00413603">
      <w:pPr>
        <w:numPr>
          <w:ilvl w:val="2"/>
          <w:numId w:val="1"/>
        </w:numPr>
      </w:pPr>
      <w:r>
        <w:lastRenderedPageBreak/>
        <w:t>Simulace interakcí uživatele (přetahování, události na klávesnici).</w:t>
      </w:r>
    </w:p>
    <w:p w14:paraId="702B525A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4903445A" w14:textId="77777777" w:rsidR="00AD4B30" w:rsidRDefault="00413603">
      <w:pPr>
        <w:numPr>
          <w:ilvl w:val="1"/>
          <w:numId w:val="1"/>
        </w:numPr>
      </w:pPr>
      <w:r>
        <w:t>Napište testy, které provedou různé interakce s ukázkovou webovou aplikací.</w:t>
      </w:r>
    </w:p>
    <w:p w14:paraId="1D61FBB3" w14:textId="77777777" w:rsidR="00AD4B30" w:rsidRDefault="00413603">
      <w:pPr>
        <w:numPr>
          <w:ilvl w:val="1"/>
          <w:numId w:val="1"/>
        </w:numPr>
      </w:pPr>
      <w:r>
        <w:t xml:space="preserve">Simulujte scénáře uživatelských vstupů </w:t>
      </w:r>
      <w:proofErr w:type="gramStart"/>
      <w:r>
        <w:t>a</w:t>
      </w:r>
      <w:proofErr w:type="gramEnd"/>
      <w:r>
        <w:t xml:space="preserve"> ověřujte výsledky.</w:t>
      </w:r>
    </w:p>
    <w:p w14:paraId="5301D50C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08571118" w14:textId="77777777" w:rsidR="00AD4B30" w:rsidRDefault="00413603">
      <w:pPr>
        <w:numPr>
          <w:ilvl w:val="1"/>
          <w:numId w:val="1"/>
        </w:numPr>
      </w:pPr>
      <w:hyperlink r:id="rId18" w:history="1">
        <w:r>
          <w:rPr>
            <w:rStyle w:val="Hyperlink"/>
          </w:rPr>
          <w:t>Dokumentace příkazů Cypress</w:t>
        </w:r>
      </w:hyperlink>
    </w:p>
    <w:p w14:paraId="0F377022" w14:textId="77777777" w:rsidR="00AD4B30" w:rsidRDefault="00413603">
      <w:pPr>
        <w:numPr>
          <w:ilvl w:val="1"/>
          <w:numId w:val="1"/>
        </w:numPr>
      </w:pPr>
      <w:r>
        <w:t>Příklady projektů s interaktivními formuláři.</w:t>
      </w:r>
    </w:p>
    <w:p w14:paraId="5CD5747C" w14:textId="77777777" w:rsidR="00AD4B30" w:rsidRDefault="00413603">
      <w:pPr>
        <w:pStyle w:val="Heading4"/>
        <w:rPr>
          <w:b w:val="0"/>
        </w:rPr>
      </w:pPr>
      <w:r>
        <w:t xml:space="preserve">Lekce 8: Práce s tvrzeními </w:t>
      </w:r>
      <w:proofErr w:type="gramStart"/>
      <w:r>
        <w:t>a</w:t>
      </w:r>
      <w:proofErr w:type="gramEnd"/>
      <w:r>
        <w:t xml:space="preserve"> ověřeními</w:t>
      </w:r>
    </w:p>
    <w:p w14:paraId="03E2925E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2615C10B" w14:textId="77777777" w:rsidR="00AD4B30" w:rsidRDefault="00413603">
      <w:pPr>
        <w:numPr>
          <w:ilvl w:val="1"/>
          <w:numId w:val="1"/>
        </w:numPr>
      </w:pPr>
      <w:r>
        <w:t>Naučte se psát efektivní tvrzení pro ověření výsledků testů.</w:t>
      </w:r>
    </w:p>
    <w:p w14:paraId="2B9B92DF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A5E409E" w14:textId="77777777" w:rsidR="00AD4B30" w:rsidRDefault="00413603">
      <w:pPr>
        <w:numPr>
          <w:ilvl w:val="1"/>
          <w:numId w:val="1"/>
        </w:numPr>
      </w:pPr>
      <w:r>
        <w:rPr>
          <w:b/>
        </w:rPr>
        <w:t>Tvrzení s Chai:</w:t>
      </w:r>
    </w:p>
    <w:p w14:paraId="5CE1AB70" w14:textId="77777777" w:rsidR="00AD4B30" w:rsidRDefault="00413603">
      <w:pPr>
        <w:numPr>
          <w:ilvl w:val="2"/>
          <w:numId w:val="1"/>
        </w:numPr>
      </w:pPr>
      <w:r>
        <w:t>Úvod do knihovny Chai assertion používané společností Cypress.</w:t>
      </w:r>
    </w:p>
    <w:p w14:paraId="587AD0D0" w14:textId="77777777" w:rsidR="00AD4B30" w:rsidRDefault="00413603">
      <w:pPr>
        <w:numPr>
          <w:ilvl w:val="2"/>
          <w:numId w:val="1"/>
        </w:numPr>
      </w:pPr>
      <w:r>
        <w:t xml:space="preserve">Typy tvrzení: </w:t>
      </w:r>
      <w:r>
        <w:rPr>
          <w:rStyle w:val="InlineCode"/>
          <w:highlight w:val="none"/>
        </w:rPr>
        <w:t>should</w:t>
      </w:r>
      <w:r>
        <w:t xml:space="preserve">, </w:t>
      </w:r>
      <w:r>
        <w:rPr>
          <w:rStyle w:val="InlineCode"/>
          <w:highlight w:val="none"/>
        </w:rPr>
        <w:t xml:space="preserve">expect </w:t>
      </w:r>
      <w:proofErr w:type="gramStart"/>
      <w:r>
        <w:t>a</w:t>
      </w:r>
      <w:proofErr w:type="gramEnd"/>
      <w:r>
        <w:t xml:space="preserve"> </w:t>
      </w:r>
      <w:r>
        <w:rPr>
          <w:rStyle w:val="InlineCode"/>
          <w:highlight w:val="none"/>
        </w:rPr>
        <w:t>assert</w:t>
      </w:r>
      <w:r>
        <w:t>.</w:t>
      </w:r>
    </w:p>
    <w:p w14:paraId="7AA98F54" w14:textId="77777777" w:rsidR="00AD4B30" w:rsidRDefault="00413603">
      <w:pPr>
        <w:numPr>
          <w:ilvl w:val="2"/>
          <w:numId w:val="1"/>
        </w:numPr>
      </w:pPr>
      <w:r>
        <w:t>Psaní jednoduchých a složených tvrzení.</w:t>
      </w:r>
    </w:p>
    <w:p w14:paraId="55EC8C90" w14:textId="77777777" w:rsidR="00AD4B30" w:rsidRDefault="00413603">
      <w:pPr>
        <w:numPr>
          <w:ilvl w:val="1"/>
          <w:numId w:val="1"/>
        </w:numPr>
      </w:pPr>
      <w:r>
        <w:rPr>
          <w:b/>
        </w:rPr>
        <w:t>Běžné typy tvrzení:</w:t>
      </w:r>
    </w:p>
    <w:p w14:paraId="6ED964AC" w14:textId="77777777" w:rsidR="00AD4B30" w:rsidRDefault="00413603">
      <w:pPr>
        <w:numPr>
          <w:ilvl w:val="2"/>
          <w:numId w:val="1"/>
        </w:numPr>
      </w:pPr>
      <w:r>
        <w:t xml:space="preserve">Kontrola existence, viditelnosti, rovnosti, délky </w:t>
      </w:r>
      <w:proofErr w:type="gramStart"/>
      <w:r>
        <w:t>a</w:t>
      </w:r>
      <w:proofErr w:type="gramEnd"/>
      <w:r>
        <w:t xml:space="preserve"> obsahu.</w:t>
      </w:r>
    </w:p>
    <w:p w14:paraId="24F81E0F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5DA5FDCA" w14:textId="77777777" w:rsidR="00AD4B30" w:rsidRDefault="00413603">
      <w:pPr>
        <w:numPr>
          <w:ilvl w:val="2"/>
          <w:numId w:val="1"/>
        </w:numPr>
      </w:pPr>
      <w:r>
        <w:t>Jasná a popisná tvrzení.</w:t>
      </w:r>
    </w:p>
    <w:p w14:paraId="44060E24" w14:textId="77777777" w:rsidR="00AD4B30" w:rsidRDefault="00413603">
      <w:pPr>
        <w:numPr>
          <w:ilvl w:val="2"/>
          <w:numId w:val="1"/>
        </w:numPr>
      </w:pPr>
      <w:r>
        <w:t>Vyhnutí se chybným testům pomocí spolehlivých tvrzení.</w:t>
      </w:r>
    </w:p>
    <w:p w14:paraId="37595A2A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79E4C3FD" w14:textId="77777777" w:rsidR="00AD4B30" w:rsidRDefault="00413603">
      <w:pPr>
        <w:numPr>
          <w:ilvl w:val="1"/>
          <w:numId w:val="1"/>
        </w:numPr>
      </w:pPr>
      <w:r>
        <w:t>Psaní testů s různými typy tvrzení.</w:t>
      </w:r>
    </w:p>
    <w:p w14:paraId="583FACBB" w14:textId="77777777" w:rsidR="00AD4B30" w:rsidRDefault="00413603">
      <w:pPr>
        <w:numPr>
          <w:ilvl w:val="1"/>
          <w:numId w:val="1"/>
        </w:numPr>
      </w:pPr>
      <w:r>
        <w:t>Přepracování testů s cílem zlepšit srozumitelnost a spolehlivost tvrzení.</w:t>
      </w:r>
    </w:p>
    <w:p w14:paraId="1DD26A76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2C4AF341" w14:textId="77777777" w:rsidR="00AD4B30" w:rsidRDefault="00413603">
      <w:pPr>
        <w:numPr>
          <w:ilvl w:val="1"/>
          <w:numId w:val="1"/>
        </w:numPr>
      </w:pPr>
      <w:hyperlink r:id="rId19" w:history="1">
        <w:r>
          <w:rPr>
            <w:rStyle w:val="Hyperlink"/>
          </w:rPr>
          <w:t>Knihovna tvrzení Chai</w:t>
        </w:r>
      </w:hyperlink>
    </w:p>
    <w:p w14:paraId="5262DBE7" w14:textId="77777777" w:rsidR="00AD4B30" w:rsidRDefault="00413603">
      <w:pPr>
        <w:numPr>
          <w:ilvl w:val="1"/>
          <w:numId w:val="1"/>
        </w:numPr>
      </w:pPr>
      <w:hyperlink r:id="rId20" w:history="1">
        <w:r>
          <w:rPr>
            <w:rStyle w:val="Hyperlink"/>
          </w:rPr>
          <w:t>Průvodce tvrzeními Cypress</w:t>
        </w:r>
      </w:hyperlink>
    </w:p>
    <w:p w14:paraId="359B1E36" w14:textId="77777777" w:rsidR="00AD4B30" w:rsidRDefault="00413603">
      <w:pPr>
        <w:pStyle w:val="Heading4"/>
        <w:rPr>
          <w:b w:val="0"/>
        </w:rPr>
      </w:pPr>
      <w:r>
        <w:t>Lekce 9: Práce s přípravky a správa testovacích dat</w:t>
      </w:r>
    </w:p>
    <w:p w14:paraId="1AE2C9AC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095F8CFA" w14:textId="77777777" w:rsidR="00AD4B30" w:rsidRDefault="00413603">
      <w:pPr>
        <w:numPr>
          <w:ilvl w:val="1"/>
          <w:numId w:val="1"/>
        </w:numPr>
      </w:pPr>
      <w:r>
        <w:t>Efektivní správa testovacích dat pomocí fixtures a porozumění vzorům zahrnutí/vyloučení.</w:t>
      </w:r>
    </w:p>
    <w:p w14:paraId="31AFFCDB" w14:textId="77777777" w:rsidR="00AD4B30" w:rsidRDefault="00413603">
      <w:pPr>
        <w:numPr>
          <w:ilvl w:val="0"/>
          <w:numId w:val="1"/>
        </w:numPr>
      </w:pPr>
      <w:r>
        <w:rPr>
          <w:b/>
        </w:rPr>
        <w:lastRenderedPageBreak/>
        <w:t>Obsah:</w:t>
      </w:r>
    </w:p>
    <w:p w14:paraId="47843393" w14:textId="77777777" w:rsidR="00AD4B30" w:rsidRDefault="00413603">
      <w:pPr>
        <w:numPr>
          <w:ilvl w:val="1"/>
          <w:numId w:val="1"/>
        </w:numPr>
      </w:pPr>
      <w:r>
        <w:rPr>
          <w:b/>
        </w:rPr>
        <w:t>Používání příslušenství:</w:t>
      </w:r>
    </w:p>
    <w:p w14:paraId="35BB7C53" w14:textId="77777777" w:rsidR="00AD4B30" w:rsidRDefault="00413603">
      <w:pPr>
        <w:numPr>
          <w:ilvl w:val="2"/>
          <w:numId w:val="1"/>
        </w:numPr>
      </w:pPr>
      <w:r>
        <w:t>Vytváření souborů s přípravky (JSON).</w:t>
      </w:r>
    </w:p>
    <w:p w14:paraId="749D4188" w14:textId="77777777" w:rsidR="00AD4B30" w:rsidRDefault="00413603">
      <w:pPr>
        <w:numPr>
          <w:ilvl w:val="2"/>
          <w:numId w:val="1"/>
        </w:numPr>
      </w:pPr>
      <w:r>
        <w:t>Načítání dat z přípravku v testech (</w:t>
      </w:r>
      <w:proofErr w:type="gramStart"/>
      <w:r>
        <w:rPr>
          <w:rStyle w:val="InlineCode"/>
          <w:highlight w:val="none"/>
        </w:rPr>
        <w:t>cy.fixture</w:t>
      </w:r>
      <w:proofErr w:type="gramEnd"/>
      <w:r>
        <w:rPr>
          <w:rStyle w:val="InlineCode"/>
          <w:highlight w:val="none"/>
        </w:rPr>
        <w:t>()</w:t>
      </w:r>
      <w:r>
        <w:t>)</w:t>
      </w:r>
      <w:r>
        <w:rPr>
          <w:rStyle w:val="InlineCode"/>
          <w:highlight w:val="none"/>
        </w:rPr>
        <w:t>.</w:t>
      </w:r>
    </w:p>
    <w:p w14:paraId="4FE80640" w14:textId="77777777" w:rsidR="00AD4B30" w:rsidRDefault="00413603">
      <w:pPr>
        <w:numPr>
          <w:ilvl w:val="2"/>
          <w:numId w:val="1"/>
        </w:numPr>
      </w:pPr>
      <w:r>
        <w:t>Strukturování přípravků pro opakované použití.</w:t>
      </w:r>
    </w:p>
    <w:p w14:paraId="1344AB3B" w14:textId="77777777" w:rsidR="00AD4B30" w:rsidRDefault="00413603">
      <w:pPr>
        <w:numPr>
          <w:ilvl w:val="1"/>
          <w:numId w:val="1"/>
        </w:numPr>
      </w:pPr>
      <w:r>
        <w:rPr>
          <w:b/>
        </w:rPr>
        <w:t>Zahrnout/vynechat vzory:</w:t>
      </w:r>
    </w:p>
    <w:p w14:paraId="4C69B213" w14:textId="77777777" w:rsidR="00AD4B30" w:rsidRDefault="00413603">
      <w:pPr>
        <w:numPr>
          <w:ilvl w:val="2"/>
          <w:numId w:val="1"/>
        </w:numPr>
      </w:pPr>
      <w:r>
        <w:t>uspořádání testů tak, aby zahrnovaly nebo vylučovaly určité sady testů.</w:t>
      </w:r>
    </w:p>
    <w:p w14:paraId="0DE17339" w14:textId="77777777" w:rsidR="00AD4B30" w:rsidRDefault="00413603">
      <w:pPr>
        <w:numPr>
          <w:ilvl w:val="2"/>
          <w:numId w:val="1"/>
        </w:numPr>
      </w:pPr>
      <w:r>
        <w:t>Používání značek nebo konvencí pro pojmenování pro správu testů.</w:t>
      </w:r>
    </w:p>
    <w:p w14:paraId="1D0E0FE6" w14:textId="77777777" w:rsidR="00AD4B30" w:rsidRDefault="00413603">
      <w:pPr>
        <w:numPr>
          <w:ilvl w:val="1"/>
          <w:numId w:val="1"/>
        </w:numPr>
      </w:pPr>
      <w:r>
        <w:rPr>
          <w:b/>
        </w:rPr>
        <w:t>Dynamické zpracování dat:</w:t>
      </w:r>
    </w:p>
    <w:p w14:paraId="3F84BB41" w14:textId="77777777" w:rsidR="00AD4B30" w:rsidRDefault="00413603">
      <w:pPr>
        <w:numPr>
          <w:ilvl w:val="2"/>
          <w:numId w:val="1"/>
        </w:numPr>
      </w:pPr>
      <w:r>
        <w:t>Generování náhodných dat pro testy.</w:t>
      </w:r>
    </w:p>
    <w:p w14:paraId="62107824" w14:textId="77777777" w:rsidR="00AD4B30" w:rsidRDefault="00413603">
      <w:pPr>
        <w:numPr>
          <w:ilvl w:val="2"/>
          <w:numId w:val="1"/>
        </w:numPr>
      </w:pPr>
      <w:r>
        <w:t>Parametrizace testů s různými soubory dat.</w:t>
      </w:r>
    </w:p>
    <w:p w14:paraId="2CDDDA84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5614C0D6" w14:textId="77777777" w:rsidR="00AD4B30" w:rsidRDefault="00413603">
      <w:pPr>
        <w:numPr>
          <w:ilvl w:val="1"/>
          <w:numId w:val="1"/>
        </w:numPr>
      </w:pPr>
      <w:r>
        <w:t>Vytváření a používání souborů přípravků v testech Cypress.</w:t>
      </w:r>
    </w:p>
    <w:p w14:paraId="7536A522" w14:textId="77777777" w:rsidR="00AD4B30" w:rsidRDefault="00413603">
      <w:pPr>
        <w:numPr>
          <w:ilvl w:val="1"/>
          <w:numId w:val="1"/>
        </w:numPr>
      </w:pPr>
      <w:r>
        <w:t>Implementace vzorů zahrnutí/vyloučení pro správu provádění testů.</w:t>
      </w:r>
    </w:p>
    <w:p w14:paraId="4C6A0FEC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1BF1B345" w14:textId="77777777" w:rsidR="00AD4B30" w:rsidRDefault="00413603">
      <w:pPr>
        <w:numPr>
          <w:ilvl w:val="1"/>
          <w:numId w:val="1"/>
        </w:numPr>
      </w:pPr>
      <w:hyperlink r:id="rId21" w:history="1">
        <w:r>
          <w:rPr>
            <w:rStyle w:val="Hyperlink"/>
          </w:rPr>
          <w:t>Dokumentace svítidel Cypress</w:t>
        </w:r>
      </w:hyperlink>
    </w:p>
    <w:p w14:paraId="22770C13" w14:textId="77777777" w:rsidR="00AD4B30" w:rsidRDefault="00413603">
      <w:pPr>
        <w:numPr>
          <w:ilvl w:val="1"/>
          <w:numId w:val="1"/>
        </w:numPr>
      </w:pPr>
      <w:r>
        <w:t>Ukázkové soubory přípravků a příklady testovacích dat.</w:t>
      </w:r>
    </w:p>
    <w:p w14:paraId="4C16FC9C" w14:textId="77777777" w:rsidR="003D56AF" w:rsidRDefault="00413603">
      <w:r>
        <w:pict w14:anchorId="44B86B59">
          <v:rect id="_x0000_i1027" style="width:470.3pt;height:1.5pt" o:hrstd="t" o:hr="t" fillcolor="gray" stroked="f">
            <v:path strokeok="f"/>
          </v:rect>
        </w:pict>
      </w:r>
    </w:p>
    <w:p w14:paraId="28E5BFFE" w14:textId="77777777" w:rsidR="00AD4B30" w:rsidRDefault="00413603">
      <w:pPr>
        <w:pStyle w:val="Heading3"/>
        <w:rPr>
          <w:b w:val="0"/>
        </w:rPr>
      </w:pPr>
      <w:r>
        <w:t xml:space="preserve">Modul 3: Strukturování </w:t>
      </w:r>
      <w:proofErr w:type="gramStart"/>
      <w:r>
        <w:t>a</w:t>
      </w:r>
      <w:proofErr w:type="gramEnd"/>
      <w:r>
        <w:t xml:space="preserve"> organizace testů Cypress (lekce 10-14)</w:t>
      </w:r>
    </w:p>
    <w:p w14:paraId="11034C84" w14:textId="77777777" w:rsidR="00AD4B30" w:rsidRDefault="00413603">
      <w:pPr>
        <w:pStyle w:val="Heading4"/>
        <w:rPr>
          <w:b w:val="0"/>
        </w:rPr>
      </w:pPr>
      <w:r>
        <w:t>Lekce 10: Strukturování testovacích sad a testovacích případů</w:t>
      </w:r>
    </w:p>
    <w:p w14:paraId="469B243E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48CA3285" w14:textId="77777777" w:rsidR="00AD4B30" w:rsidRDefault="00413603">
      <w:pPr>
        <w:numPr>
          <w:ilvl w:val="1"/>
          <w:numId w:val="1"/>
        </w:numPr>
      </w:pPr>
      <w:r>
        <w:t>Organizujte testy pomocí osvědčených postupů pro udržovatelnost a škálovatelnost.</w:t>
      </w:r>
    </w:p>
    <w:p w14:paraId="1000E38C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D26336D" w14:textId="77777777" w:rsidR="00AD4B30" w:rsidRDefault="00413603">
      <w:pPr>
        <w:numPr>
          <w:ilvl w:val="1"/>
          <w:numId w:val="1"/>
        </w:numPr>
      </w:pPr>
      <w:r>
        <w:rPr>
          <w:b/>
        </w:rPr>
        <w:t>Organizace testů:</w:t>
      </w:r>
    </w:p>
    <w:p w14:paraId="0D8F8D9B" w14:textId="77777777" w:rsidR="00AD4B30" w:rsidRDefault="00413603">
      <w:pPr>
        <w:numPr>
          <w:ilvl w:val="2"/>
          <w:numId w:val="1"/>
        </w:numPr>
      </w:pPr>
      <w:r>
        <w:t xml:space="preserve">Použití </w:t>
      </w:r>
      <w:r>
        <w:rPr>
          <w:rStyle w:val="InlineCode"/>
          <w:highlight w:val="none"/>
        </w:rPr>
        <w:t xml:space="preserve">describe </w:t>
      </w:r>
      <w:proofErr w:type="gramStart"/>
      <w:r>
        <w:t xml:space="preserve">a </w:t>
      </w:r>
      <w:r>
        <w:rPr>
          <w:rStyle w:val="InlineCode"/>
          <w:highlight w:val="none"/>
        </w:rPr>
        <w:t>it</w:t>
      </w:r>
      <w:proofErr w:type="gramEnd"/>
      <w:r>
        <w:rPr>
          <w:rStyle w:val="InlineCode"/>
          <w:highlight w:val="none"/>
        </w:rPr>
        <w:t xml:space="preserve"> </w:t>
      </w:r>
      <w:r>
        <w:t>bloků ke strukturování testovacích sad a testovacích případů.</w:t>
      </w:r>
    </w:p>
    <w:p w14:paraId="57381ED7" w14:textId="77777777" w:rsidR="00AD4B30" w:rsidRDefault="00413603">
      <w:pPr>
        <w:numPr>
          <w:ilvl w:val="2"/>
          <w:numId w:val="1"/>
        </w:numPr>
      </w:pPr>
      <w:r>
        <w:t>Seskupování souvisejících testů.</w:t>
      </w:r>
    </w:p>
    <w:p w14:paraId="1F040C67" w14:textId="77777777" w:rsidR="00AD4B30" w:rsidRDefault="00413603">
      <w:pPr>
        <w:numPr>
          <w:ilvl w:val="1"/>
          <w:numId w:val="1"/>
        </w:numPr>
      </w:pPr>
      <w:r>
        <w:rPr>
          <w:b/>
        </w:rPr>
        <w:t>Metody nastavení a demontáže:</w:t>
      </w:r>
    </w:p>
    <w:p w14:paraId="795C8D47" w14:textId="77777777" w:rsidR="00AD4B30" w:rsidRDefault="00413603">
      <w:pPr>
        <w:numPr>
          <w:ilvl w:val="2"/>
          <w:numId w:val="1"/>
        </w:numPr>
      </w:pPr>
      <w:r>
        <w:t xml:space="preserve">Použití háčků </w:t>
      </w:r>
      <w:r>
        <w:rPr>
          <w:rStyle w:val="InlineCode"/>
          <w:highlight w:val="none"/>
        </w:rPr>
        <w:t>before</w:t>
      </w:r>
      <w:r>
        <w:t xml:space="preserve">, </w:t>
      </w:r>
      <w:r>
        <w:rPr>
          <w:rStyle w:val="InlineCode"/>
          <w:highlight w:val="none"/>
        </w:rPr>
        <w:t>beforeEach</w:t>
      </w:r>
      <w:r>
        <w:t xml:space="preserve">, </w:t>
      </w:r>
      <w:r>
        <w:rPr>
          <w:rStyle w:val="InlineCode"/>
          <w:highlight w:val="none"/>
        </w:rPr>
        <w:t xml:space="preserve">after </w:t>
      </w:r>
      <w:proofErr w:type="gramStart"/>
      <w:r>
        <w:t>a</w:t>
      </w:r>
      <w:proofErr w:type="gramEnd"/>
      <w:r>
        <w:t xml:space="preserve"> </w:t>
      </w:r>
      <w:r>
        <w:rPr>
          <w:rStyle w:val="InlineCode"/>
          <w:highlight w:val="none"/>
        </w:rPr>
        <w:t>afterEach</w:t>
      </w:r>
      <w:r>
        <w:t>.</w:t>
      </w:r>
    </w:p>
    <w:p w14:paraId="6EA4D008" w14:textId="77777777" w:rsidR="00AD4B30" w:rsidRDefault="00413603">
      <w:pPr>
        <w:numPr>
          <w:ilvl w:val="2"/>
          <w:numId w:val="1"/>
        </w:numPr>
      </w:pPr>
      <w:r>
        <w:t>Nastavení předběžných podmínek a úklid po testech.</w:t>
      </w:r>
    </w:p>
    <w:p w14:paraId="43CDAAD5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Označování a kategorizace testů:</w:t>
      </w:r>
    </w:p>
    <w:p w14:paraId="441F84D2" w14:textId="77777777" w:rsidR="00AD4B30" w:rsidRDefault="00413603">
      <w:pPr>
        <w:numPr>
          <w:ilvl w:val="2"/>
          <w:numId w:val="1"/>
        </w:numPr>
      </w:pPr>
      <w:r>
        <w:t>Použití značek ke kategorizaci testů pro selektivní provádění.</w:t>
      </w:r>
    </w:p>
    <w:p w14:paraId="08374528" w14:textId="77777777" w:rsidR="00AD4B30" w:rsidRDefault="00413603">
      <w:pPr>
        <w:numPr>
          <w:ilvl w:val="2"/>
          <w:numId w:val="1"/>
        </w:numPr>
      </w:pPr>
      <w:r>
        <w:t>Zavedení konvencí pojmenování pro přehlednost.</w:t>
      </w:r>
    </w:p>
    <w:p w14:paraId="4B64D357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760C9934" w14:textId="77777777" w:rsidR="00AD4B30" w:rsidRDefault="00413603">
      <w:pPr>
        <w:numPr>
          <w:ilvl w:val="1"/>
          <w:numId w:val="1"/>
        </w:numPr>
      </w:pPr>
      <w:r>
        <w:t xml:space="preserve">Strukturovat sadu testů pomocí </w:t>
      </w:r>
      <w:r>
        <w:rPr>
          <w:rStyle w:val="InlineCode"/>
          <w:highlight w:val="none"/>
        </w:rPr>
        <w:t xml:space="preserve">describe </w:t>
      </w:r>
      <w:proofErr w:type="gramStart"/>
      <w:r>
        <w:t xml:space="preserve">a </w:t>
      </w:r>
      <w:r>
        <w:rPr>
          <w:rStyle w:val="InlineCode"/>
          <w:highlight w:val="none"/>
        </w:rPr>
        <w:t>it</w:t>
      </w:r>
      <w:proofErr w:type="gramEnd"/>
      <w:r>
        <w:t>.</w:t>
      </w:r>
    </w:p>
    <w:p w14:paraId="5C5E4F9B" w14:textId="77777777" w:rsidR="00AD4B30" w:rsidRDefault="00413603">
      <w:pPr>
        <w:numPr>
          <w:ilvl w:val="1"/>
          <w:numId w:val="1"/>
        </w:numPr>
      </w:pPr>
      <w:r>
        <w:t>Implementace háčků pro správu nastavení a ukončení testů.</w:t>
      </w:r>
    </w:p>
    <w:p w14:paraId="2920E6EB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6E4797A4" w14:textId="77777777" w:rsidR="00AD4B30" w:rsidRDefault="00413603">
      <w:pPr>
        <w:numPr>
          <w:ilvl w:val="1"/>
          <w:numId w:val="1"/>
        </w:numPr>
      </w:pPr>
      <w:hyperlink r:id="rId22" w:anchor="Structure" w:history="1">
        <w:r>
          <w:rPr>
            <w:rStyle w:val="Hyperlink"/>
          </w:rPr>
          <w:t>Testovací struktura Cypress</w:t>
        </w:r>
      </w:hyperlink>
    </w:p>
    <w:p w14:paraId="4B91595A" w14:textId="77777777" w:rsidR="00AD4B30" w:rsidRDefault="00413603">
      <w:pPr>
        <w:numPr>
          <w:ilvl w:val="1"/>
          <w:numId w:val="1"/>
        </w:numPr>
      </w:pPr>
      <w:r>
        <w:t>Příklady sad testů s uspořádanými strukturami.</w:t>
      </w:r>
    </w:p>
    <w:p w14:paraId="221DA564" w14:textId="77777777" w:rsidR="00AD4B30" w:rsidRDefault="00413603">
      <w:pPr>
        <w:pStyle w:val="Heading4"/>
        <w:rPr>
          <w:b w:val="0"/>
        </w:rPr>
      </w:pPr>
      <w:r>
        <w:t>Lekce 11: Vzor objektového modelu stránky (POM) v Cypressu</w:t>
      </w:r>
    </w:p>
    <w:p w14:paraId="665EC30B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5C6D7568" w14:textId="77777777" w:rsidR="00AD4B30" w:rsidRDefault="00413603">
      <w:pPr>
        <w:numPr>
          <w:ilvl w:val="1"/>
          <w:numId w:val="1"/>
        </w:numPr>
      </w:pPr>
      <w:r>
        <w:t>Implementace vzoru POM (Page Object Model) pro zvýšení udržovatelnosti testů.</w:t>
      </w:r>
    </w:p>
    <w:p w14:paraId="6E3DECA6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58AC7C49" w14:textId="77777777" w:rsidR="00AD4B30" w:rsidRDefault="00413603">
      <w:pPr>
        <w:numPr>
          <w:ilvl w:val="1"/>
          <w:numId w:val="1"/>
        </w:numPr>
      </w:pPr>
      <w:r>
        <w:rPr>
          <w:b/>
        </w:rPr>
        <w:t>Porozumění POM:</w:t>
      </w:r>
    </w:p>
    <w:p w14:paraId="6C28F095" w14:textId="77777777" w:rsidR="00AD4B30" w:rsidRDefault="00413603">
      <w:pPr>
        <w:numPr>
          <w:ilvl w:val="2"/>
          <w:numId w:val="1"/>
        </w:numPr>
      </w:pPr>
      <w:r>
        <w:t>Co je to objektový model stránky?</w:t>
      </w:r>
    </w:p>
    <w:p w14:paraId="79A26BD4" w14:textId="77777777" w:rsidR="00AD4B30" w:rsidRDefault="00413603">
      <w:pPr>
        <w:numPr>
          <w:ilvl w:val="2"/>
          <w:numId w:val="1"/>
        </w:numPr>
      </w:pPr>
      <w:r>
        <w:t>Výhody použití POM při automatizaci testů.</w:t>
      </w:r>
    </w:p>
    <w:p w14:paraId="670F8CD7" w14:textId="77777777" w:rsidR="00AD4B30" w:rsidRDefault="00413603">
      <w:pPr>
        <w:numPr>
          <w:ilvl w:val="1"/>
          <w:numId w:val="1"/>
        </w:numPr>
      </w:pPr>
      <w:r>
        <w:rPr>
          <w:b/>
        </w:rPr>
        <w:t>Implementace POM:</w:t>
      </w:r>
    </w:p>
    <w:p w14:paraId="5A9AF270" w14:textId="77777777" w:rsidR="00AD4B30" w:rsidRDefault="00413603">
      <w:pPr>
        <w:numPr>
          <w:ilvl w:val="2"/>
          <w:numId w:val="1"/>
        </w:numPr>
      </w:pPr>
      <w:r>
        <w:t>Vytváření tříd/modulů stránek.</w:t>
      </w:r>
    </w:p>
    <w:p w14:paraId="0553A6D5" w14:textId="77777777" w:rsidR="00AD4B30" w:rsidRDefault="00413603">
      <w:pPr>
        <w:numPr>
          <w:ilvl w:val="2"/>
          <w:numId w:val="1"/>
        </w:numPr>
      </w:pPr>
      <w:r>
        <w:t xml:space="preserve">Zapouzdření prvků </w:t>
      </w:r>
      <w:proofErr w:type="gramStart"/>
      <w:r>
        <w:t>a</w:t>
      </w:r>
      <w:proofErr w:type="gramEnd"/>
      <w:r>
        <w:t xml:space="preserve"> akcí stránky do objektů stránky.</w:t>
      </w:r>
    </w:p>
    <w:p w14:paraId="7533DB52" w14:textId="77777777" w:rsidR="00AD4B30" w:rsidRDefault="00413603">
      <w:pPr>
        <w:numPr>
          <w:ilvl w:val="2"/>
          <w:numId w:val="1"/>
        </w:numPr>
      </w:pPr>
      <w:r>
        <w:t>Opakované použití objektů stránky ve více testech.</w:t>
      </w:r>
    </w:p>
    <w:p w14:paraId="6171BD7E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637F6968" w14:textId="77777777" w:rsidR="00AD4B30" w:rsidRDefault="00413603">
      <w:pPr>
        <w:numPr>
          <w:ilvl w:val="2"/>
          <w:numId w:val="1"/>
        </w:numPr>
      </w:pPr>
      <w:r>
        <w:t>Udržování čistoty a zaměření objektů na stránce.</w:t>
      </w:r>
    </w:p>
    <w:p w14:paraId="29FBA46F" w14:textId="77777777" w:rsidR="00AD4B30" w:rsidRDefault="00413603">
      <w:pPr>
        <w:numPr>
          <w:ilvl w:val="2"/>
          <w:numId w:val="1"/>
        </w:numPr>
      </w:pPr>
      <w:r>
        <w:t>Zamezení duplikace a zajištění škálovatelnosti.</w:t>
      </w:r>
    </w:p>
    <w:p w14:paraId="35DFEE26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6ABFE7A4" w14:textId="77777777" w:rsidR="00AD4B30" w:rsidRDefault="00413603">
      <w:pPr>
        <w:numPr>
          <w:ilvl w:val="1"/>
          <w:numId w:val="1"/>
        </w:numPr>
      </w:pPr>
      <w:r>
        <w:t>Přepracujte stávající testy tak, aby používaly vzor POM.</w:t>
      </w:r>
    </w:p>
    <w:p w14:paraId="5F26757D" w14:textId="77777777" w:rsidR="00AD4B30" w:rsidRDefault="00413603">
      <w:pPr>
        <w:numPr>
          <w:ilvl w:val="1"/>
          <w:numId w:val="1"/>
        </w:numPr>
      </w:pPr>
      <w:r>
        <w:t>Vytvoření objektů stránek pro různé části ukázkové aplikace.</w:t>
      </w:r>
    </w:p>
    <w:p w14:paraId="6176205D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0BC47577" w14:textId="77777777" w:rsidR="00AD4B30" w:rsidRDefault="00413603">
      <w:pPr>
        <w:numPr>
          <w:ilvl w:val="1"/>
          <w:numId w:val="1"/>
        </w:numPr>
      </w:pPr>
      <w:hyperlink r:id="rId23" w:anchor="Page-Object-Model" w:history="1">
        <w:r>
          <w:rPr>
            <w:rStyle w:val="Hyperlink"/>
          </w:rPr>
          <w:t>Objektový model stránky v Cypressu</w:t>
        </w:r>
      </w:hyperlink>
    </w:p>
    <w:p w14:paraId="0ADB1C5E" w14:textId="77777777" w:rsidR="00AD4B30" w:rsidRDefault="00413603">
      <w:pPr>
        <w:numPr>
          <w:ilvl w:val="1"/>
          <w:numId w:val="1"/>
        </w:numPr>
      </w:pPr>
      <w:r>
        <w:t>Ukázkové projekty demonstrující POM.</w:t>
      </w:r>
    </w:p>
    <w:p w14:paraId="12DBF63A" w14:textId="77777777" w:rsidR="00AD4B30" w:rsidRDefault="00413603">
      <w:pPr>
        <w:pStyle w:val="Heading4"/>
        <w:rPr>
          <w:b w:val="0"/>
        </w:rPr>
      </w:pPr>
      <w:r>
        <w:lastRenderedPageBreak/>
        <w:t>Lekce 12: Konfigurační soubory a proměnné prostředí Cypress</w:t>
      </w:r>
    </w:p>
    <w:p w14:paraId="1B81CBC4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5D72D69F" w14:textId="77777777" w:rsidR="00AD4B30" w:rsidRDefault="00413603">
      <w:pPr>
        <w:numPr>
          <w:ilvl w:val="1"/>
          <w:numId w:val="1"/>
        </w:numPr>
      </w:pPr>
      <w:r>
        <w:t>Porozumět konfiguračním souborům Cypress a proměnným prostředí pro flexibilní nastavení testů a využívat je.</w:t>
      </w:r>
    </w:p>
    <w:p w14:paraId="19A0895A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3EC1F146" w14:textId="77777777" w:rsidR="00AD4B30" w:rsidRDefault="00413603">
      <w:pPr>
        <w:numPr>
          <w:ilvl w:val="1"/>
          <w:numId w:val="1"/>
        </w:numPr>
      </w:pPr>
      <w:r>
        <w:rPr>
          <w:b/>
        </w:rPr>
        <w:t>Konfigurační soubory Cypress:</w:t>
      </w:r>
    </w:p>
    <w:p w14:paraId="3151F162" w14:textId="77777777" w:rsidR="00AD4B30" w:rsidRDefault="00413603">
      <w:pPr>
        <w:numPr>
          <w:ilvl w:val="2"/>
          <w:numId w:val="1"/>
        </w:numPr>
      </w:pPr>
      <w:r>
        <w:t xml:space="preserve">Přehled </w:t>
      </w:r>
      <w:r>
        <w:rPr>
          <w:rStyle w:val="InlineCode"/>
          <w:highlight w:val="none"/>
        </w:rPr>
        <w:t>souboru cypress.config.js</w:t>
      </w:r>
      <w:r>
        <w:t>.</w:t>
      </w:r>
    </w:p>
    <w:p w14:paraId="2FA6061C" w14:textId="77777777" w:rsidR="00AD4B30" w:rsidRDefault="00413603">
      <w:pPr>
        <w:numPr>
          <w:ilvl w:val="2"/>
          <w:numId w:val="1"/>
        </w:numPr>
      </w:pPr>
      <w:r>
        <w:t xml:space="preserve">Nastavení globálních konfigurací (např. </w:t>
      </w:r>
      <w:r>
        <w:rPr>
          <w:rStyle w:val="InlineCode"/>
          <w:highlight w:val="none"/>
        </w:rPr>
        <w:t>baseUrl</w:t>
      </w:r>
      <w:r>
        <w:t>, nastavení viewport).</w:t>
      </w:r>
    </w:p>
    <w:p w14:paraId="0F451AEB" w14:textId="77777777" w:rsidR="00AD4B30" w:rsidRDefault="00413603">
      <w:pPr>
        <w:numPr>
          <w:ilvl w:val="2"/>
          <w:numId w:val="1"/>
        </w:numPr>
      </w:pPr>
      <w:r>
        <w:t>Přizpůsobení chování Cypressu pomocí konfiguračních souborů.</w:t>
      </w:r>
    </w:p>
    <w:p w14:paraId="69266C6E" w14:textId="77777777" w:rsidR="00AD4B30" w:rsidRDefault="00413603">
      <w:pPr>
        <w:numPr>
          <w:ilvl w:val="1"/>
          <w:numId w:val="1"/>
        </w:numPr>
      </w:pPr>
      <w:r>
        <w:rPr>
          <w:b/>
        </w:rPr>
        <w:t>Proměnné prostředí:</w:t>
      </w:r>
    </w:p>
    <w:p w14:paraId="021AA79C" w14:textId="77777777" w:rsidR="00AD4B30" w:rsidRDefault="00413603">
      <w:pPr>
        <w:numPr>
          <w:ilvl w:val="2"/>
          <w:numId w:val="1"/>
        </w:numPr>
      </w:pPr>
      <w:r>
        <w:t>Používání proměnných prostředí pro citlivé údaje (např. klíče API, adresy URL).</w:t>
      </w:r>
    </w:p>
    <w:p w14:paraId="539CB183" w14:textId="77777777" w:rsidR="00AD4B30" w:rsidRDefault="00413603">
      <w:pPr>
        <w:numPr>
          <w:ilvl w:val="2"/>
          <w:numId w:val="1"/>
        </w:numPr>
      </w:pPr>
      <w:r>
        <w:t>Správa různých prostředí (vývojové, staging, produkční).</w:t>
      </w:r>
    </w:p>
    <w:p w14:paraId="3D52BE04" w14:textId="77777777" w:rsidR="00AD4B30" w:rsidRDefault="00413603">
      <w:pPr>
        <w:numPr>
          <w:ilvl w:val="2"/>
          <w:numId w:val="1"/>
        </w:numPr>
      </w:pPr>
      <w:r>
        <w:t xml:space="preserve">Přístup k proměnným prostředí v testech </w:t>
      </w:r>
      <w:r>
        <w:rPr>
          <w:rStyle w:val="InlineCode"/>
          <w:highlight w:val="none"/>
        </w:rPr>
        <w:t>(</w:t>
      </w:r>
      <w:proofErr w:type="gramStart"/>
      <w:r>
        <w:rPr>
          <w:rStyle w:val="InlineCode"/>
          <w:highlight w:val="none"/>
        </w:rPr>
        <w:t>Cypress.env(</w:t>
      </w:r>
      <w:proofErr w:type="gramEnd"/>
      <w:r>
        <w:rPr>
          <w:rStyle w:val="InlineCode"/>
          <w:highlight w:val="none"/>
        </w:rPr>
        <w:t>)</w:t>
      </w:r>
      <w:r>
        <w:t>).</w:t>
      </w:r>
    </w:p>
    <w:p w14:paraId="2A507E9D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6D161ABC" w14:textId="77777777" w:rsidR="00AD4B30" w:rsidRDefault="00413603">
      <w:pPr>
        <w:numPr>
          <w:ilvl w:val="2"/>
          <w:numId w:val="1"/>
        </w:numPr>
      </w:pPr>
      <w:r>
        <w:t>Udržování uspořádané a bezpečné konfigurace.</w:t>
      </w:r>
    </w:p>
    <w:p w14:paraId="040C8600" w14:textId="77777777" w:rsidR="00AD4B30" w:rsidRDefault="00413603">
      <w:pPr>
        <w:numPr>
          <w:ilvl w:val="2"/>
          <w:numId w:val="1"/>
        </w:numPr>
      </w:pPr>
      <w:r>
        <w:t>Vyhnout se pevně zadaným hodnotám v testech.</w:t>
      </w:r>
    </w:p>
    <w:p w14:paraId="6F7D7075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3A503D21" w14:textId="77777777" w:rsidR="00AD4B30" w:rsidRDefault="00413603">
      <w:pPr>
        <w:numPr>
          <w:ilvl w:val="1"/>
          <w:numId w:val="1"/>
        </w:numPr>
      </w:pPr>
      <w:r>
        <w:t xml:space="preserve">Konfigurace nastavení Cypressu pomocí </w:t>
      </w:r>
      <w:r>
        <w:rPr>
          <w:rStyle w:val="InlineCode"/>
          <w:highlight w:val="none"/>
        </w:rPr>
        <w:t>souboru cypress.config.js</w:t>
      </w:r>
      <w:r>
        <w:t>.</w:t>
      </w:r>
    </w:p>
    <w:p w14:paraId="3345E1F2" w14:textId="77777777" w:rsidR="00AD4B30" w:rsidRDefault="00413603">
      <w:pPr>
        <w:numPr>
          <w:ilvl w:val="1"/>
          <w:numId w:val="1"/>
        </w:numPr>
      </w:pPr>
      <w:r>
        <w:t>Implementace proměnných prostředí pro různé testovací scénáře.</w:t>
      </w:r>
    </w:p>
    <w:p w14:paraId="1AF9DB48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7E5E0EE0" w14:textId="77777777" w:rsidR="00AD4B30" w:rsidRDefault="00413603">
      <w:pPr>
        <w:numPr>
          <w:ilvl w:val="1"/>
          <w:numId w:val="1"/>
        </w:numPr>
      </w:pPr>
      <w:hyperlink r:id="rId24" w:history="1">
        <w:r>
          <w:rPr>
            <w:rStyle w:val="Hyperlink"/>
          </w:rPr>
          <w:t>Konfigurační příručka Cypress</w:t>
        </w:r>
      </w:hyperlink>
    </w:p>
    <w:p w14:paraId="796DB0A4" w14:textId="77777777" w:rsidR="00AD4B30" w:rsidRDefault="00413603">
      <w:pPr>
        <w:numPr>
          <w:ilvl w:val="1"/>
          <w:numId w:val="1"/>
        </w:numPr>
      </w:pPr>
      <w:r>
        <w:t>Příklady použití proměnných prostředí v Cypressu.</w:t>
      </w:r>
    </w:p>
    <w:p w14:paraId="001E7ACB" w14:textId="77777777" w:rsidR="00AD4B30" w:rsidRDefault="00413603">
      <w:pPr>
        <w:pStyle w:val="Heading4"/>
        <w:rPr>
          <w:b w:val="0"/>
        </w:rPr>
      </w:pPr>
      <w:r>
        <w:t>Lekce 13: Praktické použití jazyka TypeScript s aplikací Cypress</w:t>
      </w:r>
    </w:p>
    <w:p w14:paraId="2C5970EC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7E4DE9E5" w14:textId="77777777" w:rsidR="00AD4B30" w:rsidRDefault="00413603">
      <w:pPr>
        <w:numPr>
          <w:ilvl w:val="1"/>
          <w:numId w:val="1"/>
        </w:numPr>
      </w:pPr>
      <w:r>
        <w:t>Zavedení jazyka TypeScript do testů Cypress s cílem zvýšit kvalitu kódu a zlepšit zkušenosti vývojářů.</w:t>
      </w:r>
    </w:p>
    <w:p w14:paraId="0E12EE74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752A027" w14:textId="77777777" w:rsidR="00AD4B30" w:rsidRDefault="00413603">
      <w:pPr>
        <w:numPr>
          <w:ilvl w:val="1"/>
          <w:numId w:val="1"/>
        </w:numPr>
      </w:pPr>
      <w:r>
        <w:rPr>
          <w:b/>
        </w:rPr>
        <w:t>Úvod do jazyka TypeScript:</w:t>
      </w:r>
    </w:p>
    <w:p w14:paraId="07D69AA4" w14:textId="77777777" w:rsidR="00AD4B30" w:rsidRDefault="00413603">
      <w:pPr>
        <w:numPr>
          <w:ilvl w:val="2"/>
          <w:numId w:val="1"/>
        </w:numPr>
      </w:pPr>
      <w:r>
        <w:t>Co je TypeScript?</w:t>
      </w:r>
    </w:p>
    <w:p w14:paraId="4EF727F8" w14:textId="77777777" w:rsidR="00AD4B30" w:rsidRDefault="00413603">
      <w:pPr>
        <w:numPr>
          <w:ilvl w:val="2"/>
          <w:numId w:val="1"/>
        </w:numPr>
      </w:pPr>
      <w:r>
        <w:t>Výhody použití jazyka TypeScript s aplikací Cypress.</w:t>
      </w:r>
    </w:p>
    <w:p w14:paraId="7AC53D3E" w14:textId="77777777" w:rsidR="00AD4B30" w:rsidRDefault="00413603">
      <w:pPr>
        <w:numPr>
          <w:ilvl w:val="1"/>
          <w:numId w:val="1"/>
        </w:numPr>
      </w:pPr>
      <w:r>
        <w:rPr>
          <w:b/>
        </w:rPr>
        <w:t>Nastavení jazyka TypeScript v jazyce Cypress:</w:t>
      </w:r>
    </w:p>
    <w:p w14:paraId="7BCB5FCB" w14:textId="77777777" w:rsidR="00AD4B30" w:rsidRDefault="00413603">
      <w:pPr>
        <w:numPr>
          <w:ilvl w:val="2"/>
          <w:numId w:val="1"/>
        </w:numPr>
      </w:pPr>
      <w:r>
        <w:lastRenderedPageBreak/>
        <w:t>Instalace jazyka TypeScript a potřebných typů.</w:t>
      </w:r>
    </w:p>
    <w:p w14:paraId="4426DAB8" w14:textId="77777777" w:rsidR="00AD4B30" w:rsidRDefault="00413603">
      <w:pPr>
        <w:numPr>
          <w:ilvl w:val="2"/>
          <w:numId w:val="1"/>
        </w:numPr>
      </w:pPr>
      <w:r>
        <w:t xml:space="preserve">Konfigurace </w:t>
      </w:r>
      <w:r>
        <w:rPr>
          <w:rStyle w:val="InlineCode"/>
          <w:highlight w:val="none"/>
        </w:rPr>
        <w:t xml:space="preserve">souboru </w:t>
      </w:r>
      <w:proofErr w:type="gramStart"/>
      <w:r>
        <w:rPr>
          <w:rStyle w:val="InlineCode"/>
          <w:highlight w:val="none"/>
        </w:rPr>
        <w:t>tsconfig.json</w:t>
      </w:r>
      <w:proofErr w:type="gramEnd"/>
      <w:r>
        <w:rPr>
          <w:rStyle w:val="InlineCode"/>
          <w:highlight w:val="none"/>
        </w:rPr>
        <w:t xml:space="preserve"> </w:t>
      </w:r>
      <w:r>
        <w:t>pro Cypress.</w:t>
      </w:r>
    </w:p>
    <w:p w14:paraId="21A194F2" w14:textId="77777777" w:rsidR="00AD4B30" w:rsidRDefault="00413603">
      <w:pPr>
        <w:numPr>
          <w:ilvl w:val="1"/>
          <w:numId w:val="1"/>
        </w:numPr>
      </w:pPr>
      <w:r>
        <w:rPr>
          <w:b/>
        </w:rPr>
        <w:t>Psaní testů Cypress v jazyce TypeScript:</w:t>
      </w:r>
    </w:p>
    <w:p w14:paraId="4EDBC20F" w14:textId="77777777" w:rsidR="00AD4B30" w:rsidRDefault="00413603">
      <w:pPr>
        <w:numPr>
          <w:ilvl w:val="2"/>
          <w:numId w:val="1"/>
        </w:numPr>
      </w:pPr>
      <w:r>
        <w:t>Převod testů JavaScriptu do jazyka TypeScript.</w:t>
      </w:r>
    </w:p>
    <w:p w14:paraId="5FB0917D" w14:textId="77777777" w:rsidR="00AD4B30" w:rsidRDefault="00413603">
      <w:pPr>
        <w:numPr>
          <w:ilvl w:val="2"/>
          <w:numId w:val="1"/>
        </w:numPr>
      </w:pPr>
      <w:r>
        <w:t>Použití typových anotací a rozhraní.</w:t>
      </w:r>
    </w:p>
    <w:p w14:paraId="13CA52A9" w14:textId="77777777" w:rsidR="00AD4B30" w:rsidRDefault="00413603">
      <w:pPr>
        <w:numPr>
          <w:ilvl w:val="2"/>
          <w:numId w:val="1"/>
        </w:numPr>
      </w:pPr>
      <w:r>
        <w:t>Využití technologie IntelliSense a kontroly typu.</w:t>
      </w:r>
    </w:p>
    <w:p w14:paraId="53D1E699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3688672E" w14:textId="77777777" w:rsidR="00AD4B30" w:rsidRDefault="00413603">
      <w:pPr>
        <w:numPr>
          <w:ilvl w:val="2"/>
          <w:numId w:val="1"/>
        </w:numPr>
      </w:pPr>
      <w:r>
        <w:t>Uspořádání souborů TypeScript.</w:t>
      </w:r>
    </w:p>
    <w:p w14:paraId="29EB2342" w14:textId="77777777" w:rsidR="00AD4B30" w:rsidRDefault="00413603">
      <w:pPr>
        <w:numPr>
          <w:ilvl w:val="2"/>
          <w:numId w:val="1"/>
        </w:numPr>
      </w:pPr>
      <w:r>
        <w:t>Zachování bezpečnosti typu při testech.</w:t>
      </w:r>
    </w:p>
    <w:p w14:paraId="3CB462C2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6F3D86C3" w14:textId="77777777" w:rsidR="00AD4B30" w:rsidRDefault="00413603">
      <w:pPr>
        <w:numPr>
          <w:ilvl w:val="1"/>
          <w:numId w:val="1"/>
        </w:numPr>
      </w:pPr>
      <w:r>
        <w:t>Nastavení jazyka TypeScript v projektu Cypress.</w:t>
      </w:r>
    </w:p>
    <w:p w14:paraId="2667E253" w14:textId="77777777" w:rsidR="00AD4B30" w:rsidRDefault="00413603">
      <w:pPr>
        <w:numPr>
          <w:ilvl w:val="1"/>
          <w:numId w:val="1"/>
        </w:numPr>
      </w:pPr>
      <w:r>
        <w:t>Napište a spusťte jednoduchý test Cypress pomocí jazyka TypeScript.</w:t>
      </w:r>
    </w:p>
    <w:p w14:paraId="7A624AD0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27DD0467" w14:textId="77777777" w:rsidR="00AD4B30" w:rsidRDefault="00413603">
      <w:pPr>
        <w:numPr>
          <w:ilvl w:val="1"/>
          <w:numId w:val="1"/>
        </w:numPr>
      </w:pPr>
      <w:hyperlink r:id="rId25" w:history="1">
        <w:r>
          <w:rPr>
            <w:rStyle w:val="Hyperlink"/>
          </w:rPr>
          <w:t>TypeScript s Cypressem</w:t>
        </w:r>
      </w:hyperlink>
    </w:p>
    <w:p w14:paraId="64FE9A30" w14:textId="77777777" w:rsidR="00AD4B30" w:rsidRDefault="00413603">
      <w:pPr>
        <w:numPr>
          <w:ilvl w:val="1"/>
          <w:numId w:val="1"/>
        </w:numPr>
      </w:pPr>
      <w:hyperlink r:id="rId26" w:history="1">
        <w:r>
          <w:rPr>
            <w:rStyle w:val="Hyperlink"/>
          </w:rPr>
          <w:t>Dokumentace jazyka TypeScript</w:t>
        </w:r>
      </w:hyperlink>
    </w:p>
    <w:p w14:paraId="166E1B2D" w14:textId="77777777" w:rsidR="00AD4B30" w:rsidRDefault="00413603">
      <w:pPr>
        <w:pStyle w:val="Heading4"/>
        <w:rPr>
          <w:b w:val="0"/>
        </w:rPr>
      </w:pPr>
      <w:r>
        <w:t xml:space="preserve">Lekce 14: Používání </w:t>
      </w:r>
      <w:r>
        <w:rPr>
          <w:rStyle w:val="InlineCode"/>
          <w:highlight w:val="none"/>
        </w:rPr>
        <w:t xml:space="preserve">baseUrl </w:t>
      </w:r>
      <w:r>
        <w:t>a kontextů v Cypressu</w:t>
      </w:r>
    </w:p>
    <w:p w14:paraId="19154ADE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60E5DEFE" w14:textId="77777777" w:rsidR="00AD4B30" w:rsidRDefault="00413603">
      <w:pPr>
        <w:numPr>
          <w:ilvl w:val="1"/>
          <w:numId w:val="1"/>
        </w:numPr>
      </w:pPr>
      <w:r>
        <w:t xml:space="preserve">Využití konfigurací </w:t>
      </w:r>
      <w:r>
        <w:rPr>
          <w:rStyle w:val="InlineCode"/>
          <w:highlight w:val="none"/>
        </w:rPr>
        <w:t xml:space="preserve">baseUrl </w:t>
      </w:r>
      <w:r>
        <w:t>a kontextu pro zjednodušení psaní a provádění testů.</w:t>
      </w:r>
    </w:p>
    <w:p w14:paraId="6DA8A6E3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7A1752E4" w14:textId="77777777" w:rsidR="00AD4B30" w:rsidRDefault="00413603">
      <w:pPr>
        <w:numPr>
          <w:ilvl w:val="1"/>
          <w:numId w:val="1"/>
        </w:numPr>
      </w:pPr>
      <w:r>
        <w:rPr>
          <w:b/>
        </w:rPr>
        <w:t>baseUrl:</w:t>
      </w:r>
    </w:p>
    <w:p w14:paraId="6BD3DB8D" w14:textId="77777777" w:rsidR="00AD4B30" w:rsidRDefault="00413603">
      <w:pPr>
        <w:numPr>
          <w:ilvl w:val="2"/>
          <w:numId w:val="1"/>
        </w:numPr>
      </w:pPr>
      <w:r>
        <w:t xml:space="preserve">Nastavení </w:t>
      </w:r>
      <w:r>
        <w:rPr>
          <w:rStyle w:val="InlineCode"/>
          <w:highlight w:val="none"/>
        </w:rPr>
        <w:t xml:space="preserve">baseUrl </w:t>
      </w:r>
      <w:r>
        <w:t>v konfiguraci Cypress.</w:t>
      </w:r>
    </w:p>
    <w:p w14:paraId="399AB1A0" w14:textId="77777777" w:rsidR="00AD4B30" w:rsidRDefault="00413603">
      <w:pPr>
        <w:numPr>
          <w:ilvl w:val="2"/>
          <w:numId w:val="1"/>
        </w:numPr>
      </w:pPr>
      <w:r>
        <w:t xml:space="preserve">Výhody použití </w:t>
      </w:r>
      <w:r>
        <w:rPr>
          <w:rStyle w:val="InlineCode"/>
          <w:highlight w:val="none"/>
        </w:rPr>
        <w:t xml:space="preserve">baseUrl </w:t>
      </w:r>
      <w:r>
        <w:t>pro relativní adresy URL v testech.</w:t>
      </w:r>
    </w:p>
    <w:p w14:paraId="7E9D1546" w14:textId="77777777" w:rsidR="00AD4B30" w:rsidRDefault="00413603">
      <w:pPr>
        <w:numPr>
          <w:ilvl w:val="2"/>
          <w:numId w:val="1"/>
        </w:numPr>
      </w:pPr>
      <w:r>
        <w:t xml:space="preserve">Přepisování </w:t>
      </w:r>
      <w:r>
        <w:rPr>
          <w:rStyle w:val="InlineCode"/>
          <w:highlight w:val="none"/>
        </w:rPr>
        <w:t xml:space="preserve">baseUrl </w:t>
      </w:r>
      <w:r>
        <w:t>pro různá prostředí.</w:t>
      </w:r>
    </w:p>
    <w:p w14:paraId="6B460993" w14:textId="77777777" w:rsidR="00AD4B30" w:rsidRDefault="00413603">
      <w:pPr>
        <w:numPr>
          <w:ilvl w:val="1"/>
          <w:numId w:val="1"/>
        </w:numPr>
      </w:pPr>
      <w:r>
        <w:rPr>
          <w:b/>
        </w:rPr>
        <w:t>Souvislosti:</w:t>
      </w:r>
    </w:p>
    <w:p w14:paraId="78EA4303" w14:textId="77777777" w:rsidR="00AD4B30" w:rsidRDefault="00413603">
      <w:pPr>
        <w:numPr>
          <w:ilvl w:val="2"/>
          <w:numId w:val="1"/>
        </w:numPr>
      </w:pPr>
      <w:r>
        <w:t>Porozumění kontextům Cypress pro organizaci testů.</w:t>
      </w:r>
    </w:p>
    <w:p w14:paraId="4E19B89C" w14:textId="77777777" w:rsidR="00AD4B30" w:rsidRDefault="00413603">
      <w:pPr>
        <w:numPr>
          <w:ilvl w:val="2"/>
          <w:numId w:val="1"/>
        </w:numPr>
      </w:pPr>
      <w:r>
        <w:t>Použití kontextů pro správu různých testovacích scénářů.</w:t>
      </w:r>
    </w:p>
    <w:p w14:paraId="4BCC0F83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6E7C026F" w14:textId="77777777" w:rsidR="00AD4B30" w:rsidRDefault="00413603">
      <w:pPr>
        <w:numPr>
          <w:ilvl w:val="2"/>
          <w:numId w:val="1"/>
        </w:numPr>
      </w:pPr>
      <w:r>
        <w:t xml:space="preserve">Konzistentní používání </w:t>
      </w:r>
      <w:r>
        <w:rPr>
          <w:rStyle w:val="InlineCode"/>
          <w:highlight w:val="none"/>
        </w:rPr>
        <w:t xml:space="preserve">baseUrl </w:t>
      </w:r>
      <w:r>
        <w:t>napříč testy.</w:t>
      </w:r>
    </w:p>
    <w:p w14:paraId="2676411B" w14:textId="77777777" w:rsidR="00AD4B30" w:rsidRDefault="00413603">
      <w:pPr>
        <w:numPr>
          <w:ilvl w:val="2"/>
          <w:numId w:val="1"/>
        </w:numPr>
      </w:pPr>
      <w:r>
        <w:t>Strukturování kontextů pro přehlednost a udržovatelnost.</w:t>
      </w:r>
    </w:p>
    <w:p w14:paraId="21AC6820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6E2359C1" w14:textId="77777777" w:rsidR="00AD4B30" w:rsidRDefault="00413603">
      <w:pPr>
        <w:numPr>
          <w:ilvl w:val="1"/>
          <w:numId w:val="1"/>
        </w:numPr>
      </w:pPr>
      <w:r>
        <w:lastRenderedPageBreak/>
        <w:t xml:space="preserve">Konfigurace </w:t>
      </w:r>
      <w:r>
        <w:rPr>
          <w:rStyle w:val="InlineCode"/>
          <w:highlight w:val="none"/>
        </w:rPr>
        <w:t xml:space="preserve">baseUrl </w:t>
      </w:r>
      <w:proofErr w:type="gramStart"/>
      <w:r>
        <w:t>a</w:t>
      </w:r>
      <w:proofErr w:type="gramEnd"/>
      <w:r>
        <w:t xml:space="preserve"> aktualizace stávajících testů tak, aby používaly relativní adresy URL.</w:t>
      </w:r>
    </w:p>
    <w:p w14:paraId="5D3741EA" w14:textId="77777777" w:rsidR="00AD4B30" w:rsidRDefault="00413603">
      <w:pPr>
        <w:numPr>
          <w:ilvl w:val="1"/>
          <w:numId w:val="1"/>
        </w:numPr>
      </w:pPr>
      <w:r>
        <w:t>Uspořádejte testy do různých kontextů pro různé scénáře.</w:t>
      </w:r>
    </w:p>
    <w:p w14:paraId="2BE89124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1414D178" w14:textId="77777777" w:rsidR="00AD4B30" w:rsidRDefault="00413603">
      <w:pPr>
        <w:numPr>
          <w:ilvl w:val="1"/>
          <w:numId w:val="1"/>
        </w:numPr>
      </w:pPr>
      <w:hyperlink r:id="rId27" w:anchor="Base-Url" w:history="1">
        <w:r>
          <w:rPr>
            <w:rStyle w:val="Hyperlink"/>
          </w:rPr>
          <w:t>Konfigurace Cypress baseUrl</w:t>
        </w:r>
      </w:hyperlink>
    </w:p>
    <w:p w14:paraId="7DB4B5B1" w14:textId="77777777" w:rsidR="00AD4B30" w:rsidRDefault="00413603">
      <w:pPr>
        <w:numPr>
          <w:ilvl w:val="1"/>
          <w:numId w:val="1"/>
        </w:numPr>
      </w:pPr>
      <w:r>
        <w:t>Příklady použití kontextů v Cypressu.</w:t>
      </w:r>
    </w:p>
    <w:p w14:paraId="18AB43FC" w14:textId="77777777" w:rsidR="003D56AF" w:rsidRDefault="00413603">
      <w:r>
        <w:pict w14:anchorId="71FB00C8">
          <v:rect id="_x0000_i1028" style="width:470.3pt;height:1.5pt" o:hrstd="t" o:hr="t" fillcolor="gray" stroked="f">
            <v:path strokeok="f"/>
          </v:rect>
        </w:pict>
      </w:r>
    </w:p>
    <w:p w14:paraId="7D5BD79C" w14:textId="77777777" w:rsidR="00AD4B30" w:rsidRDefault="00413603">
      <w:pPr>
        <w:pStyle w:val="Heading3"/>
        <w:rPr>
          <w:b w:val="0"/>
        </w:rPr>
      </w:pPr>
      <w:r>
        <w:t>Modul 4: Pokročilé funkce Cypressu a praktické aplikace (lekce 15-20)</w:t>
      </w:r>
    </w:p>
    <w:p w14:paraId="476B7D4C" w14:textId="77777777" w:rsidR="00AD4B30" w:rsidRDefault="00413603">
      <w:pPr>
        <w:pStyle w:val="Heading4"/>
        <w:rPr>
          <w:b w:val="0"/>
        </w:rPr>
      </w:pPr>
      <w:r>
        <w:t>Lekce 15: Síťové požadavky a základní testování API pomocí Cypressu</w:t>
      </w:r>
    </w:p>
    <w:p w14:paraId="01B2AFBE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3F0CCB6A" w14:textId="77777777" w:rsidR="00AD4B30" w:rsidRDefault="00413603">
      <w:pPr>
        <w:numPr>
          <w:ilvl w:val="1"/>
          <w:numId w:val="1"/>
        </w:numPr>
      </w:pPr>
      <w:r>
        <w:t>Zjistěte, jak zachytávat a zesměšňovat síťové požadavky a provádět základní testování API.</w:t>
      </w:r>
    </w:p>
    <w:p w14:paraId="68E46E9C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1E7443FF" w14:textId="77777777" w:rsidR="00AD4B30" w:rsidRDefault="00413603">
      <w:pPr>
        <w:numPr>
          <w:ilvl w:val="1"/>
          <w:numId w:val="1"/>
        </w:numPr>
      </w:pPr>
      <w:r>
        <w:rPr>
          <w:b/>
        </w:rPr>
        <w:t>Přijímání síťových požadavků:</w:t>
      </w:r>
    </w:p>
    <w:p w14:paraId="6D6141A2" w14:textId="77777777" w:rsidR="00AD4B30" w:rsidRDefault="00413603">
      <w:pPr>
        <w:numPr>
          <w:ilvl w:val="2"/>
          <w:numId w:val="1"/>
        </w:numPr>
      </w:pPr>
      <w:r>
        <w:t xml:space="preserve">Použití </w:t>
      </w:r>
      <w:r>
        <w:rPr>
          <w:rStyle w:val="InlineCode"/>
          <w:highlight w:val="none"/>
        </w:rPr>
        <w:t xml:space="preserve">funkce </w:t>
      </w:r>
      <w:proofErr w:type="gramStart"/>
      <w:r>
        <w:rPr>
          <w:rStyle w:val="InlineCode"/>
          <w:highlight w:val="none"/>
        </w:rPr>
        <w:t>cy.intercept</w:t>
      </w:r>
      <w:proofErr w:type="gramEnd"/>
      <w:r>
        <w:rPr>
          <w:rStyle w:val="InlineCode"/>
          <w:highlight w:val="none"/>
        </w:rPr>
        <w:t xml:space="preserve">() </w:t>
      </w:r>
      <w:r>
        <w:t>k zachycení požadavků HTTP.</w:t>
      </w:r>
    </w:p>
    <w:p w14:paraId="471FE64D" w14:textId="77777777" w:rsidR="00AD4B30" w:rsidRDefault="00413603">
      <w:pPr>
        <w:numPr>
          <w:ilvl w:val="2"/>
          <w:numId w:val="1"/>
        </w:numPr>
      </w:pPr>
      <w:r>
        <w:t>Odpovědi pro konzistentní testovací prostředí.</w:t>
      </w:r>
    </w:p>
    <w:p w14:paraId="2DD2FAF4" w14:textId="77777777" w:rsidR="00AD4B30" w:rsidRDefault="00413603">
      <w:pPr>
        <w:numPr>
          <w:ilvl w:val="1"/>
          <w:numId w:val="1"/>
        </w:numPr>
      </w:pPr>
      <w:r>
        <w:rPr>
          <w:b/>
        </w:rPr>
        <w:t>Základní testování API:</w:t>
      </w:r>
    </w:p>
    <w:p w14:paraId="11F23A76" w14:textId="77777777" w:rsidR="00AD4B30" w:rsidRDefault="00413603">
      <w:pPr>
        <w:numPr>
          <w:ilvl w:val="2"/>
          <w:numId w:val="1"/>
        </w:numPr>
      </w:pPr>
      <w:r>
        <w:t>Odesílání požadavků API v rámci testů Cypress.</w:t>
      </w:r>
    </w:p>
    <w:p w14:paraId="14B96FDA" w14:textId="77777777" w:rsidR="00AD4B30" w:rsidRDefault="00413603">
      <w:pPr>
        <w:numPr>
          <w:ilvl w:val="2"/>
          <w:numId w:val="1"/>
        </w:numPr>
      </w:pPr>
      <w:r>
        <w:t>Ověřování odpovědí API.</w:t>
      </w:r>
    </w:p>
    <w:p w14:paraId="2904AD67" w14:textId="77777777" w:rsidR="00AD4B30" w:rsidRDefault="00413603">
      <w:pPr>
        <w:numPr>
          <w:ilvl w:val="2"/>
          <w:numId w:val="1"/>
        </w:numPr>
      </w:pPr>
      <w:r>
        <w:t xml:space="preserve">Kombinace testů uživatelského rozhraní </w:t>
      </w:r>
      <w:proofErr w:type="gramStart"/>
      <w:r>
        <w:t>a</w:t>
      </w:r>
      <w:proofErr w:type="gramEnd"/>
      <w:r>
        <w:t xml:space="preserve"> API pro komplexní pokrytí.</w:t>
      </w:r>
    </w:p>
    <w:p w14:paraId="337D0C87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5F567527" w14:textId="77777777" w:rsidR="00AD4B30" w:rsidRDefault="00413603">
      <w:pPr>
        <w:numPr>
          <w:ilvl w:val="2"/>
          <w:numId w:val="1"/>
        </w:numPr>
      </w:pPr>
      <w:r>
        <w:t>Izolování testů pomocí zesměšňování síťových odpovědí.</w:t>
      </w:r>
    </w:p>
    <w:p w14:paraId="12D93868" w14:textId="77777777" w:rsidR="00AD4B30" w:rsidRDefault="00413603">
      <w:pPr>
        <w:numPr>
          <w:ilvl w:val="2"/>
          <w:numId w:val="1"/>
        </w:numPr>
      </w:pPr>
      <w:r>
        <w:t>Zajištění deterministických a spolehlivých testů.</w:t>
      </w:r>
    </w:p>
    <w:p w14:paraId="32559C17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1951DB93" w14:textId="77777777" w:rsidR="00AD4B30" w:rsidRDefault="00413603">
      <w:pPr>
        <w:numPr>
          <w:ilvl w:val="1"/>
          <w:numId w:val="1"/>
        </w:numPr>
      </w:pPr>
      <w:r>
        <w:t>Zachycení a vyřazení síťových požadavků v testu Cypress.</w:t>
      </w:r>
    </w:p>
    <w:p w14:paraId="7461593C" w14:textId="77777777" w:rsidR="00AD4B30" w:rsidRDefault="00413603">
      <w:pPr>
        <w:numPr>
          <w:ilvl w:val="1"/>
          <w:numId w:val="1"/>
        </w:numPr>
      </w:pPr>
      <w:r>
        <w:t>Napište základní test API pomocí Cypressu.</w:t>
      </w:r>
    </w:p>
    <w:p w14:paraId="55A953E6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5C047732" w14:textId="77777777" w:rsidR="00AD4B30" w:rsidRDefault="00413603">
      <w:pPr>
        <w:numPr>
          <w:ilvl w:val="1"/>
          <w:numId w:val="1"/>
        </w:numPr>
      </w:pPr>
      <w:hyperlink r:id="rId28" w:history="1">
        <w:r>
          <w:rPr>
            <w:rStyle w:val="Hyperlink"/>
          </w:rPr>
          <w:t>Požadavky na síť Cypress</w:t>
        </w:r>
      </w:hyperlink>
    </w:p>
    <w:p w14:paraId="325D8E6F" w14:textId="77777777" w:rsidR="00AD4B30" w:rsidRDefault="00413603">
      <w:pPr>
        <w:numPr>
          <w:ilvl w:val="1"/>
          <w:numId w:val="1"/>
        </w:numPr>
      </w:pPr>
      <w:r>
        <w:t>Příklady testování rozhraní API pomocí společnosti Cypress.</w:t>
      </w:r>
    </w:p>
    <w:p w14:paraId="4A2E06EC" w14:textId="77777777" w:rsidR="00AD4B30" w:rsidRDefault="00413603">
      <w:pPr>
        <w:pStyle w:val="Heading4"/>
        <w:rPr>
          <w:b w:val="0"/>
        </w:rPr>
      </w:pPr>
      <w:r>
        <w:lastRenderedPageBreak/>
        <w:t>Lekce 16: Úvod do zásuvných modulů a rozšíření Cypressu (zkráceně)</w:t>
      </w:r>
    </w:p>
    <w:p w14:paraId="62CC7A54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597DC640" w14:textId="77777777" w:rsidR="00AD4B30" w:rsidRDefault="00413603">
      <w:pPr>
        <w:numPr>
          <w:ilvl w:val="1"/>
          <w:numId w:val="1"/>
        </w:numPr>
      </w:pPr>
      <w:r>
        <w:t>Prozkoumejte zásuvné moduly a rozšíření Cypressu, které rozšiřují možnosti testování.</w:t>
      </w:r>
    </w:p>
    <w:p w14:paraId="492B6801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2141D7A4" w14:textId="77777777" w:rsidR="00AD4B30" w:rsidRDefault="00413603">
      <w:pPr>
        <w:numPr>
          <w:ilvl w:val="1"/>
          <w:numId w:val="1"/>
        </w:numPr>
      </w:pPr>
      <w:r>
        <w:rPr>
          <w:b/>
        </w:rPr>
        <w:t>Zásuvné moduly Cypress:</w:t>
      </w:r>
    </w:p>
    <w:p w14:paraId="75FA69EB" w14:textId="77777777" w:rsidR="00AD4B30" w:rsidRDefault="00413603">
      <w:pPr>
        <w:numPr>
          <w:ilvl w:val="2"/>
          <w:numId w:val="1"/>
        </w:numPr>
      </w:pPr>
      <w:r>
        <w:t>Co jsou zásuvné moduly Cypress?</w:t>
      </w:r>
    </w:p>
    <w:p w14:paraId="22BE572E" w14:textId="77777777" w:rsidR="00AD4B30" w:rsidRDefault="00413603">
      <w:pPr>
        <w:numPr>
          <w:ilvl w:val="2"/>
          <w:numId w:val="1"/>
        </w:numPr>
      </w:pPr>
      <w:r>
        <w:t>Instalace a konfigurace základních zásuvných modulů Cypress.</w:t>
      </w:r>
    </w:p>
    <w:p w14:paraId="7B234E75" w14:textId="77777777" w:rsidR="00AD4B30" w:rsidRDefault="00413603">
      <w:pPr>
        <w:numPr>
          <w:ilvl w:val="2"/>
          <w:numId w:val="1"/>
        </w:numPr>
      </w:pPr>
      <w:r>
        <w:t xml:space="preserve">Přehled oblíbených zásuvných modulů (např. </w:t>
      </w:r>
      <w:r>
        <w:rPr>
          <w:rStyle w:val="InlineCode"/>
          <w:highlight w:val="none"/>
        </w:rPr>
        <w:t xml:space="preserve">cypress-axe </w:t>
      </w:r>
      <w:r>
        <w:t>pro testování přístupnosti).</w:t>
      </w:r>
    </w:p>
    <w:p w14:paraId="1485DB0A" w14:textId="77777777" w:rsidR="00AD4B30" w:rsidRDefault="00413603">
      <w:pPr>
        <w:numPr>
          <w:ilvl w:val="1"/>
          <w:numId w:val="1"/>
        </w:numPr>
      </w:pPr>
      <w:r>
        <w:rPr>
          <w:b/>
        </w:rPr>
        <w:t>Rozšíření:</w:t>
      </w:r>
    </w:p>
    <w:p w14:paraId="6E30BDE9" w14:textId="77777777" w:rsidR="00AD4B30" w:rsidRDefault="00413603">
      <w:pPr>
        <w:numPr>
          <w:ilvl w:val="2"/>
          <w:numId w:val="1"/>
        </w:numPr>
      </w:pPr>
      <w:r>
        <w:t>Rozšíření funkcí Cypressu pomocí rozšíření.</w:t>
      </w:r>
    </w:p>
    <w:p w14:paraId="5EF28516" w14:textId="77777777" w:rsidR="00AD4B30" w:rsidRDefault="00413603">
      <w:pPr>
        <w:numPr>
          <w:ilvl w:val="2"/>
          <w:numId w:val="1"/>
        </w:numPr>
      </w:pPr>
      <w:r>
        <w:t>Vlastní zásuvné moduly pro specifické potřeby testování.</w:t>
      </w:r>
    </w:p>
    <w:p w14:paraId="18E87722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292F1A89" w14:textId="77777777" w:rsidR="00AD4B30" w:rsidRDefault="00413603">
      <w:pPr>
        <w:numPr>
          <w:ilvl w:val="2"/>
          <w:numId w:val="1"/>
        </w:numPr>
      </w:pPr>
      <w:r>
        <w:t>Výběr vhodných zásuvných modulů, aby nedošlo k přeplnění testovací sady.</w:t>
      </w:r>
    </w:p>
    <w:p w14:paraId="0F19C2AE" w14:textId="77777777" w:rsidR="00AD4B30" w:rsidRDefault="00413603">
      <w:pPr>
        <w:numPr>
          <w:ilvl w:val="2"/>
          <w:numId w:val="1"/>
        </w:numPr>
      </w:pPr>
      <w:r>
        <w:t>Údržba konfigurací zásuvných modulů.</w:t>
      </w:r>
    </w:p>
    <w:p w14:paraId="6A4E3692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55906311" w14:textId="77777777" w:rsidR="00AD4B30" w:rsidRDefault="00413603">
      <w:pPr>
        <w:numPr>
          <w:ilvl w:val="1"/>
          <w:numId w:val="1"/>
        </w:numPr>
      </w:pPr>
      <w:r>
        <w:t>Instalace a konfigurace zásuvného modulu Cypress v ukázkovém projektu.</w:t>
      </w:r>
    </w:p>
    <w:p w14:paraId="1F356FD3" w14:textId="77777777" w:rsidR="00AD4B30" w:rsidRDefault="00413603">
      <w:pPr>
        <w:numPr>
          <w:ilvl w:val="1"/>
          <w:numId w:val="1"/>
        </w:numPr>
      </w:pPr>
      <w:r>
        <w:t>Využití zásuvného modulu k provedení dalšího typu testu (např. přístupnosti).</w:t>
      </w:r>
    </w:p>
    <w:p w14:paraId="600FB3AA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556C5B92" w14:textId="77777777" w:rsidR="00AD4B30" w:rsidRDefault="00413603">
      <w:pPr>
        <w:numPr>
          <w:ilvl w:val="1"/>
          <w:numId w:val="1"/>
        </w:numPr>
      </w:pPr>
      <w:hyperlink r:id="rId29" w:history="1">
        <w:r>
          <w:rPr>
            <w:rStyle w:val="Hyperlink"/>
          </w:rPr>
          <w:t>Dokumentace zásuvných modulů Cypress</w:t>
        </w:r>
      </w:hyperlink>
    </w:p>
    <w:p w14:paraId="3901CF93" w14:textId="77777777" w:rsidR="00AD4B30" w:rsidRDefault="00413603">
      <w:pPr>
        <w:numPr>
          <w:ilvl w:val="1"/>
          <w:numId w:val="1"/>
        </w:numPr>
      </w:pPr>
      <w:r>
        <w:t>Příklady zásuvných modulů Cypress a jejich použití.</w:t>
      </w:r>
    </w:p>
    <w:p w14:paraId="15850496" w14:textId="77777777" w:rsidR="00AD4B30" w:rsidRDefault="00413603">
      <w:pPr>
        <w:pStyle w:val="Heading4"/>
        <w:rPr>
          <w:b w:val="0"/>
        </w:rPr>
      </w:pPr>
      <w:r>
        <w:t>Lekce 17: Problémy a řešení v reálném světě - příklady z praxe</w:t>
      </w:r>
    </w:p>
    <w:p w14:paraId="2B0D9B3A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4408C468" w14:textId="77777777" w:rsidR="00AD4B30" w:rsidRDefault="00413603">
      <w:pPr>
        <w:numPr>
          <w:ilvl w:val="1"/>
          <w:numId w:val="1"/>
        </w:numPr>
      </w:pPr>
      <w:r>
        <w:t>Řešení běžných problémů, s nimiž se setkáváte při používání softwaru Cypress v reálných scénářích.</w:t>
      </w:r>
    </w:p>
    <w:p w14:paraId="1F63966F" w14:textId="77777777" w:rsidR="00AD4B30" w:rsidRDefault="00413603">
      <w:pPr>
        <w:numPr>
          <w:ilvl w:val="1"/>
          <w:numId w:val="1"/>
        </w:numPr>
      </w:pPr>
      <w:r>
        <w:t xml:space="preserve">Poskytnout praktická řešení </w:t>
      </w:r>
      <w:proofErr w:type="gramStart"/>
      <w:r>
        <w:t>a</w:t>
      </w:r>
      <w:proofErr w:type="gramEnd"/>
      <w:r>
        <w:t xml:space="preserve"> osvědčené postupy k překonání těchto problémů.</w:t>
      </w:r>
    </w:p>
    <w:p w14:paraId="4A8EF332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69149AF4" w14:textId="77777777" w:rsidR="00AD4B30" w:rsidRDefault="00413603">
      <w:pPr>
        <w:numPr>
          <w:ilvl w:val="1"/>
          <w:numId w:val="1"/>
        </w:numPr>
      </w:pPr>
      <w:r>
        <w:rPr>
          <w:b/>
        </w:rPr>
        <w:t>Běžné problémy s cypřiši:</w:t>
      </w:r>
    </w:p>
    <w:p w14:paraId="56898205" w14:textId="77777777" w:rsidR="00AD4B30" w:rsidRDefault="00413603">
      <w:pPr>
        <w:numPr>
          <w:ilvl w:val="2"/>
          <w:numId w:val="1"/>
        </w:numPr>
      </w:pPr>
      <w:r>
        <w:t xml:space="preserve">Zpracování dynamického obsahu </w:t>
      </w:r>
      <w:proofErr w:type="gramStart"/>
      <w:r>
        <w:t>a</w:t>
      </w:r>
      <w:proofErr w:type="gramEnd"/>
      <w:r>
        <w:t xml:space="preserve"> asynchronního chování.</w:t>
      </w:r>
    </w:p>
    <w:p w14:paraId="744DCB8F" w14:textId="77777777" w:rsidR="00AD4B30" w:rsidRDefault="00413603">
      <w:pPr>
        <w:numPr>
          <w:ilvl w:val="2"/>
          <w:numId w:val="1"/>
        </w:numPr>
      </w:pPr>
      <w:r>
        <w:t>Řešení vadných testů a zajištění spolehlivosti testů.</w:t>
      </w:r>
    </w:p>
    <w:p w14:paraId="678733AB" w14:textId="77777777" w:rsidR="00AD4B30" w:rsidRDefault="00413603">
      <w:pPr>
        <w:numPr>
          <w:ilvl w:val="2"/>
          <w:numId w:val="1"/>
        </w:numPr>
      </w:pPr>
      <w:r>
        <w:t>Správa složitých interakcí s uživateli a stavových aplikací.</w:t>
      </w:r>
    </w:p>
    <w:p w14:paraId="48D617BD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Praktická řešení:</w:t>
      </w:r>
    </w:p>
    <w:p w14:paraId="585987B9" w14:textId="77777777" w:rsidR="00AD4B30" w:rsidRDefault="00413603">
      <w:pPr>
        <w:numPr>
          <w:ilvl w:val="2"/>
          <w:numId w:val="1"/>
        </w:numPr>
      </w:pPr>
      <w:r>
        <w:t>Implementace efektivních čekacích strategií (</w:t>
      </w:r>
      <w:proofErr w:type="gramStart"/>
      <w:r>
        <w:rPr>
          <w:rStyle w:val="InlineCode"/>
          <w:highlight w:val="none"/>
        </w:rPr>
        <w:t>cy.wait</w:t>
      </w:r>
      <w:proofErr w:type="gramEnd"/>
      <w:r>
        <w:rPr>
          <w:rStyle w:val="InlineCode"/>
          <w:highlight w:val="none"/>
        </w:rPr>
        <w:t>()</w:t>
      </w:r>
      <w:r>
        <w:t>, asertions pro čekání na prvky).</w:t>
      </w:r>
    </w:p>
    <w:p w14:paraId="7DB8AAC8" w14:textId="77777777" w:rsidR="00AD4B30" w:rsidRDefault="00413603">
      <w:pPr>
        <w:numPr>
          <w:ilvl w:val="2"/>
          <w:numId w:val="1"/>
        </w:numPr>
      </w:pPr>
      <w:r>
        <w:t xml:space="preserve">Použití opakovaných pokusů </w:t>
      </w:r>
      <w:proofErr w:type="gramStart"/>
      <w:r>
        <w:t>a</w:t>
      </w:r>
      <w:proofErr w:type="gramEnd"/>
      <w:r>
        <w:t xml:space="preserve"> inteligentních selektorů ke snížení vločkovitosti.</w:t>
      </w:r>
    </w:p>
    <w:p w14:paraId="307CAE0C" w14:textId="77777777" w:rsidR="00AD4B30" w:rsidRDefault="00413603">
      <w:pPr>
        <w:numPr>
          <w:ilvl w:val="2"/>
          <w:numId w:val="1"/>
        </w:numPr>
      </w:pPr>
      <w:r>
        <w:t>Strategie pro správu stavu aplikace a závislostí v testech.</w:t>
      </w:r>
    </w:p>
    <w:p w14:paraId="3A2DD1B6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0AD2F44F" w14:textId="77777777" w:rsidR="00AD4B30" w:rsidRDefault="00413603">
      <w:pPr>
        <w:numPr>
          <w:ilvl w:val="2"/>
          <w:numId w:val="1"/>
        </w:numPr>
      </w:pPr>
      <w:r>
        <w:t>Psaní udržovatelných a škálovatelných testů.</w:t>
      </w:r>
    </w:p>
    <w:p w14:paraId="59F32F39" w14:textId="77777777" w:rsidR="00AD4B30" w:rsidRDefault="00413603">
      <w:pPr>
        <w:numPr>
          <w:ilvl w:val="2"/>
          <w:numId w:val="1"/>
        </w:numPr>
      </w:pPr>
      <w:r>
        <w:t xml:space="preserve">Uspořádání testovacího kódu tak, aby byl čitelný </w:t>
      </w:r>
      <w:proofErr w:type="gramStart"/>
      <w:r>
        <w:t>a</w:t>
      </w:r>
      <w:proofErr w:type="gramEnd"/>
      <w:r>
        <w:t xml:space="preserve"> opakovaně použitelný.</w:t>
      </w:r>
    </w:p>
    <w:p w14:paraId="61678435" w14:textId="77777777" w:rsidR="00AD4B30" w:rsidRDefault="00413603">
      <w:pPr>
        <w:numPr>
          <w:ilvl w:val="2"/>
          <w:numId w:val="1"/>
        </w:numPr>
      </w:pPr>
      <w:r>
        <w:t>Využití funkcí Cypress k zefektivnění vývoje testů.</w:t>
      </w:r>
    </w:p>
    <w:p w14:paraId="5B47D1AC" w14:textId="77777777" w:rsidR="00AD4B30" w:rsidRDefault="00413603">
      <w:pPr>
        <w:numPr>
          <w:ilvl w:val="1"/>
          <w:numId w:val="1"/>
        </w:numPr>
      </w:pPr>
      <w:r>
        <w:rPr>
          <w:b/>
        </w:rPr>
        <w:t>Případové studie a příklady:</w:t>
      </w:r>
    </w:p>
    <w:p w14:paraId="6D43AD51" w14:textId="77777777" w:rsidR="00AD4B30" w:rsidRDefault="00413603">
      <w:pPr>
        <w:numPr>
          <w:ilvl w:val="2"/>
          <w:numId w:val="1"/>
        </w:numPr>
      </w:pPr>
      <w:r>
        <w:t>Reálné příklady testů Cypress, které řeší konkrétní problémy.</w:t>
      </w:r>
    </w:p>
    <w:p w14:paraId="585CE39A" w14:textId="77777777" w:rsidR="00AD4B30" w:rsidRDefault="00413603">
      <w:pPr>
        <w:numPr>
          <w:ilvl w:val="2"/>
          <w:numId w:val="1"/>
        </w:numPr>
      </w:pPr>
      <w:r>
        <w:t>Postupné ukázky řešení problémů.</w:t>
      </w:r>
    </w:p>
    <w:p w14:paraId="7E94696D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1E9D7CAD" w14:textId="77777777" w:rsidR="00AD4B30" w:rsidRDefault="00413603">
      <w:pPr>
        <w:numPr>
          <w:ilvl w:val="1"/>
          <w:numId w:val="1"/>
        </w:numPr>
      </w:pPr>
      <w:r>
        <w:t>Analyzujte a odstraňujte problémy s ukázkovými chybovými testy.</w:t>
      </w:r>
    </w:p>
    <w:p w14:paraId="1AC4B8EA" w14:textId="77777777" w:rsidR="00AD4B30" w:rsidRDefault="00413603">
      <w:pPr>
        <w:numPr>
          <w:ilvl w:val="1"/>
          <w:numId w:val="1"/>
        </w:numPr>
      </w:pPr>
      <w:r>
        <w:t>Přepracování problematických testů pomocí osvědčených postupů.</w:t>
      </w:r>
    </w:p>
    <w:p w14:paraId="07F6A81A" w14:textId="77777777" w:rsidR="00AD4B30" w:rsidRDefault="00413603">
      <w:pPr>
        <w:numPr>
          <w:ilvl w:val="1"/>
          <w:numId w:val="1"/>
        </w:numPr>
      </w:pPr>
      <w:r>
        <w:t>Vývoj řešení složitých scénářů interakce v ukázkové aplikaci.</w:t>
      </w:r>
    </w:p>
    <w:p w14:paraId="1C9B9EAD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1923134A" w14:textId="77777777" w:rsidR="00AD4B30" w:rsidRDefault="00413603">
      <w:pPr>
        <w:numPr>
          <w:ilvl w:val="1"/>
          <w:numId w:val="1"/>
        </w:numPr>
      </w:pPr>
      <w:hyperlink r:id="rId30" w:history="1">
        <w:r>
          <w:rPr>
            <w:rStyle w:val="Hyperlink"/>
          </w:rPr>
          <w:t>Osvědčené postupy společnosti Cypress</w:t>
        </w:r>
      </w:hyperlink>
    </w:p>
    <w:p w14:paraId="71A7B973" w14:textId="77777777" w:rsidR="00AD4B30" w:rsidRDefault="00413603">
      <w:pPr>
        <w:numPr>
          <w:ilvl w:val="1"/>
          <w:numId w:val="1"/>
        </w:numPr>
      </w:pPr>
      <w:r>
        <w:t>Příklady případových studií a návody na řešení problémů.</w:t>
      </w:r>
    </w:p>
    <w:p w14:paraId="4A825A20" w14:textId="77777777" w:rsidR="00AD4B30" w:rsidRDefault="00413603">
      <w:pPr>
        <w:pStyle w:val="Heading4"/>
        <w:rPr>
          <w:b w:val="0"/>
        </w:rPr>
      </w:pPr>
      <w:r>
        <w:t>Lekce 18: Cypress Dashboard, Reporting a Continuous Integration and Delivery (CI/CD)</w:t>
      </w:r>
    </w:p>
    <w:p w14:paraId="05C86674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740F2809" w14:textId="77777777" w:rsidR="00AD4B30" w:rsidRDefault="00413603">
      <w:pPr>
        <w:numPr>
          <w:ilvl w:val="1"/>
          <w:numId w:val="1"/>
        </w:numPr>
      </w:pPr>
      <w:r>
        <w:t>Porozumět výhodám a funkcím Cypress Dashboard.</w:t>
      </w:r>
    </w:p>
    <w:p w14:paraId="047FCE72" w14:textId="77777777" w:rsidR="00AD4B30" w:rsidRDefault="00413603">
      <w:pPr>
        <w:numPr>
          <w:ilvl w:val="1"/>
          <w:numId w:val="1"/>
        </w:numPr>
      </w:pPr>
      <w:r>
        <w:t xml:space="preserve">Naučte se vytvářet </w:t>
      </w:r>
      <w:proofErr w:type="gramStart"/>
      <w:r>
        <w:t>a</w:t>
      </w:r>
      <w:proofErr w:type="gramEnd"/>
      <w:r>
        <w:t xml:space="preserve"> interpretovat zprávy o testech.</w:t>
      </w:r>
    </w:p>
    <w:p w14:paraId="361F918E" w14:textId="77777777" w:rsidR="00AD4B30" w:rsidRDefault="00413603">
      <w:pPr>
        <w:numPr>
          <w:ilvl w:val="1"/>
          <w:numId w:val="1"/>
        </w:numPr>
      </w:pPr>
      <w:r>
        <w:t>Integrace testů Cypress s CI/CD pipelines pro automatizované testovací pracovní postupy.</w:t>
      </w:r>
    </w:p>
    <w:p w14:paraId="741FB984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01D015B" w14:textId="77777777" w:rsidR="00AD4B30" w:rsidRDefault="00413603">
      <w:pPr>
        <w:numPr>
          <w:ilvl w:val="1"/>
          <w:numId w:val="1"/>
        </w:numPr>
      </w:pPr>
      <w:r>
        <w:rPr>
          <w:b/>
        </w:rPr>
        <w:t>Cypress Dashboard:</w:t>
      </w:r>
    </w:p>
    <w:p w14:paraId="73C9B208" w14:textId="77777777" w:rsidR="00AD4B30" w:rsidRDefault="00413603">
      <w:pPr>
        <w:numPr>
          <w:ilvl w:val="2"/>
          <w:numId w:val="1"/>
        </w:numPr>
      </w:pPr>
      <w:r>
        <w:t>Přehled funkcí Cypress Dashboard.</w:t>
      </w:r>
    </w:p>
    <w:p w14:paraId="1BBFE308" w14:textId="77777777" w:rsidR="00AD4B30" w:rsidRDefault="00413603">
      <w:pPr>
        <w:numPr>
          <w:ilvl w:val="2"/>
          <w:numId w:val="1"/>
        </w:numPr>
      </w:pPr>
      <w:r>
        <w:t>Výhody používání Cypress Dashboard pro správu testů a reportování.</w:t>
      </w:r>
    </w:p>
    <w:p w14:paraId="2B757104" w14:textId="77777777" w:rsidR="00AD4B30" w:rsidRDefault="00413603">
      <w:pPr>
        <w:numPr>
          <w:ilvl w:val="2"/>
          <w:numId w:val="1"/>
        </w:numPr>
      </w:pPr>
      <w:r>
        <w:t>Nastavení integrace s nástrojem Cypress Dashboard.</w:t>
      </w:r>
    </w:p>
    <w:p w14:paraId="537D6864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Podávání zpráv:</w:t>
      </w:r>
    </w:p>
    <w:p w14:paraId="0D1A982D" w14:textId="77777777" w:rsidR="00AD4B30" w:rsidRDefault="00413603">
      <w:pPr>
        <w:numPr>
          <w:ilvl w:val="2"/>
          <w:numId w:val="1"/>
        </w:numPr>
      </w:pPr>
      <w:r>
        <w:t>Generování testovacích zpráv pomocí aplikace Cypress.</w:t>
      </w:r>
    </w:p>
    <w:p w14:paraId="504CB3A3" w14:textId="77777777" w:rsidR="00AD4B30" w:rsidRDefault="00413603">
      <w:pPr>
        <w:numPr>
          <w:ilvl w:val="2"/>
          <w:numId w:val="1"/>
        </w:numPr>
      </w:pPr>
      <w:r>
        <w:t>Přizpůsobení výstupů sestavy.</w:t>
      </w:r>
    </w:p>
    <w:p w14:paraId="29946462" w14:textId="77777777" w:rsidR="00AD4B30" w:rsidRDefault="00413603">
      <w:pPr>
        <w:numPr>
          <w:ilvl w:val="2"/>
          <w:numId w:val="1"/>
        </w:numPr>
      </w:pPr>
      <w:r>
        <w:t>Analýza výsledků testů a metrik.</w:t>
      </w:r>
    </w:p>
    <w:p w14:paraId="3CDBDA38" w14:textId="77777777" w:rsidR="00AD4B30" w:rsidRDefault="00413603">
      <w:pPr>
        <w:numPr>
          <w:ilvl w:val="1"/>
          <w:numId w:val="1"/>
        </w:numPr>
      </w:pPr>
      <w:r>
        <w:rPr>
          <w:b/>
        </w:rPr>
        <w:t>Continuous Integration (CI) a Continuous Delivery (CD):</w:t>
      </w:r>
    </w:p>
    <w:p w14:paraId="594F6F48" w14:textId="77777777" w:rsidR="00AD4B30" w:rsidRDefault="00413603">
      <w:pPr>
        <w:numPr>
          <w:ilvl w:val="2"/>
          <w:numId w:val="1"/>
        </w:numPr>
      </w:pPr>
      <w:r>
        <w:t>Úvod do konceptů CI/CD.</w:t>
      </w:r>
    </w:p>
    <w:p w14:paraId="576D0E4C" w14:textId="77777777" w:rsidR="00AD4B30" w:rsidRDefault="00413603">
      <w:pPr>
        <w:numPr>
          <w:ilvl w:val="2"/>
          <w:numId w:val="1"/>
        </w:numPr>
      </w:pPr>
      <w:r>
        <w:t>Přehled populárních nástrojů CI/CD (např. GitHub Actions, GitLab CI, Jenkins).</w:t>
      </w:r>
    </w:p>
    <w:p w14:paraId="0DCA5E17" w14:textId="77777777" w:rsidR="00AD4B30" w:rsidRDefault="00413603">
      <w:pPr>
        <w:numPr>
          <w:ilvl w:val="2"/>
          <w:numId w:val="1"/>
        </w:numPr>
      </w:pPr>
      <w:r>
        <w:t>Konfigurace testů Cypress pro běh v potrubí CI/CD.</w:t>
      </w:r>
    </w:p>
    <w:p w14:paraId="27886216" w14:textId="77777777" w:rsidR="00AD4B30" w:rsidRDefault="00413603">
      <w:pPr>
        <w:numPr>
          <w:ilvl w:val="2"/>
          <w:numId w:val="1"/>
        </w:numPr>
      </w:pPr>
      <w:r>
        <w:t>Automatizace provádění testů při revizích a nasazeních kódu.</w:t>
      </w:r>
    </w:p>
    <w:p w14:paraId="3627B5A4" w14:textId="77777777" w:rsidR="00AD4B30" w:rsidRDefault="00413603">
      <w:pPr>
        <w:numPr>
          <w:ilvl w:val="2"/>
          <w:numId w:val="1"/>
        </w:numPr>
      </w:pPr>
      <w:r>
        <w:t>Nastavení oznámení a upozornění na základě výsledků testů.</w:t>
      </w:r>
    </w:p>
    <w:p w14:paraId="2C7031A4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postupy:</w:t>
      </w:r>
    </w:p>
    <w:p w14:paraId="672D2AFB" w14:textId="77777777" w:rsidR="00AD4B30" w:rsidRDefault="00413603">
      <w:pPr>
        <w:numPr>
          <w:ilvl w:val="2"/>
          <w:numId w:val="1"/>
        </w:numPr>
      </w:pPr>
      <w:r>
        <w:t>Udržování testovacích prostředí v rámci CI/CD pipelines.</w:t>
      </w:r>
    </w:p>
    <w:p w14:paraId="4AD6C72F" w14:textId="77777777" w:rsidR="00AD4B30" w:rsidRDefault="00413603">
      <w:pPr>
        <w:numPr>
          <w:ilvl w:val="2"/>
          <w:numId w:val="1"/>
        </w:numPr>
      </w:pPr>
      <w:r>
        <w:t>Zajištění bezpečné práce s proměnnými prostředí a tajemstvími v CI/CD.</w:t>
      </w:r>
    </w:p>
    <w:p w14:paraId="2CA43469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327B6DEC" w14:textId="77777777" w:rsidR="00AD4B30" w:rsidRDefault="00413603">
      <w:pPr>
        <w:numPr>
          <w:ilvl w:val="1"/>
          <w:numId w:val="1"/>
        </w:numPr>
      </w:pPr>
      <w:r>
        <w:t>Nastavte Cypress Dashboard pomocí ukázkového projektu.</w:t>
      </w:r>
    </w:p>
    <w:p w14:paraId="4434BF0A" w14:textId="77777777" w:rsidR="00AD4B30" w:rsidRDefault="00413603">
      <w:pPr>
        <w:numPr>
          <w:ilvl w:val="1"/>
          <w:numId w:val="1"/>
        </w:numPr>
      </w:pPr>
      <w:r>
        <w:t>Nakonfigurujte CI pipeline (např. pomocí GitHub Actions) pro automatické spouštění testů Cypress.</w:t>
      </w:r>
    </w:p>
    <w:p w14:paraId="3691C756" w14:textId="77777777" w:rsidR="00AD4B30" w:rsidRDefault="00413603">
      <w:pPr>
        <w:numPr>
          <w:ilvl w:val="1"/>
          <w:numId w:val="1"/>
        </w:numPr>
      </w:pPr>
      <w:r>
        <w:t xml:space="preserve">Vytvářet </w:t>
      </w:r>
      <w:proofErr w:type="gramStart"/>
      <w:r>
        <w:t>a</w:t>
      </w:r>
      <w:proofErr w:type="gramEnd"/>
      <w:r>
        <w:t xml:space="preserve"> interpretovat zprávy o testech.</w:t>
      </w:r>
    </w:p>
    <w:p w14:paraId="11990CE1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378FD706" w14:textId="77777777" w:rsidR="00AD4B30" w:rsidRDefault="00413603">
      <w:pPr>
        <w:numPr>
          <w:ilvl w:val="1"/>
          <w:numId w:val="1"/>
        </w:numPr>
      </w:pPr>
      <w:hyperlink r:id="rId31" w:history="1">
        <w:r>
          <w:rPr>
            <w:rStyle w:val="Hyperlink"/>
          </w:rPr>
          <w:t>Cypress Dashboard Dokumentace</w:t>
        </w:r>
      </w:hyperlink>
    </w:p>
    <w:p w14:paraId="2438DF5E" w14:textId="77777777" w:rsidR="00AD4B30" w:rsidRDefault="00413603">
      <w:pPr>
        <w:numPr>
          <w:ilvl w:val="1"/>
          <w:numId w:val="1"/>
        </w:numPr>
      </w:pPr>
      <w:hyperlink r:id="rId32" w:history="1">
        <w:r>
          <w:rPr>
            <w:rStyle w:val="Hyperlink"/>
          </w:rPr>
          <w:t>Průvodci integrací nástrojů CI pro Cypress</w:t>
        </w:r>
      </w:hyperlink>
    </w:p>
    <w:p w14:paraId="34DDD8FD" w14:textId="77777777" w:rsidR="00AD4B30" w:rsidRDefault="00413603">
      <w:pPr>
        <w:numPr>
          <w:ilvl w:val="1"/>
          <w:numId w:val="1"/>
        </w:numPr>
      </w:pPr>
      <w:hyperlink r:id="rId33" w:history="1">
        <w:r>
          <w:rPr>
            <w:rStyle w:val="Hyperlink"/>
          </w:rPr>
          <w:t>Zásuvné moduly Cypress Reporting</w:t>
        </w:r>
      </w:hyperlink>
    </w:p>
    <w:p w14:paraId="3DDA3275" w14:textId="77777777" w:rsidR="00AD4B30" w:rsidRDefault="00413603">
      <w:pPr>
        <w:pStyle w:val="Heading4"/>
        <w:rPr>
          <w:b w:val="0"/>
        </w:rPr>
      </w:pPr>
      <w:r>
        <w:t>Lekce 19: Stručný přehled pokročilých témat</w:t>
      </w:r>
    </w:p>
    <w:p w14:paraId="76CE9675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6E6EEC2E" w14:textId="77777777" w:rsidR="00AD4B30" w:rsidRDefault="00413603">
      <w:pPr>
        <w:numPr>
          <w:ilvl w:val="1"/>
          <w:numId w:val="1"/>
        </w:numPr>
      </w:pPr>
      <w:r>
        <w:t>Představte pokročilá témata Cypressu, abyste vzbudili zájem, aniž byste studenty zahltili.</w:t>
      </w:r>
    </w:p>
    <w:p w14:paraId="30678D49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0FA3E4A4" w14:textId="77777777" w:rsidR="00AD4B30" w:rsidRDefault="00413603">
      <w:pPr>
        <w:numPr>
          <w:ilvl w:val="1"/>
          <w:numId w:val="1"/>
        </w:numPr>
      </w:pPr>
      <w:r>
        <w:rPr>
          <w:b/>
        </w:rPr>
        <w:t>Přehled pokročilých témat:</w:t>
      </w:r>
    </w:p>
    <w:p w14:paraId="1D87271F" w14:textId="77777777" w:rsidR="00AD4B30" w:rsidRDefault="00413603">
      <w:pPr>
        <w:numPr>
          <w:ilvl w:val="2"/>
          <w:numId w:val="1"/>
        </w:numPr>
      </w:pPr>
      <w:r>
        <w:t>Úplné testování rozhraní API s firmou Cypress.</w:t>
      </w:r>
    </w:p>
    <w:p w14:paraId="64F484EF" w14:textId="77777777" w:rsidR="00AD4B30" w:rsidRDefault="00413603">
      <w:pPr>
        <w:numPr>
          <w:ilvl w:val="2"/>
          <w:numId w:val="1"/>
        </w:numPr>
      </w:pPr>
      <w:r>
        <w:t>Pokročilé integrace CI/CD.</w:t>
      </w:r>
    </w:p>
    <w:p w14:paraId="139CB944" w14:textId="77777777" w:rsidR="00AD4B30" w:rsidRDefault="00413603">
      <w:pPr>
        <w:numPr>
          <w:ilvl w:val="2"/>
          <w:numId w:val="1"/>
        </w:numPr>
      </w:pPr>
      <w:r>
        <w:t>Základy testování výkonnosti.</w:t>
      </w:r>
    </w:p>
    <w:p w14:paraId="7E7C2384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Proč jsou tato témata důležitá:</w:t>
      </w:r>
    </w:p>
    <w:p w14:paraId="7B6B7988" w14:textId="77777777" w:rsidR="00AD4B30" w:rsidRDefault="00413603">
      <w:pPr>
        <w:numPr>
          <w:ilvl w:val="2"/>
          <w:numId w:val="1"/>
        </w:numPr>
      </w:pPr>
      <w:r>
        <w:t>Zlepšení pokrytí a spolehlivosti testů.</w:t>
      </w:r>
    </w:p>
    <w:p w14:paraId="65225CE7" w14:textId="77777777" w:rsidR="00AD4B30" w:rsidRDefault="00413603">
      <w:pPr>
        <w:numPr>
          <w:ilvl w:val="2"/>
          <w:numId w:val="1"/>
        </w:numPr>
      </w:pPr>
      <w:r>
        <w:t>Zjednodušení pracovních postupů vývoje.</w:t>
      </w:r>
    </w:p>
    <w:p w14:paraId="7252E58D" w14:textId="77777777" w:rsidR="00AD4B30" w:rsidRDefault="00413603">
      <w:pPr>
        <w:numPr>
          <w:ilvl w:val="2"/>
          <w:numId w:val="1"/>
        </w:numPr>
      </w:pPr>
      <w:r>
        <w:t>Zajištění výkonu aplikace v souladu se standardy.</w:t>
      </w:r>
    </w:p>
    <w:p w14:paraId="713D580B" w14:textId="77777777" w:rsidR="00AD4B30" w:rsidRDefault="00413603">
      <w:pPr>
        <w:numPr>
          <w:ilvl w:val="1"/>
          <w:numId w:val="1"/>
        </w:numPr>
      </w:pPr>
      <w:r>
        <w:rPr>
          <w:b/>
        </w:rPr>
        <w:t>Zdroje pro další vzdělávání:</w:t>
      </w:r>
    </w:p>
    <w:p w14:paraId="596787B8" w14:textId="77777777" w:rsidR="00AD4B30" w:rsidRDefault="00413603">
      <w:pPr>
        <w:numPr>
          <w:ilvl w:val="2"/>
          <w:numId w:val="1"/>
        </w:numPr>
      </w:pPr>
      <w:r>
        <w:t>Oficiální dokumentace Cypress k pokročilým tématům.</w:t>
      </w:r>
    </w:p>
    <w:p w14:paraId="73CE8312" w14:textId="77777777" w:rsidR="00AD4B30" w:rsidRDefault="00413603">
      <w:pPr>
        <w:numPr>
          <w:ilvl w:val="2"/>
          <w:numId w:val="1"/>
        </w:numPr>
      </w:pPr>
      <w:r>
        <w:t>Doporučené výukové programy a kurzy pro hloubkové ponory.</w:t>
      </w:r>
    </w:p>
    <w:p w14:paraId="54873296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61AC97CE" w14:textId="77777777" w:rsidR="00AD4B30" w:rsidRDefault="00413603">
      <w:pPr>
        <w:numPr>
          <w:ilvl w:val="1"/>
          <w:numId w:val="1"/>
        </w:numPr>
      </w:pPr>
      <w:r>
        <w:t>Diskutujte o scénářích, ve kterých by byla pokročilá témata přínosná.</w:t>
      </w:r>
    </w:p>
    <w:p w14:paraId="3548A895" w14:textId="77777777" w:rsidR="00AD4B30" w:rsidRDefault="00413603">
      <w:pPr>
        <w:numPr>
          <w:ilvl w:val="1"/>
          <w:numId w:val="1"/>
        </w:numPr>
      </w:pPr>
      <w:r>
        <w:t>Poskytnout návod, jak pokračovat ve studiu těchto témat po skončení kurzu.</w:t>
      </w:r>
    </w:p>
    <w:p w14:paraId="3F782170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7EA7A033" w14:textId="77777777" w:rsidR="00AD4B30" w:rsidRDefault="00413603">
      <w:pPr>
        <w:numPr>
          <w:ilvl w:val="1"/>
          <w:numId w:val="1"/>
        </w:numPr>
      </w:pPr>
      <w:hyperlink r:id="rId34" w:history="1">
        <w:r>
          <w:rPr>
            <w:rStyle w:val="Hyperlink"/>
          </w:rPr>
          <w:t>Cypress Advanced Guides</w:t>
        </w:r>
      </w:hyperlink>
    </w:p>
    <w:p w14:paraId="7FB9AE8C" w14:textId="77777777" w:rsidR="00AD4B30" w:rsidRDefault="00413603">
      <w:pPr>
        <w:numPr>
          <w:ilvl w:val="1"/>
          <w:numId w:val="1"/>
        </w:numPr>
      </w:pPr>
      <w:r>
        <w:t>Odkazy na externí výukové programy a zdroje.</w:t>
      </w:r>
    </w:p>
    <w:p w14:paraId="116A31F7" w14:textId="77777777" w:rsidR="00AD4B30" w:rsidRDefault="00413603">
      <w:pPr>
        <w:pStyle w:val="Heading4"/>
        <w:rPr>
          <w:b w:val="0"/>
        </w:rPr>
      </w:pPr>
      <w:r>
        <w:t>Lekce 20: Projekt Capstone, zhodnocení kurzu a další kroky</w:t>
      </w:r>
    </w:p>
    <w:p w14:paraId="320B8302" w14:textId="77777777" w:rsidR="00AD4B30" w:rsidRDefault="00413603">
      <w:pPr>
        <w:numPr>
          <w:ilvl w:val="0"/>
          <w:numId w:val="1"/>
        </w:numPr>
      </w:pPr>
      <w:r>
        <w:rPr>
          <w:b/>
        </w:rPr>
        <w:t>Cíle:</w:t>
      </w:r>
    </w:p>
    <w:p w14:paraId="7EADB8FE" w14:textId="77777777" w:rsidR="00AD4B30" w:rsidRDefault="00413603">
      <w:pPr>
        <w:numPr>
          <w:ilvl w:val="1"/>
          <w:numId w:val="1"/>
        </w:numPr>
      </w:pPr>
      <w:r>
        <w:t>Použít všechny naučené koncepty v komplexním projektu.</w:t>
      </w:r>
    </w:p>
    <w:p w14:paraId="699EDD3C" w14:textId="77777777" w:rsidR="00AD4B30" w:rsidRDefault="00413603">
      <w:pPr>
        <w:numPr>
          <w:ilvl w:val="1"/>
          <w:numId w:val="1"/>
        </w:numPr>
      </w:pPr>
      <w:r>
        <w:t>Zkontrolujte klíčový obsah kurzu a prodiskutujte další kroky pro pokračování ve vzdělávání.</w:t>
      </w:r>
    </w:p>
    <w:p w14:paraId="0E9A3578" w14:textId="77777777" w:rsidR="00AD4B30" w:rsidRDefault="00413603">
      <w:pPr>
        <w:numPr>
          <w:ilvl w:val="0"/>
          <w:numId w:val="1"/>
        </w:numPr>
      </w:pPr>
      <w:r>
        <w:rPr>
          <w:b/>
        </w:rPr>
        <w:t>Obsah:</w:t>
      </w:r>
    </w:p>
    <w:p w14:paraId="4D01FAEF" w14:textId="77777777" w:rsidR="00AD4B30" w:rsidRDefault="00413603">
      <w:pPr>
        <w:numPr>
          <w:ilvl w:val="1"/>
          <w:numId w:val="1"/>
        </w:numPr>
      </w:pPr>
      <w:r>
        <w:rPr>
          <w:b/>
        </w:rPr>
        <w:t>Projekt Capstone:</w:t>
      </w:r>
    </w:p>
    <w:p w14:paraId="60048175" w14:textId="77777777" w:rsidR="00AD4B30" w:rsidRDefault="00413603">
      <w:pPr>
        <w:numPr>
          <w:ilvl w:val="2"/>
          <w:numId w:val="1"/>
        </w:numPr>
      </w:pPr>
      <w:r>
        <w:t>Vytvoření komplexní sady testů Cypress pro ukázkovou webovou aplikaci.</w:t>
      </w:r>
    </w:p>
    <w:p w14:paraId="27E74F28" w14:textId="77777777" w:rsidR="00AD4B30" w:rsidRDefault="00413603">
      <w:pPr>
        <w:numPr>
          <w:ilvl w:val="2"/>
          <w:numId w:val="1"/>
        </w:numPr>
      </w:pPr>
      <w:r>
        <w:t>Implementace objektového modelu stránky, fixtures, proměnných prostředí a tvrzení.</w:t>
      </w:r>
    </w:p>
    <w:p w14:paraId="6FD4695A" w14:textId="77777777" w:rsidR="00AD4B30" w:rsidRDefault="00413603">
      <w:pPr>
        <w:numPr>
          <w:ilvl w:val="2"/>
          <w:numId w:val="1"/>
        </w:numPr>
      </w:pPr>
      <w:r>
        <w:t>Integrace Cypress Dashboard a CI/CD pipeline.</w:t>
      </w:r>
    </w:p>
    <w:p w14:paraId="42DA87E6" w14:textId="77777777" w:rsidR="00AD4B30" w:rsidRDefault="00413603">
      <w:pPr>
        <w:numPr>
          <w:ilvl w:val="1"/>
          <w:numId w:val="1"/>
        </w:numPr>
      </w:pPr>
      <w:r>
        <w:rPr>
          <w:b/>
        </w:rPr>
        <w:t>Přehled kurzů:</w:t>
      </w:r>
    </w:p>
    <w:p w14:paraId="549C531A" w14:textId="77777777" w:rsidR="00AD4B30" w:rsidRDefault="00413603">
      <w:pPr>
        <w:numPr>
          <w:ilvl w:val="2"/>
          <w:numId w:val="1"/>
        </w:numPr>
      </w:pPr>
      <w:r>
        <w:t>Rekapitulace klíčových pojmů a lekcí.</w:t>
      </w:r>
    </w:p>
    <w:p w14:paraId="0C2CF067" w14:textId="77777777" w:rsidR="00AD4B30" w:rsidRDefault="00413603">
      <w:pPr>
        <w:numPr>
          <w:ilvl w:val="2"/>
          <w:numId w:val="1"/>
        </w:numPr>
      </w:pPr>
      <w:r>
        <w:t>Řešení společných problémů a řešení.</w:t>
      </w:r>
    </w:p>
    <w:p w14:paraId="330F5EBC" w14:textId="77777777" w:rsidR="00AD4B30" w:rsidRDefault="00413603">
      <w:pPr>
        <w:numPr>
          <w:ilvl w:val="1"/>
          <w:numId w:val="1"/>
        </w:numPr>
      </w:pPr>
      <w:r>
        <w:rPr>
          <w:b/>
        </w:rPr>
        <w:t>Další kroky:</w:t>
      </w:r>
    </w:p>
    <w:p w14:paraId="6FB2186D" w14:textId="77777777" w:rsidR="00AD4B30" w:rsidRDefault="00413603">
      <w:pPr>
        <w:numPr>
          <w:ilvl w:val="2"/>
          <w:numId w:val="1"/>
        </w:numPr>
      </w:pPr>
      <w:r>
        <w:t>Další zkoumání pokročilých témat (např. kompletní testování API, pokročilé integrace CI/CD).</w:t>
      </w:r>
    </w:p>
    <w:p w14:paraId="1E600E67" w14:textId="77777777" w:rsidR="00AD4B30" w:rsidRDefault="00413603">
      <w:pPr>
        <w:numPr>
          <w:ilvl w:val="2"/>
          <w:numId w:val="1"/>
        </w:numPr>
      </w:pPr>
      <w:r>
        <w:t>Zdroje pro další vzdělávání a profesní rozvoj.</w:t>
      </w:r>
    </w:p>
    <w:p w14:paraId="6615422F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 xml:space="preserve">Zpětná vazba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otázky a odpovědi:</w:t>
      </w:r>
    </w:p>
    <w:p w14:paraId="5898EAD3" w14:textId="77777777" w:rsidR="00AD4B30" w:rsidRDefault="00413603">
      <w:pPr>
        <w:numPr>
          <w:ilvl w:val="2"/>
          <w:numId w:val="1"/>
        </w:numPr>
      </w:pPr>
      <w:r>
        <w:t>shromažďování zpětné vazby od studentů ke kurzu.</w:t>
      </w:r>
    </w:p>
    <w:p w14:paraId="7D75941D" w14:textId="77777777" w:rsidR="00AD4B30" w:rsidRDefault="00413603">
      <w:pPr>
        <w:numPr>
          <w:ilvl w:val="2"/>
          <w:numId w:val="1"/>
        </w:numPr>
      </w:pPr>
      <w:r>
        <w:t xml:space="preserve">Otevřené setkání s otázkami </w:t>
      </w:r>
      <w:proofErr w:type="gramStart"/>
      <w:r>
        <w:t>a</w:t>
      </w:r>
      <w:proofErr w:type="gramEnd"/>
      <w:r>
        <w:t xml:space="preserve"> odpověďmi, kde se zodpoví všechny zbývající otázky.</w:t>
      </w:r>
    </w:p>
    <w:p w14:paraId="22C01938" w14:textId="77777777" w:rsidR="00AD4B30" w:rsidRDefault="00413603">
      <w:pPr>
        <w:numPr>
          <w:ilvl w:val="0"/>
          <w:numId w:val="1"/>
        </w:numPr>
      </w:pPr>
      <w:r>
        <w:rPr>
          <w:b/>
        </w:rPr>
        <w:t>Aktivity:</w:t>
      </w:r>
    </w:p>
    <w:p w14:paraId="3E943669" w14:textId="77777777" w:rsidR="00AD4B30" w:rsidRDefault="00413603">
      <w:pPr>
        <w:numPr>
          <w:ilvl w:val="1"/>
          <w:numId w:val="1"/>
        </w:numPr>
      </w:pPr>
      <w:r>
        <w:t>Dokončit a prezentovat hlavní projekt.</w:t>
      </w:r>
    </w:p>
    <w:p w14:paraId="56F83568" w14:textId="77777777" w:rsidR="00AD4B30" w:rsidRDefault="00413603">
      <w:pPr>
        <w:numPr>
          <w:ilvl w:val="1"/>
          <w:numId w:val="1"/>
        </w:numPr>
      </w:pPr>
      <w:r>
        <w:t>Zúčastněte se hodnocení a diskuse v rámci celého kurzu.</w:t>
      </w:r>
    </w:p>
    <w:p w14:paraId="0B25B9C4" w14:textId="77777777" w:rsidR="00AD4B30" w:rsidRDefault="00413603">
      <w:pPr>
        <w:numPr>
          <w:ilvl w:val="0"/>
          <w:numId w:val="1"/>
        </w:numPr>
      </w:pPr>
      <w:r>
        <w:rPr>
          <w:b/>
        </w:rPr>
        <w:t>Zdroje:</w:t>
      </w:r>
    </w:p>
    <w:p w14:paraId="415445A8" w14:textId="77777777" w:rsidR="00AD4B30" w:rsidRDefault="00413603">
      <w:pPr>
        <w:numPr>
          <w:ilvl w:val="1"/>
          <w:numId w:val="1"/>
        </w:numPr>
      </w:pPr>
      <w:hyperlink r:id="rId35" w:history="1">
        <w:r>
          <w:rPr>
            <w:rStyle w:val="Hyperlink"/>
          </w:rPr>
          <w:t>Příklady Cypress</w:t>
        </w:r>
      </w:hyperlink>
    </w:p>
    <w:p w14:paraId="59011360" w14:textId="77777777" w:rsidR="00AD4B30" w:rsidRDefault="00413603">
      <w:pPr>
        <w:numPr>
          <w:ilvl w:val="1"/>
          <w:numId w:val="1"/>
        </w:numPr>
      </w:pPr>
      <w:r>
        <w:t>Další vzdělávací zdroje a komunity.</w:t>
      </w:r>
    </w:p>
    <w:p w14:paraId="19511F72" w14:textId="77777777" w:rsidR="003D56AF" w:rsidRDefault="00413603">
      <w:r>
        <w:pict w14:anchorId="4559F57D">
          <v:rect id="_x0000_i1029" style="width:470.3pt;height:1.5pt" o:hrstd="t" o:hr="t" fillcolor="gray" stroked="f">
            <v:path strokeok="f"/>
          </v:rect>
        </w:pict>
      </w:r>
    </w:p>
    <w:p w14:paraId="58301C86" w14:textId="77777777" w:rsidR="00AD4B30" w:rsidRDefault="00413603">
      <w:pPr>
        <w:pStyle w:val="Heading3"/>
        <w:rPr>
          <w:b w:val="0"/>
        </w:rPr>
      </w:pPr>
      <w:r>
        <w:t>Další vylepšení kurzu</w:t>
      </w:r>
    </w:p>
    <w:p w14:paraId="48C31ECA" w14:textId="77777777" w:rsidR="00AD4B30" w:rsidRDefault="00413603">
      <w:pPr>
        <w:numPr>
          <w:ilvl w:val="0"/>
          <w:numId w:val="2"/>
        </w:numPr>
      </w:pPr>
      <w:r>
        <w:rPr>
          <w:b/>
        </w:rPr>
        <w:t>Praktická cvičení:</w:t>
      </w:r>
    </w:p>
    <w:p w14:paraId="00810A9F" w14:textId="77777777" w:rsidR="00AD4B30" w:rsidRDefault="00413603">
      <w:pPr>
        <w:numPr>
          <w:ilvl w:val="1"/>
          <w:numId w:val="1"/>
        </w:numPr>
      </w:pPr>
      <w:r>
        <w:t>Každá lekce obsahuje praktická cvičení, v nichž studenti píší a spouštějí testy Cypress, čímž si upevňují znalosti a posilují sebedůvěru.</w:t>
      </w:r>
    </w:p>
    <w:p w14:paraId="71812411" w14:textId="77777777" w:rsidR="00AD4B30" w:rsidRDefault="00413603">
      <w:pPr>
        <w:numPr>
          <w:ilvl w:val="0"/>
          <w:numId w:val="2"/>
        </w:numPr>
      </w:pPr>
      <w:r>
        <w:rPr>
          <w:b/>
        </w:rPr>
        <w:t>Zadání a hodnocení:</w:t>
      </w:r>
    </w:p>
    <w:p w14:paraId="025183C3" w14:textId="77777777" w:rsidR="00AD4B30" w:rsidRDefault="00413603">
      <w:pPr>
        <w:numPr>
          <w:ilvl w:val="1"/>
          <w:numId w:val="1"/>
        </w:numPr>
      </w:pPr>
      <w:r>
        <w:t>Týdenní úkoly k posouzení porozumění a poskytnutí zpětné vazby.</w:t>
      </w:r>
    </w:p>
    <w:p w14:paraId="0C3877EE" w14:textId="77777777" w:rsidR="00AD4B30" w:rsidRDefault="00413603">
      <w:pPr>
        <w:numPr>
          <w:ilvl w:val="1"/>
          <w:numId w:val="1"/>
        </w:numPr>
      </w:pPr>
      <w:r>
        <w:t>Kvízy nebo miniprojekty na konci každého modulu pro zjištění pokroku.</w:t>
      </w:r>
    </w:p>
    <w:p w14:paraId="6D5D9FC1" w14:textId="77777777" w:rsidR="00AD4B30" w:rsidRDefault="00413603">
      <w:pPr>
        <w:numPr>
          <w:ilvl w:val="0"/>
          <w:numId w:val="2"/>
        </w:numPr>
      </w:pPr>
      <w:r>
        <w:rPr>
          <w:b/>
        </w:rPr>
        <w:t>Zdroje a odkazy:</w:t>
      </w:r>
    </w:p>
    <w:p w14:paraId="3BC6AC16" w14:textId="77777777" w:rsidR="00AD4B30" w:rsidRDefault="00413603">
      <w:pPr>
        <w:numPr>
          <w:ilvl w:val="1"/>
          <w:numId w:val="1"/>
        </w:numPr>
      </w:pPr>
      <w:r>
        <w:t>Poskytněte studentům doplňkové materiály, jako jsou odkazy na dokumentaci, přehledy a doporučená literatura, které jim pomohou při učení.</w:t>
      </w:r>
    </w:p>
    <w:p w14:paraId="4FC491CC" w14:textId="77777777" w:rsidR="00AD4B30" w:rsidRDefault="00413603">
      <w:pPr>
        <w:numPr>
          <w:ilvl w:val="0"/>
          <w:numId w:val="2"/>
        </w:numPr>
      </w:pPr>
      <w:r>
        <w:rPr>
          <w:b/>
        </w:rPr>
        <w:t>Podpora a komunita:</w:t>
      </w:r>
    </w:p>
    <w:p w14:paraId="431A15BA" w14:textId="77777777" w:rsidR="00AD4B30" w:rsidRDefault="00413603">
      <w:pPr>
        <w:numPr>
          <w:ilvl w:val="1"/>
          <w:numId w:val="1"/>
        </w:numPr>
      </w:pPr>
      <w:r>
        <w:t>Podporujte vytváření studijních skupin nebo fór, kde mohou studenti klást otázky, sdílet znalosti a spolupracovat na projektech.</w:t>
      </w:r>
    </w:p>
    <w:p w14:paraId="5AC05982" w14:textId="77777777" w:rsidR="00AD4B30" w:rsidRDefault="00413603">
      <w:pPr>
        <w:numPr>
          <w:ilvl w:val="0"/>
          <w:numId w:val="2"/>
        </w:numPr>
      </w:pPr>
      <w:r>
        <w:rPr>
          <w:b/>
        </w:rPr>
        <w:t>Integrace jazyka TypeScript:</w:t>
      </w:r>
    </w:p>
    <w:p w14:paraId="2036C15F" w14:textId="77777777" w:rsidR="00AD4B30" w:rsidRDefault="00413603">
      <w:pPr>
        <w:numPr>
          <w:ilvl w:val="1"/>
          <w:numId w:val="1"/>
        </w:numPr>
      </w:pPr>
      <w:r>
        <w:t>Ačkoli je tato možnost představena v lekci 13, je použití jazyka TypeScript nepovinné, ale doporučuje se těm, kteří mají zájem o zvýšení kvality svého kódu.</w:t>
      </w:r>
    </w:p>
    <w:p w14:paraId="6FA517A0" w14:textId="77777777" w:rsidR="00AD4B30" w:rsidRDefault="00413603">
      <w:pPr>
        <w:numPr>
          <w:ilvl w:val="0"/>
          <w:numId w:val="2"/>
        </w:numPr>
      </w:pPr>
      <w:r>
        <w:rPr>
          <w:b/>
        </w:rPr>
        <w:t>Úvod do pokročilých témat:</w:t>
      </w:r>
    </w:p>
    <w:p w14:paraId="2B884538" w14:textId="77777777" w:rsidR="00AD4B30" w:rsidRDefault="00413603">
      <w:pPr>
        <w:numPr>
          <w:ilvl w:val="1"/>
          <w:numId w:val="1"/>
        </w:numPr>
      </w:pPr>
      <w:r>
        <w:t xml:space="preserve">V pozdějších lekcích se krátce zmiňte o pokročilých tématech, jako je testování celého API, Cypress Cloud </w:t>
      </w:r>
      <w:proofErr w:type="gramStart"/>
      <w:r>
        <w:t>a</w:t>
      </w:r>
      <w:proofErr w:type="gramEnd"/>
      <w:r>
        <w:t xml:space="preserve"> integrace CI, abyste vzbudili zájem a studenty nezahltili.</w:t>
      </w:r>
    </w:p>
    <w:p w14:paraId="25D444FF" w14:textId="77777777" w:rsidR="003D56AF" w:rsidRDefault="00413603">
      <w:r>
        <w:pict w14:anchorId="272B8791">
          <v:rect id="_x0000_i1030" style="width:470.3pt;height:1.5pt" o:hrstd="t" o:hr="t" fillcolor="gray" stroked="f">
            <v:path strokeok="f"/>
          </v:rect>
        </w:pict>
      </w:r>
    </w:p>
    <w:p w14:paraId="5B67A155" w14:textId="77777777" w:rsidR="00DC7D63" w:rsidRDefault="00DC7D63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1A52AA6" w14:textId="77777777" w:rsidR="00AD4B30" w:rsidRDefault="00413603">
      <w:pPr>
        <w:pStyle w:val="Heading3"/>
        <w:rPr>
          <w:b w:val="0"/>
        </w:rPr>
      </w:pPr>
      <w:r>
        <w:lastRenderedPageBreak/>
        <w:t>Závěr</w:t>
      </w:r>
    </w:p>
    <w:p w14:paraId="2861E3F2" w14:textId="77777777" w:rsidR="00AD4B30" w:rsidRDefault="00413603">
      <w:r>
        <w:t xml:space="preserve">Po úspěšném absolvování kurzu </w:t>
      </w:r>
      <w:r>
        <w:rPr>
          <w:b/>
        </w:rPr>
        <w:t xml:space="preserve">Cypress Testování pro začátečníky </w:t>
      </w:r>
      <w:r>
        <w:t>budou vaši studenti dobře vybaveni základními dovednostmi a praktickými zkušenostmi potřebnými pro přechod na pozice automatizovaného testování. Budou schopni navrhovat, implementovat a udržovat sady automatizovaných testů pomocí Cypressu, integrovat procesy testování do pracovních postupů vývoje a přispívat k celkové kvalitě a spolehlivosti softwarových aplikací.</w:t>
      </w:r>
    </w:p>
    <w:p w14:paraId="4E7272E3" w14:textId="77777777" w:rsidR="00AD4B30" w:rsidRDefault="00413603">
      <w:pPr>
        <w:pStyle w:val="Heading3"/>
        <w:rPr>
          <w:b w:val="0"/>
        </w:rPr>
      </w:pPr>
      <w:r>
        <w:t>Kompetence</w:t>
      </w:r>
    </w:p>
    <w:p w14:paraId="17AE3C3E" w14:textId="77777777" w:rsidR="00AD4B30" w:rsidRDefault="00413603">
      <w:r>
        <w:t>Po absolvování kurzu si studenti osvojí následující kompetence:</w:t>
      </w:r>
    </w:p>
    <w:p w14:paraId="1249DED5" w14:textId="77777777" w:rsidR="00AD4B30" w:rsidRDefault="00413603">
      <w:pPr>
        <w:numPr>
          <w:ilvl w:val="0"/>
          <w:numId w:val="2"/>
        </w:numPr>
      </w:pPr>
      <w:r>
        <w:rPr>
          <w:b/>
        </w:rPr>
        <w:t>Základní programátorské dovednosti:</w:t>
      </w:r>
    </w:p>
    <w:p w14:paraId="36F64FB8" w14:textId="77777777" w:rsidR="00AD4B30" w:rsidRDefault="00413603">
      <w:pPr>
        <w:numPr>
          <w:ilvl w:val="1"/>
          <w:numId w:val="1"/>
        </w:numPr>
      </w:pPr>
      <w:r>
        <w:rPr>
          <w:b/>
        </w:rPr>
        <w:t>Znalost jazyka JavaScript:</w:t>
      </w:r>
    </w:p>
    <w:p w14:paraId="225D247B" w14:textId="77777777" w:rsidR="00AD4B30" w:rsidRDefault="00413603">
      <w:pPr>
        <w:numPr>
          <w:ilvl w:val="2"/>
          <w:numId w:val="1"/>
        </w:numPr>
      </w:pPr>
      <w:r>
        <w:t xml:space="preserve">Znalost základů jazyka JavaScript, včetně proměnných, datových typů, operátorů, řídicích struktur (cyklů a podmínek), funkcí, polí </w:t>
      </w:r>
      <w:proofErr w:type="gramStart"/>
      <w:r>
        <w:t>a</w:t>
      </w:r>
      <w:proofErr w:type="gramEnd"/>
      <w:r>
        <w:t xml:space="preserve"> objektů.</w:t>
      </w:r>
    </w:p>
    <w:p w14:paraId="6A4D45F8" w14:textId="77777777" w:rsidR="00AD4B30" w:rsidRDefault="00413603">
      <w:pPr>
        <w:numPr>
          <w:ilvl w:val="1"/>
          <w:numId w:val="1"/>
        </w:numPr>
      </w:pPr>
      <w:r>
        <w:rPr>
          <w:b/>
        </w:rPr>
        <w:t>Manipulace s DOM:</w:t>
      </w:r>
    </w:p>
    <w:p w14:paraId="31821948" w14:textId="77777777" w:rsidR="00AD4B30" w:rsidRDefault="00413603">
      <w:pPr>
        <w:numPr>
          <w:ilvl w:val="2"/>
          <w:numId w:val="1"/>
        </w:numPr>
      </w:pPr>
      <w:r>
        <w:t>Schopnost interakce s objektovým modelem dokumentu (DOM) a manipulace s ním pomocí jazyka JavaScript.</w:t>
      </w:r>
    </w:p>
    <w:p w14:paraId="67109EFE" w14:textId="77777777" w:rsidR="00AD4B30" w:rsidRDefault="00413603">
      <w:pPr>
        <w:numPr>
          <w:ilvl w:val="1"/>
          <w:numId w:val="1"/>
        </w:numPr>
      </w:pPr>
      <w:r>
        <w:rPr>
          <w:b/>
        </w:rPr>
        <w:t>Asynchronní programování:</w:t>
      </w:r>
    </w:p>
    <w:p w14:paraId="03B06D30" w14:textId="77777777" w:rsidR="00AD4B30" w:rsidRDefault="00413603">
      <w:pPr>
        <w:numPr>
          <w:ilvl w:val="2"/>
          <w:numId w:val="1"/>
        </w:numPr>
      </w:pPr>
      <w:r>
        <w:t xml:space="preserve">Znalost asynchronních konceptů jazyka JavaScript, včetně zpětných volání, příkazů Promises </w:t>
      </w:r>
      <w:proofErr w:type="gramStart"/>
      <w:r>
        <w:t>a</w:t>
      </w:r>
      <w:proofErr w:type="gramEnd"/>
      <w:r>
        <w:t xml:space="preserve"> </w:t>
      </w:r>
      <w:r>
        <w:rPr>
          <w:rStyle w:val="InlineCode"/>
          <w:highlight w:val="none"/>
        </w:rPr>
        <w:t>async/await</w:t>
      </w:r>
      <w:r>
        <w:t>.</w:t>
      </w:r>
    </w:p>
    <w:p w14:paraId="22598808" w14:textId="77777777" w:rsidR="00AD4B30" w:rsidRDefault="00413603">
      <w:pPr>
        <w:numPr>
          <w:ilvl w:val="0"/>
          <w:numId w:val="2"/>
        </w:numPr>
      </w:pPr>
      <w:r>
        <w:rPr>
          <w:b/>
        </w:rPr>
        <w:t>Odborné znalosti systému Cypress Framework:</w:t>
      </w:r>
    </w:p>
    <w:p w14:paraId="5FC45A38" w14:textId="77777777" w:rsidR="00AD4B30" w:rsidRDefault="00413603">
      <w:pPr>
        <w:numPr>
          <w:ilvl w:val="1"/>
          <w:numId w:val="1"/>
        </w:numPr>
      </w:pPr>
      <w:r>
        <w:rPr>
          <w:b/>
        </w:rPr>
        <w:t>Instalace a konfigurace:</w:t>
      </w:r>
    </w:p>
    <w:p w14:paraId="0AC602D8" w14:textId="77777777" w:rsidR="00AD4B30" w:rsidRDefault="00413603">
      <w:pPr>
        <w:numPr>
          <w:ilvl w:val="2"/>
          <w:numId w:val="1"/>
        </w:numPr>
      </w:pPr>
      <w:r>
        <w:t>Znalost instalace Cypressu, nastavení vývojového prostředí a konfigurace nastavení Cypressu (</w:t>
      </w:r>
      <w:r>
        <w:rPr>
          <w:rStyle w:val="InlineCode"/>
          <w:highlight w:val="none"/>
        </w:rPr>
        <w:t>cypress.config.js)</w:t>
      </w:r>
      <w:r>
        <w:t>.</w:t>
      </w:r>
    </w:p>
    <w:p w14:paraId="6967CC8B" w14:textId="77777777" w:rsidR="00AD4B30" w:rsidRDefault="00413603">
      <w:pPr>
        <w:numPr>
          <w:ilvl w:val="1"/>
          <w:numId w:val="1"/>
        </w:numPr>
      </w:pPr>
      <w:r>
        <w:rPr>
          <w:b/>
        </w:rPr>
        <w:t xml:space="preserve">Psaní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organizace testů:</w:t>
      </w:r>
    </w:p>
    <w:p w14:paraId="4E1ED38D" w14:textId="77777777" w:rsidR="00AD4B30" w:rsidRDefault="00413603">
      <w:pPr>
        <w:numPr>
          <w:ilvl w:val="2"/>
          <w:numId w:val="1"/>
        </w:numPr>
      </w:pPr>
      <w:r>
        <w:t xml:space="preserve">Schopnost psát strukturované a udržovatelné sady testů a testovací případy pomocí </w:t>
      </w:r>
      <w:r>
        <w:rPr>
          <w:rStyle w:val="InlineCode"/>
          <w:highlight w:val="none"/>
        </w:rPr>
        <w:t xml:space="preserve">describe </w:t>
      </w:r>
      <w:proofErr w:type="gramStart"/>
      <w:r>
        <w:t xml:space="preserve">a </w:t>
      </w:r>
      <w:r>
        <w:rPr>
          <w:rStyle w:val="InlineCode"/>
          <w:highlight w:val="none"/>
        </w:rPr>
        <w:t>it</w:t>
      </w:r>
      <w:proofErr w:type="gramEnd"/>
      <w:r>
        <w:rPr>
          <w:rStyle w:val="InlineCode"/>
          <w:highlight w:val="none"/>
        </w:rPr>
        <w:t xml:space="preserve"> </w:t>
      </w:r>
      <w:r>
        <w:t>bloků.</w:t>
      </w:r>
    </w:p>
    <w:p w14:paraId="0FA6A703" w14:textId="77777777" w:rsidR="00AD4B30" w:rsidRDefault="00413603">
      <w:pPr>
        <w:numPr>
          <w:ilvl w:val="2"/>
          <w:numId w:val="1"/>
        </w:numPr>
      </w:pPr>
      <w:r>
        <w:t xml:space="preserve">Implementace vzoru POM (Page Object Model) pro lepší organizaci </w:t>
      </w:r>
      <w:proofErr w:type="gramStart"/>
      <w:r>
        <w:t>a</w:t>
      </w:r>
      <w:proofErr w:type="gramEnd"/>
      <w:r>
        <w:t xml:space="preserve"> opakované použití testů.</w:t>
      </w:r>
    </w:p>
    <w:p w14:paraId="0761C8F4" w14:textId="77777777" w:rsidR="00AD4B30" w:rsidRDefault="00413603">
      <w:pPr>
        <w:numPr>
          <w:ilvl w:val="1"/>
          <w:numId w:val="1"/>
        </w:numPr>
      </w:pPr>
      <w:r>
        <w:rPr>
          <w:b/>
        </w:rPr>
        <w:t>Interakce s webovými prvky:</w:t>
      </w:r>
    </w:p>
    <w:p w14:paraId="4D66E838" w14:textId="77777777" w:rsidR="00AD4B30" w:rsidRDefault="00413603">
      <w:pPr>
        <w:numPr>
          <w:ilvl w:val="2"/>
          <w:numId w:val="1"/>
        </w:numPr>
      </w:pPr>
      <w:r>
        <w:t>Znalost používání příkazů Cypress pro interakci s různými webovými prvky (klikání, psaní, výběr atd.) a zpracování uživatelských vstupů.</w:t>
      </w:r>
    </w:p>
    <w:p w14:paraId="7FE7934B" w14:textId="77777777" w:rsidR="00AD4B30" w:rsidRDefault="00413603">
      <w:pPr>
        <w:numPr>
          <w:ilvl w:val="1"/>
          <w:numId w:val="1"/>
        </w:numPr>
      </w:pPr>
      <w:r>
        <w:rPr>
          <w:b/>
        </w:rPr>
        <w:t xml:space="preserve">Tvrzení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ověření:</w:t>
      </w:r>
    </w:p>
    <w:p w14:paraId="720A941C" w14:textId="77777777" w:rsidR="00AD4B30" w:rsidRDefault="00413603">
      <w:pPr>
        <w:numPr>
          <w:ilvl w:val="2"/>
          <w:numId w:val="1"/>
        </w:numPr>
      </w:pPr>
      <w:r>
        <w:t>Dovednost psát efektivní tvrzení pomocí Chai k ověření výsledků testů a zajištění spolehlivosti aplikace.</w:t>
      </w:r>
    </w:p>
    <w:p w14:paraId="1AE0FDB8" w14:textId="77777777" w:rsidR="00AD4B30" w:rsidRDefault="00413603">
      <w:pPr>
        <w:numPr>
          <w:ilvl w:val="1"/>
          <w:numId w:val="1"/>
        </w:numPr>
      </w:pPr>
      <w:r>
        <w:rPr>
          <w:b/>
        </w:rPr>
        <w:t>Správa testovacích dat:</w:t>
      </w:r>
    </w:p>
    <w:p w14:paraId="447245F3" w14:textId="77777777" w:rsidR="00AD4B30" w:rsidRDefault="00413603">
      <w:pPr>
        <w:numPr>
          <w:ilvl w:val="2"/>
          <w:numId w:val="1"/>
        </w:numPr>
      </w:pPr>
      <w:r>
        <w:lastRenderedPageBreak/>
        <w:t>Schopnost spravovat testovací data pomocí fixtures, implementovat vzory include/exclude a pracovat s dynamickými daty v testech.</w:t>
      </w:r>
    </w:p>
    <w:p w14:paraId="6EF24767" w14:textId="77777777" w:rsidR="00AD4B30" w:rsidRDefault="00413603">
      <w:pPr>
        <w:numPr>
          <w:ilvl w:val="1"/>
          <w:numId w:val="1"/>
        </w:numPr>
      </w:pPr>
      <w:r>
        <w:rPr>
          <w:b/>
        </w:rPr>
        <w:t>Správa životního prostředí:</w:t>
      </w:r>
    </w:p>
    <w:p w14:paraId="5FAA293C" w14:textId="77777777" w:rsidR="00AD4B30" w:rsidRDefault="00413603">
      <w:pPr>
        <w:numPr>
          <w:ilvl w:val="2"/>
          <w:numId w:val="1"/>
        </w:numPr>
      </w:pPr>
      <w:r>
        <w:t>Porozumění proměnným prostředí a jejich použití pro různé scénáře testování.</w:t>
      </w:r>
    </w:p>
    <w:p w14:paraId="1DFCD584" w14:textId="77777777" w:rsidR="00AD4B30" w:rsidRDefault="00413603">
      <w:pPr>
        <w:numPr>
          <w:ilvl w:val="0"/>
          <w:numId w:val="2"/>
        </w:numPr>
      </w:pPr>
      <w:r>
        <w:rPr>
          <w:b/>
        </w:rPr>
        <w:t>Pokročilé testovací techniky:</w:t>
      </w:r>
    </w:p>
    <w:p w14:paraId="0797DFF4" w14:textId="77777777" w:rsidR="00AD4B30" w:rsidRDefault="00413603">
      <w:pPr>
        <w:numPr>
          <w:ilvl w:val="1"/>
          <w:numId w:val="1"/>
        </w:numPr>
      </w:pPr>
      <w:r>
        <w:rPr>
          <w:b/>
        </w:rPr>
        <w:t>Základní testování API:</w:t>
      </w:r>
    </w:p>
    <w:p w14:paraId="6877538D" w14:textId="77777777" w:rsidR="00AD4B30" w:rsidRDefault="00413603">
      <w:pPr>
        <w:numPr>
          <w:ilvl w:val="2"/>
          <w:numId w:val="1"/>
        </w:numPr>
      </w:pPr>
      <w:r>
        <w:t xml:space="preserve">Schopnost provádět základní testování rozhraní API zachycením síťových požadavků, jejich testováním </w:t>
      </w:r>
      <w:proofErr w:type="gramStart"/>
      <w:r>
        <w:t>a</w:t>
      </w:r>
      <w:proofErr w:type="gramEnd"/>
      <w:r>
        <w:t xml:space="preserve"> ověřováním odpovědí rozhraní API.</w:t>
      </w:r>
    </w:p>
    <w:p w14:paraId="44CD461A" w14:textId="77777777" w:rsidR="00AD4B30" w:rsidRDefault="00413603">
      <w:pPr>
        <w:numPr>
          <w:ilvl w:val="1"/>
          <w:numId w:val="1"/>
        </w:numPr>
      </w:pPr>
      <w:r>
        <w:rPr>
          <w:b/>
        </w:rPr>
        <w:t>Cypress Dashboard a reportování:</w:t>
      </w:r>
    </w:p>
    <w:p w14:paraId="12073348" w14:textId="77777777" w:rsidR="00AD4B30" w:rsidRDefault="00413603">
      <w:pPr>
        <w:numPr>
          <w:ilvl w:val="2"/>
          <w:numId w:val="1"/>
        </w:numPr>
      </w:pPr>
      <w:r>
        <w:t xml:space="preserve">Znalost nástroje Cypress Dashboard pro správu testů, podávání zpráv </w:t>
      </w:r>
      <w:proofErr w:type="gramStart"/>
      <w:r>
        <w:t>a</w:t>
      </w:r>
      <w:proofErr w:type="gramEnd"/>
      <w:r>
        <w:t xml:space="preserve"> analýzu výsledků testů.</w:t>
      </w:r>
    </w:p>
    <w:p w14:paraId="394710D9" w14:textId="77777777" w:rsidR="00AD4B30" w:rsidRDefault="00413603">
      <w:pPr>
        <w:numPr>
          <w:ilvl w:val="1"/>
          <w:numId w:val="1"/>
        </w:numPr>
      </w:pPr>
      <w:r>
        <w:rPr>
          <w:b/>
        </w:rPr>
        <w:t>Kontinuální integrace a doručování (CI/CD):</w:t>
      </w:r>
    </w:p>
    <w:p w14:paraId="765E1771" w14:textId="77777777" w:rsidR="00AD4B30" w:rsidRDefault="00413603">
      <w:pPr>
        <w:numPr>
          <w:ilvl w:val="2"/>
          <w:numId w:val="1"/>
        </w:numPr>
      </w:pPr>
      <w:r>
        <w:t>Znalost integrace testů Cypress v rámci CI/CD pipeline pro automatizaci testovacích pracovních postupů.</w:t>
      </w:r>
    </w:p>
    <w:p w14:paraId="12B63640" w14:textId="77777777" w:rsidR="00AD4B30" w:rsidRDefault="00413603">
      <w:pPr>
        <w:numPr>
          <w:ilvl w:val="1"/>
          <w:numId w:val="1"/>
        </w:numPr>
      </w:pPr>
      <w:r>
        <w:rPr>
          <w:b/>
        </w:rPr>
        <w:t>Řešení problémů v reálném světě:</w:t>
      </w:r>
    </w:p>
    <w:p w14:paraId="734BF3D0" w14:textId="77777777" w:rsidR="00AD4B30" w:rsidRDefault="00413603">
      <w:pPr>
        <w:numPr>
          <w:ilvl w:val="2"/>
          <w:numId w:val="1"/>
        </w:numPr>
      </w:pPr>
      <w:r>
        <w:t>Schopnost identifikovat a řešit běžné problémy související s testováním v systému Cypress pomocí praktických technik řešení problémů.</w:t>
      </w:r>
    </w:p>
    <w:p w14:paraId="43D5661A" w14:textId="77777777" w:rsidR="00AD4B30" w:rsidRDefault="00413603">
      <w:pPr>
        <w:numPr>
          <w:ilvl w:val="0"/>
          <w:numId w:val="2"/>
        </w:numPr>
      </w:pPr>
      <w:r>
        <w:rPr>
          <w:b/>
        </w:rPr>
        <w:t>Další technické dovednosti:</w:t>
      </w:r>
    </w:p>
    <w:p w14:paraId="6CBAD0E1" w14:textId="77777777" w:rsidR="00AD4B30" w:rsidRDefault="00413603">
      <w:pPr>
        <w:numPr>
          <w:ilvl w:val="1"/>
          <w:numId w:val="1"/>
        </w:numPr>
      </w:pPr>
      <w:r>
        <w:rPr>
          <w:b/>
        </w:rPr>
        <w:t>Integrace jazyka TypeScript:</w:t>
      </w:r>
    </w:p>
    <w:p w14:paraId="55EC34FC" w14:textId="77777777" w:rsidR="00AD4B30" w:rsidRDefault="00413603">
      <w:pPr>
        <w:numPr>
          <w:ilvl w:val="2"/>
          <w:numId w:val="1"/>
        </w:numPr>
      </w:pPr>
      <w:r>
        <w:t>Základní znalost používání jazyka TypeScript s jazykem Cypress pro zvýšení kvality a udržovatelnosti kódu (nepovinné, ale doporučené).</w:t>
      </w:r>
    </w:p>
    <w:p w14:paraId="61B97B17" w14:textId="77777777" w:rsidR="00AD4B30" w:rsidRDefault="00413603">
      <w:pPr>
        <w:numPr>
          <w:ilvl w:val="1"/>
          <w:numId w:val="1"/>
        </w:numPr>
      </w:pPr>
      <w:r>
        <w:rPr>
          <w:b/>
        </w:rPr>
        <w:t>Zásuvné moduly a rozšíření Cypress:</w:t>
      </w:r>
    </w:p>
    <w:p w14:paraId="23B40F81" w14:textId="77777777" w:rsidR="00AD4B30" w:rsidRDefault="00413603">
      <w:pPr>
        <w:numPr>
          <w:ilvl w:val="2"/>
          <w:numId w:val="1"/>
        </w:numPr>
      </w:pPr>
      <w:r>
        <w:t>Znalost základních zásuvných modulů a rozšíření Cypress pro rozšíření možností testování.</w:t>
      </w:r>
    </w:p>
    <w:p w14:paraId="4DC37BCA" w14:textId="77777777" w:rsidR="00AD4B30" w:rsidRDefault="00413603">
      <w:pPr>
        <w:numPr>
          <w:ilvl w:val="1"/>
          <w:numId w:val="1"/>
        </w:numPr>
      </w:pPr>
      <w:r>
        <w:rPr>
          <w:b/>
        </w:rPr>
        <w:t>Osvědčené postupy v automatizaci testování:</w:t>
      </w:r>
    </w:p>
    <w:p w14:paraId="5F70C980" w14:textId="77777777" w:rsidR="00AD4B30" w:rsidRDefault="00413603">
      <w:pPr>
        <w:numPr>
          <w:ilvl w:val="2"/>
          <w:numId w:val="1"/>
        </w:numPr>
      </w:pPr>
      <w:r>
        <w:t>Znalost osvědčených postupů pro psaní udržovatelných, škálovatelných a spolehlivých automatizovaných testů.</w:t>
      </w:r>
    </w:p>
    <w:p w14:paraId="04EF1A88" w14:textId="77777777" w:rsidR="00AD4B30" w:rsidRDefault="00413603">
      <w:pPr>
        <w:numPr>
          <w:ilvl w:val="0"/>
          <w:numId w:val="2"/>
        </w:numPr>
      </w:pPr>
      <w:r>
        <w:rPr>
          <w:b/>
        </w:rPr>
        <w:t>Měkké dovednosti:</w:t>
      </w:r>
    </w:p>
    <w:p w14:paraId="63D97D84" w14:textId="77777777" w:rsidR="00AD4B30" w:rsidRDefault="00413603">
      <w:pPr>
        <w:numPr>
          <w:ilvl w:val="1"/>
          <w:numId w:val="1"/>
        </w:numPr>
      </w:pPr>
      <w:r>
        <w:rPr>
          <w:b/>
        </w:rPr>
        <w:t>Analytické myšlení:</w:t>
      </w:r>
    </w:p>
    <w:p w14:paraId="29B10DF1" w14:textId="77777777" w:rsidR="00AD4B30" w:rsidRDefault="00413603">
      <w:pPr>
        <w:numPr>
          <w:ilvl w:val="2"/>
          <w:numId w:val="1"/>
        </w:numPr>
      </w:pPr>
      <w:r>
        <w:t>Schopnost analyzovat chování aplikace a navrhovat efektivní testovací případy.</w:t>
      </w:r>
    </w:p>
    <w:p w14:paraId="087099FD" w14:textId="77777777" w:rsidR="00AD4B30" w:rsidRDefault="00413603">
      <w:pPr>
        <w:numPr>
          <w:ilvl w:val="1"/>
          <w:numId w:val="1"/>
        </w:numPr>
      </w:pPr>
      <w:r>
        <w:rPr>
          <w:b/>
        </w:rPr>
        <w:t>Pozornost věnovaná detailům:</w:t>
      </w:r>
    </w:p>
    <w:p w14:paraId="62D044AB" w14:textId="77777777" w:rsidR="00AD4B30" w:rsidRDefault="00413603">
      <w:pPr>
        <w:numPr>
          <w:ilvl w:val="2"/>
          <w:numId w:val="1"/>
        </w:numPr>
      </w:pPr>
      <w:r>
        <w:t>Ostrý zrak pro identifikaci potenciálních problémů a zajištění důkladného pokrytí testů.</w:t>
      </w:r>
    </w:p>
    <w:p w14:paraId="6AE73214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Spolupráce a komunikace:</w:t>
      </w:r>
    </w:p>
    <w:p w14:paraId="427920ED" w14:textId="77777777" w:rsidR="00AD4B30" w:rsidRDefault="00413603">
      <w:pPr>
        <w:numPr>
          <w:ilvl w:val="2"/>
          <w:numId w:val="1"/>
        </w:numPr>
      </w:pPr>
      <w:r>
        <w:t xml:space="preserve">Dovednost spolupracovat s vývojovými týmy </w:t>
      </w:r>
      <w:proofErr w:type="gramStart"/>
      <w:r>
        <w:t>a</w:t>
      </w:r>
      <w:proofErr w:type="gramEnd"/>
      <w:r>
        <w:t xml:space="preserve"> efektivně sdělovat výsledky testů a problémy.</w:t>
      </w:r>
    </w:p>
    <w:p w14:paraId="3BF10116" w14:textId="77777777" w:rsidR="003D56AF" w:rsidRDefault="00413603">
      <w:r>
        <w:pict w14:anchorId="4BFC8045">
          <v:rect id="_x0000_i1031" style="width:470.3pt;height:1.5pt" o:hrstd="t" o:hr="t" fillcolor="gray" stroked="f">
            <v:path strokeok="f"/>
          </v:rect>
        </w:pict>
      </w:r>
    </w:p>
    <w:p w14:paraId="27C36C6E" w14:textId="77777777" w:rsidR="00AD4B30" w:rsidRDefault="00413603">
      <w:pPr>
        <w:pStyle w:val="Heading3"/>
        <w:rPr>
          <w:b w:val="0"/>
        </w:rPr>
      </w:pPr>
      <w:r>
        <w:t>Pracovní povinnosti</w:t>
      </w:r>
    </w:p>
    <w:p w14:paraId="0F237DB9" w14:textId="77777777" w:rsidR="00AD4B30" w:rsidRDefault="00413603">
      <w:r>
        <w:t>Díky těmto kompetencím mohou absolventi na svých současných nebo budoucích pozicích převzít následující pracovní povinnosti:</w:t>
      </w:r>
    </w:p>
    <w:p w14:paraId="5F9AD9CD" w14:textId="77777777" w:rsidR="00AD4B30" w:rsidRDefault="00413603">
      <w:pPr>
        <w:numPr>
          <w:ilvl w:val="0"/>
          <w:numId w:val="2"/>
        </w:numPr>
      </w:pPr>
      <w:r>
        <w:rPr>
          <w:b/>
        </w:rPr>
        <w:t>Automatizovaný vývoj testů:</w:t>
      </w:r>
    </w:p>
    <w:p w14:paraId="52A28522" w14:textId="77777777" w:rsidR="00AD4B30" w:rsidRDefault="00413603">
      <w:pPr>
        <w:numPr>
          <w:ilvl w:val="1"/>
          <w:numId w:val="1"/>
        </w:numPr>
      </w:pPr>
      <w:r>
        <w:rPr>
          <w:b/>
        </w:rPr>
        <w:t xml:space="preserve">Návrh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implementace automatizovaných testů:</w:t>
      </w:r>
    </w:p>
    <w:p w14:paraId="3FDA4643" w14:textId="77777777" w:rsidR="00AD4B30" w:rsidRDefault="00413603">
      <w:pPr>
        <w:numPr>
          <w:ilvl w:val="2"/>
          <w:numId w:val="1"/>
        </w:numPr>
      </w:pPr>
      <w:r>
        <w:t>Vytvářet, psát a udržovat automatizované testovací skripty pomocí frameworku Cypress, aby se zajistil soulad funkčnosti aplikace s požadavky.</w:t>
      </w:r>
    </w:p>
    <w:p w14:paraId="33C65B2C" w14:textId="77777777" w:rsidR="00AD4B30" w:rsidRDefault="00413603">
      <w:pPr>
        <w:numPr>
          <w:ilvl w:val="1"/>
          <w:numId w:val="1"/>
        </w:numPr>
      </w:pPr>
      <w:r>
        <w:rPr>
          <w:b/>
        </w:rPr>
        <w:t>Vývoj testovacích sad a případů:</w:t>
      </w:r>
    </w:p>
    <w:p w14:paraId="5BA470DD" w14:textId="77777777" w:rsidR="00AD4B30" w:rsidRDefault="00413603">
      <w:pPr>
        <w:numPr>
          <w:ilvl w:val="2"/>
          <w:numId w:val="1"/>
        </w:numPr>
      </w:pPr>
      <w:r>
        <w:t>Organizovat a strukturovat sady testů a jednotlivé testovací případy pro komplexní pokrytí funkcí aplikace.</w:t>
      </w:r>
    </w:p>
    <w:p w14:paraId="4E8AABDF" w14:textId="77777777" w:rsidR="00AD4B30" w:rsidRDefault="00413603">
      <w:pPr>
        <w:numPr>
          <w:ilvl w:val="0"/>
          <w:numId w:val="2"/>
        </w:numPr>
      </w:pPr>
      <w:r>
        <w:rPr>
          <w:b/>
        </w:rPr>
        <w:t>Provádění a údržba testů:</w:t>
      </w:r>
    </w:p>
    <w:p w14:paraId="38F05ED5" w14:textId="77777777" w:rsidR="00AD4B30" w:rsidRDefault="00413603">
      <w:pPr>
        <w:numPr>
          <w:ilvl w:val="1"/>
          <w:numId w:val="1"/>
        </w:numPr>
      </w:pPr>
      <w:r>
        <w:rPr>
          <w:b/>
        </w:rPr>
        <w:t>Spouštění a monitorování testů:</w:t>
      </w:r>
    </w:p>
    <w:p w14:paraId="7872DC87" w14:textId="77777777" w:rsidR="00AD4B30" w:rsidRDefault="00413603">
      <w:pPr>
        <w:numPr>
          <w:ilvl w:val="2"/>
          <w:numId w:val="1"/>
        </w:numPr>
      </w:pPr>
      <w:r>
        <w:t xml:space="preserve">Provádění automatizovaných testů, sledování jejich výkonu </w:t>
      </w:r>
      <w:proofErr w:type="gramStart"/>
      <w:r>
        <w:t>a</w:t>
      </w:r>
      <w:proofErr w:type="gramEnd"/>
      <w:r>
        <w:t xml:space="preserve"> interpretace výsledků testů s cílem identifikovat chyby.</w:t>
      </w:r>
    </w:p>
    <w:p w14:paraId="69832E5C" w14:textId="77777777" w:rsidR="00AD4B30" w:rsidRDefault="00413603">
      <w:pPr>
        <w:numPr>
          <w:ilvl w:val="1"/>
          <w:numId w:val="1"/>
        </w:numPr>
      </w:pPr>
      <w:r>
        <w:rPr>
          <w:b/>
        </w:rPr>
        <w:t>Udržování testovacích skriptů:</w:t>
      </w:r>
    </w:p>
    <w:p w14:paraId="6896816C" w14:textId="77777777" w:rsidR="00AD4B30" w:rsidRDefault="00413603">
      <w:pPr>
        <w:numPr>
          <w:ilvl w:val="2"/>
          <w:numId w:val="1"/>
        </w:numPr>
      </w:pPr>
      <w:r>
        <w:t>Aktualizace a refaktorizace stávajících testovacích skriptů s ohledem na změny funkcí aplikace nebo požadavků na testování.</w:t>
      </w:r>
    </w:p>
    <w:p w14:paraId="70EFEBB1" w14:textId="77777777" w:rsidR="00AD4B30" w:rsidRDefault="00413603">
      <w:pPr>
        <w:numPr>
          <w:ilvl w:val="0"/>
          <w:numId w:val="2"/>
        </w:numPr>
      </w:pPr>
      <w:r>
        <w:rPr>
          <w:b/>
        </w:rPr>
        <w:t>Správa testovacích dat:</w:t>
      </w:r>
    </w:p>
    <w:p w14:paraId="3F31CEE0" w14:textId="77777777" w:rsidR="00AD4B30" w:rsidRDefault="00413603">
      <w:pPr>
        <w:numPr>
          <w:ilvl w:val="1"/>
          <w:numId w:val="1"/>
        </w:numPr>
      </w:pPr>
      <w:r>
        <w:rPr>
          <w:b/>
        </w:rPr>
        <w:t>Správa a využití testovacích dat:</w:t>
      </w:r>
    </w:p>
    <w:p w14:paraId="74DA3EAA" w14:textId="77777777" w:rsidR="00AD4B30" w:rsidRDefault="00413603">
      <w:pPr>
        <w:numPr>
          <w:ilvl w:val="2"/>
          <w:numId w:val="1"/>
        </w:numPr>
      </w:pPr>
      <w:r>
        <w:t>Vytvářejte a spravujte soubory fixture, zpracovávejte dynamická data v testech a zajistěte, aby testy byly datově řízené pro flexibilitu a škálovatelnost.</w:t>
      </w:r>
    </w:p>
    <w:p w14:paraId="73A2F10C" w14:textId="77777777" w:rsidR="00AD4B30" w:rsidRDefault="00413603">
      <w:pPr>
        <w:numPr>
          <w:ilvl w:val="0"/>
          <w:numId w:val="2"/>
        </w:numPr>
      </w:pPr>
      <w:r>
        <w:rPr>
          <w:b/>
        </w:rPr>
        <w:t>Identifikace a hlášení chyb:</w:t>
      </w:r>
    </w:p>
    <w:p w14:paraId="4D064BC6" w14:textId="77777777" w:rsidR="00AD4B30" w:rsidRDefault="00413603">
      <w:pPr>
        <w:numPr>
          <w:ilvl w:val="1"/>
          <w:numId w:val="1"/>
        </w:numPr>
      </w:pPr>
      <w:r>
        <w:rPr>
          <w:b/>
        </w:rPr>
        <w:t>Zjišťování a dokumentace závad:</w:t>
      </w:r>
    </w:p>
    <w:p w14:paraId="0595D2DC" w14:textId="77777777" w:rsidR="00AD4B30" w:rsidRDefault="00413603">
      <w:pPr>
        <w:numPr>
          <w:ilvl w:val="2"/>
          <w:numId w:val="1"/>
        </w:numPr>
      </w:pPr>
      <w:r>
        <w:t>Identifikovat chyby nebo problémy prostřednictvím automatizovaného testování, jasně je dokumentovat a spolupracovat s vývojovými týmy na včasném řešení.</w:t>
      </w:r>
    </w:p>
    <w:p w14:paraId="5FC6F2EC" w14:textId="77777777" w:rsidR="00AD4B30" w:rsidRDefault="00413603">
      <w:pPr>
        <w:numPr>
          <w:ilvl w:val="0"/>
          <w:numId w:val="2"/>
        </w:numPr>
      </w:pPr>
      <w:r>
        <w:rPr>
          <w:b/>
        </w:rPr>
        <w:t>Integrace s vývojovými procesy:</w:t>
      </w:r>
    </w:p>
    <w:p w14:paraId="6E623FFE" w14:textId="77777777" w:rsidR="00AD4B30" w:rsidRDefault="00413603">
      <w:pPr>
        <w:numPr>
          <w:ilvl w:val="1"/>
          <w:numId w:val="1"/>
        </w:numPr>
      </w:pPr>
      <w:r>
        <w:rPr>
          <w:b/>
        </w:rPr>
        <w:t>Integrace CI/CD:</w:t>
      </w:r>
    </w:p>
    <w:p w14:paraId="4A3DE191" w14:textId="77777777" w:rsidR="00AD4B30" w:rsidRDefault="00413603">
      <w:pPr>
        <w:numPr>
          <w:ilvl w:val="2"/>
          <w:numId w:val="1"/>
        </w:numPr>
      </w:pPr>
      <w:r>
        <w:t>Integrace automatizovaných testů v rámci CI/CD pipelines, aby bylo možné provádět průběžné testování a zajistit, že nové změny kódu nezpůsobí regrese.</w:t>
      </w:r>
    </w:p>
    <w:p w14:paraId="43035FE7" w14:textId="77777777" w:rsidR="00AD4B30" w:rsidRDefault="00413603">
      <w:pPr>
        <w:numPr>
          <w:ilvl w:val="1"/>
          <w:numId w:val="1"/>
        </w:numPr>
      </w:pPr>
      <w:r>
        <w:rPr>
          <w:b/>
        </w:rPr>
        <w:lastRenderedPageBreak/>
        <w:t>Využijte Cypress Dashboard:</w:t>
      </w:r>
    </w:p>
    <w:p w14:paraId="7382EDCB" w14:textId="77777777" w:rsidR="00AD4B30" w:rsidRDefault="00413603">
      <w:pPr>
        <w:numPr>
          <w:ilvl w:val="2"/>
          <w:numId w:val="1"/>
        </w:numPr>
      </w:pPr>
      <w:r>
        <w:t>Pomocí nástroje Cypress Dashboard můžete spravovat průběh testů, analyzovat výsledky testů a vytvářet zprávy, které informují zúčastněné strany o stavu kvality aplikace.</w:t>
      </w:r>
    </w:p>
    <w:p w14:paraId="00E96C87" w14:textId="77777777" w:rsidR="00AD4B30" w:rsidRDefault="00413603">
      <w:pPr>
        <w:numPr>
          <w:ilvl w:val="0"/>
          <w:numId w:val="2"/>
        </w:numPr>
      </w:pPr>
      <w:r>
        <w:rPr>
          <w:b/>
        </w:rPr>
        <w:t>Spolupráce a komunikace:</w:t>
      </w:r>
    </w:p>
    <w:p w14:paraId="15F51A30" w14:textId="77777777" w:rsidR="00AD4B30" w:rsidRDefault="00413603">
      <w:pPr>
        <w:numPr>
          <w:ilvl w:val="1"/>
          <w:numId w:val="1"/>
        </w:numPr>
      </w:pPr>
      <w:r>
        <w:rPr>
          <w:b/>
        </w:rPr>
        <w:t>Spolupráce s multifunkčními týmy:</w:t>
      </w:r>
    </w:p>
    <w:p w14:paraId="76FA5E2E" w14:textId="77777777" w:rsidR="00AD4B30" w:rsidRDefault="00413603">
      <w:pPr>
        <w:numPr>
          <w:ilvl w:val="2"/>
          <w:numId w:val="1"/>
        </w:numPr>
      </w:pPr>
      <w:r>
        <w:t>Spolupráce s vývojáři, inženýry QA a produktovými manažery s cílem porozumět požadavkům na testování a zajistit komplexní pokrytí testů.</w:t>
      </w:r>
    </w:p>
    <w:p w14:paraId="7DFBFFA2" w14:textId="77777777" w:rsidR="00AD4B30" w:rsidRDefault="00413603">
      <w:pPr>
        <w:numPr>
          <w:ilvl w:val="1"/>
          <w:numId w:val="1"/>
        </w:numPr>
      </w:pPr>
      <w:r>
        <w:rPr>
          <w:b/>
        </w:rPr>
        <w:t>Poskytování zpětné vazby a doporučení:</w:t>
      </w:r>
    </w:p>
    <w:p w14:paraId="478AE841" w14:textId="77777777" w:rsidR="00AD4B30" w:rsidRDefault="00413603">
      <w:pPr>
        <w:numPr>
          <w:ilvl w:val="2"/>
          <w:numId w:val="1"/>
        </w:numPr>
      </w:pPr>
      <w:r>
        <w:t>Na základě výsledků testů nabízejte poznatky a návrhy na zlepšení kvality aplikací a testovacích procesů.</w:t>
      </w:r>
    </w:p>
    <w:p w14:paraId="36FCEFF0" w14:textId="77777777" w:rsidR="00AD4B30" w:rsidRDefault="00413603">
      <w:pPr>
        <w:numPr>
          <w:ilvl w:val="0"/>
          <w:numId w:val="2"/>
        </w:numPr>
      </w:pPr>
      <w:r>
        <w:rPr>
          <w:b/>
        </w:rPr>
        <w:t xml:space="preserve">Řešení problémů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optimalizace:</w:t>
      </w:r>
    </w:p>
    <w:p w14:paraId="208D9A5D" w14:textId="77777777" w:rsidR="00AD4B30" w:rsidRDefault="00413603">
      <w:pPr>
        <w:numPr>
          <w:ilvl w:val="1"/>
          <w:numId w:val="1"/>
        </w:numPr>
      </w:pPr>
      <w:r>
        <w:rPr>
          <w:b/>
        </w:rPr>
        <w:t>Řešení problémů s testováním:</w:t>
      </w:r>
    </w:p>
    <w:p w14:paraId="7367A2E5" w14:textId="77777777" w:rsidR="00AD4B30" w:rsidRDefault="00413603">
      <w:pPr>
        <w:numPr>
          <w:ilvl w:val="2"/>
          <w:numId w:val="1"/>
        </w:numPr>
      </w:pPr>
      <w:r>
        <w:t>Řešení běžných problémů v Cypressu, jako je zpracování asynchronního chování, snížení vachrlatosti testů a správa složitých interakcí s uživateli.</w:t>
      </w:r>
    </w:p>
    <w:p w14:paraId="69E12579" w14:textId="77777777" w:rsidR="00AD4B30" w:rsidRDefault="00413603">
      <w:pPr>
        <w:numPr>
          <w:ilvl w:val="1"/>
          <w:numId w:val="1"/>
        </w:numPr>
      </w:pPr>
      <w:r>
        <w:rPr>
          <w:b/>
        </w:rPr>
        <w:t>Optimalizace výkonu testů:</w:t>
      </w:r>
    </w:p>
    <w:p w14:paraId="7D677D94" w14:textId="77777777" w:rsidR="00AD4B30" w:rsidRDefault="00413603">
      <w:pPr>
        <w:numPr>
          <w:ilvl w:val="2"/>
          <w:numId w:val="1"/>
        </w:numPr>
      </w:pPr>
      <w:r>
        <w:t>Implementovat strategie pro zvýšení rychlosti a spolehlivosti provádění testů a zajistit efektivní využití testovacích zdrojů.</w:t>
      </w:r>
    </w:p>
    <w:p w14:paraId="064982D1" w14:textId="77777777" w:rsidR="00AD4B30" w:rsidRDefault="00413603">
      <w:pPr>
        <w:numPr>
          <w:ilvl w:val="0"/>
          <w:numId w:val="2"/>
        </w:numPr>
      </w:pPr>
      <w:r>
        <w:rPr>
          <w:b/>
        </w:rPr>
        <w:t>Dodržování osvědčených postupů:</w:t>
      </w:r>
    </w:p>
    <w:p w14:paraId="4D2C3CB4" w14:textId="77777777" w:rsidR="00AD4B30" w:rsidRDefault="00413603">
      <w:pPr>
        <w:numPr>
          <w:ilvl w:val="1"/>
          <w:numId w:val="1"/>
        </w:numPr>
      </w:pPr>
      <w:r>
        <w:rPr>
          <w:b/>
        </w:rPr>
        <w:t>Zavedení osvědčených postupů:</w:t>
      </w:r>
    </w:p>
    <w:p w14:paraId="3521A8BF" w14:textId="77777777" w:rsidR="00AD4B30" w:rsidRDefault="00413603">
      <w:pPr>
        <w:numPr>
          <w:ilvl w:val="2"/>
          <w:numId w:val="1"/>
        </w:numPr>
      </w:pPr>
      <w:r>
        <w:t>Dodržování osvědčených postupů v oblasti automatizace testů pro vytváření udržovatelných a škálovatelných sad testů, které zajišťují dlouhodobou účinnost testů.</w:t>
      </w:r>
    </w:p>
    <w:p w14:paraId="67537BAE" w14:textId="77777777" w:rsidR="00AD4B30" w:rsidRDefault="00413603">
      <w:pPr>
        <w:numPr>
          <w:ilvl w:val="0"/>
          <w:numId w:val="2"/>
        </w:numPr>
      </w:pPr>
      <w:r>
        <w:rPr>
          <w:b/>
        </w:rPr>
        <w:t>Neustálé učení a zlepšování:</w:t>
      </w:r>
    </w:p>
    <w:p w14:paraId="08BCA951" w14:textId="77777777" w:rsidR="00AD4B30" w:rsidRDefault="00413603">
      <w:pPr>
        <w:numPr>
          <w:ilvl w:val="1"/>
          <w:numId w:val="1"/>
        </w:numPr>
      </w:pPr>
      <w:r>
        <w:rPr>
          <w:b/>
        </w:rPr>
        <w:t>Aktualizujte si trendy v testování:</w:t>
      </w:r>
    </w:p>
    <w:p w14:paraId="48B83981" w14:textId="77777777" w:rsidR="00AD4B30" w:rsidRDefault="00413603">
      <w:pPr>
        <w:numPr>
          <w:ilvl w:val="2"/>
          <w:numId w:val="1"/>
        </w:numPr>
      </w:pPr>
      <w:r>
        <w:t>Neustále se seznamujte s novými funkcemi, zásuvnými moduly a metodikami testování Cypress, abyste rozšířili možnosti automatizovaného testování.</w:t>
      </w:r>
    </w:p>
    <w:p w14:paraId="5E82E2BA" w14:textId="77777777" w:rsidR="00AD4B30" w:rsidRDefault="00413603">
      <w:pPr>
        <w:numPr>
          <w:ilvl w:val="1"/>
          <w:numId w:val="1"/>
        </w:numPr>
      </w:pPr>
      <w:r>
        <w:rPr>
          <w:b/>
        </w:rPr>
        <w:t>Podílejte se na sdílení znalostí:</w:t>
      </w:r>
    </w:p>
    <w:p w14:paraId="5E40E3BE" w14:textId="77777777" w:rsidR="00AD4B30" w:rsidRDefault="00413603">
      <w:pPr>
        <w:numPr>
          <w:ilvl w:val="2"/>
          <w:numId w:val="1"/>
        </w:numPr>
      </w:pPr>
      <w:r>
        <w:t xml:space="preserve">Sdílet znalosti </w:t>
      </w:r>
      <w:proofErr w:type="gramStart"/>
      <w:r>
        <w:t>a</w:t>
      </w:r>
      <w:proofErr w:type="gramEnd"/>
      <w:r>
        <w:t xml:space="preserve"> osvědčené postupy se členy týmu a podporovat tak kulturu neustálého zlepšování v oblasti automatizace testování.</w:t>
      </w:r>
    </w:p>
    <w:p w14:paraId="7A6DD89F" w14:textId="77777777" w:rsidR="003D56AF" w:rsidRDefault="00413603">
      <w:r>
        <w:pict w14:anchorId="30D1B28E">
          <v:rect id="_x0000_i1032" style="width:470.3pt;height:1.5pt" o:hrstd="t" o:hr="t" fillcolor="gray" stroked="f">
            <v:path strokeok="f"/>
          </v:rect>
        </w:pict>
      </w:r>
    </w:p>
    <w:p w14:paraId="631C3B7A" w14:textId="77777777" w:rsidR="00AD4B30" w:rsidRDefault="00413603">
      <w:pPr>
        <w:pStyle w:val="Heading3"/>
        <w:rPr>
          <w:b w:val="0"/>
        </w:rPr>
      </w:pPr>
      <w:r>
        <w:t>Potenciální pracovní role pro absolventy</w:t>
      </w:r>
    </w:p>
    <w:p w14:paraId="4D22B0EE" w14:textId="77777777" w:rsidR="00AD4B30" w:rsidRDefault="00413603">
      <w:r>
        <w:t xml:space="preserve">Díky těmto kompetencím </w:t>
      </w:r>
      <w:proofErr w:type="gramStart"/>
      <w:r>
        <w:t>a</w:t>
      </w:r>
      <w:proofErr w:type="gramEnd"/>
      <w:r>
        <w:t xml:space="preserve"> odpovědnosti mohou absolventi vykonávat různé funkce v oblasti zajištění kvality softwaru a automatizace testování, mimo jiné:</w:t>
      </w:r>
    </w:p>
    <w:p w14:paraId="46EA6CBB" w14:textId="77777777" w:rsidR="00AD4B30" w:rsidRDefault="00413603">
      <w:pPr>
        <w:numPr>
          <w:ilvl w:val="0"/>
          <w:numId w:val="1"/>
        </w:numPr>
      </w:pPr>
      <w:r>
        <w:rPr>
          <w:b/>
        </w:rPr>
        <w:lastRenderedPageBreak/>
        <w:t>Juniorní tester automatizace</w:t>
      </w:r>
    </w:p>
    <w:p w14:paraId="2A5A2CB5" w14:textId="77777777" w:rsidR="00AD4B30" w:rsidRDefault="00413603">
      <w:pPr>
        <w:numPr>
          <w:ilvl w:val="0"/>
          <w:numId w:val="1"/>
        </w:numPr>
      </w:pPr>
      <w:r>
        <w:rPr>
          <w:b/>
        </w:rPr>
        <w:t>Inženýr automatizace QA</w:t>
      </w:r>
    </w:p>
    <w:p w14:paraId="6071EF5F" w14:textId="77777777" w:rsidR="00AD4B30" w:rsidRDefault="00413603">
      <w:pPr>
        <w:numPr>
          <w:ilvl w:val="0"/>
          <w:numId w:val="1"/>
        </w:numPr>
      </w:pPr>
      <w:r>
        <w:rPr>
          <w:b/>
        </w:rPr>
        <w:t>Vývojář automatizace testování</w:t>
      </w:r>
    </w:p>
    <w:p w14:paraId="0DF904A1" w14:textId="77777777" w:rsidR="00AD4B30" w:rsidRDefault="00413603">
      <w:pPr>
        <w:numPr>
          <w:ilvl w:val="0"/>
          <w:numId w:val="1"/>
        </w:numPr>
      </w:pPr>
      <w:r>
        <w:rPr>
          <w:b/>
        </w:rPr>
        <w:t>Analytik zajištění kvality softwaru (QA)</w:t>
      </w:r>
    </w:p>
    <w:p w14:paraId="2533444B" w14:textId="77777777" w:rsidR="00AD4B30" w:rsidRDefault="00413603">
      <w:pPr>
        <w:numPr>
          <w:ilvl w:val="0"/>
          <w:numId w:val="1"/>
        </w:numPr>
      </w:pPr>
      <w:r>
        <w:rPr>
          <w:b/>
        </w:rPr>
        <w:t>SDET (Software Development Engineer in Test) - vstupní úroveň</w:t>
      </w:r>
    </w:p>
    <w:p w14:paraId="3ACFC6BD" w14:textId="77777777" w:rsidR="00AD4B30" w:rsidRDefault="00413603">
      <w:pPr>
        <w:numPr>
          <w:ilvl w:val="0"/>
          <w:numId w:val="1"/>
        </w:numPr>
      </w:pPr>
      <w:r>
        <w:rPr>
          <w:b/>
        </w:rPr>
        <w:t>Inženýr QA</w:t>
      </w:r>
    </w:p>
    <w:p w14:paraId="5008242A" w14:textId="77777777" w:rsidR="003D56AF" w:rsidRDefault="00413603">
      <w:r>
        <w:pict w14:anchorId="77BBC31B">
          <v:rect id="_x0000_i1033" style="width:470.3pt;height:1.5pt" o:hrstd="t" o:hr="t" fillcolor="gray" stroked="f">
            <v:path strokeok="f"/>
          </v:rect>
        </w:pict>
      </w:r>
    </w:p>
    <w:p w14:paraId="6360417D" w14:textId="77777777" w:rsidR="00DC7D63" w:rsidRDefault="00DC7D63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7EBD3744" w14:textId="77777777" w:rsidR="00AD4B30" w:rsidRDefault="00413603">
      <w:pPr>
        <w:pStyle w:val="Heading3"/>
        <w:rPr>
          <w:b w:val="0"/>
        </w:rPr>
      </w:pPr>
      <w:r>
        <w:lastRenderedPageBreak/>
        <w:t>Akční kroky pro lektora pro jeho studenty</w:t>
      </w:r>
    </w:p>
    <w:p w14:paraId="3BFE2A42" w14:textId="77777777" w:rsidR="00AD4B30" w:rsidRDefault="00413603">
      <w:r>
        <w:t xml:space="preserve">Abyste zajistili úspěšné zavedení </w:t>
      </w:r>
      <w:proofErr w:type="gramStart"/>
      <w:r>
        <w:t>a</w:t>
      </w:r>
      <w:proofErr w:type="gramEnd"/>
      <w:r>
        <w:t xml:space="preserve"> efektivitu kurzu </w:t>
      </w:r>
      <w:r>
        <w:rPr>
          <w:b/>
        </w:rPr>
        <w:t>Cypress Testování pro začátečníky</w:t>
      </w:r>
      <w:r>
        <w:t>, uvádíme několik dalších doporučení:</w:t>
      </w:r>
    </w:p>
    <w:p w14:paraId="20A7F7E0" w14:textId="77777777" w:rsidR="00AD4B30" w:rsidRDefault="00413603">
      <w:pPr>
        <w:numPr>
          <w:ilvl w:val="0"/>
          <w:numId w:val="3"/>
        </w:numPr>
      </w:pPr>
      <w:r>
        <w:rPr>
          <w:b/>
        </w:rPr>
        <w:t>Vypracování podrobných plánů výuky:</w:t>
      </w:r>
    </w:p>
    <w:p w14:paraId="66DD144E" w14:textId="77777777" w:rsidR="00AD4B30" w:rsidRDefault="00413603">
      <w:pPr>
        <w:numPr>
          <w:ilvl w:val="1"/>
          <w:numId w:val="1"/>
        </w:numPr>
      </w:pPr>
      <w:r>
        <w:rPr>
          <w:b/>
        </w:rPr>
        <w:t>Cíle a výstupy:</w:t>
      </w:r>
      <w:r>
        <w:t xml:space="preserve"> Jasně definujte, čeho má každá lekce dosáhnout a jaké dovednosti si žáci osvojí.</w:t>
      </w:r>
    </w:p>
    <w:p w14:paraId="4A60DC90" w14:textId="77777777" w:rsidR="00AD4B30" w:rsidRDefault="00413603">
      <w:pPr>
        <w:numPr>
          <w:ilvl w:val="1"/>
          <w:numId w:val="1"/>
        </w:numPr>
      </w:pPr>
      <w:r>
        <w:rPr>
          <w:b/>
        </w:rPr>
        <w:t>Materiály a zdroje:</w:t>
      </w:r>
      <w:r>
        <w:t xml:space="preserve"> Připravte si předem diapozitivy, ukázky kódu a referenční materiály.</w:t>
      </w:r>
    </w:p>
    <w:p w14:paraId="00FA4D31" w14:textId="77777777" w:rsidR="00AD4B30" w:rsidRDefault="00413603">
      <w:pPr>
        <w:numPr>
          <w:ilvl w:val="1"/>
          <w:numId w:val="1"/>
        </w:numPr>
      </w:pPr>
      <w:r>
        <w:rPr>
          <w:b/>
        </w:rPr>
        <w:t>Pokyny krok za krokem:</w:t>
      </w:r>
      <w:r>
        <w:t xml:space="preserve"> Rozdělte každou lekci na zvládnutelné části s jasnými pokyny.</w:t>
      </w:r>
    </w:p>
    <w:p w14:paraId="1D701237" w14:textId="77777777" w:rsidR="00AD4B30" w:rsidRDefault="00413603">
      <w:pPr>
        <w:numPr>
          <w:ilvl w:val="1"/>
          <w:numId w:val="1"/>
        </w:numPr>
      </w:pPr>
      <w:r>
        <w:rPr>
          <w:b/>
        </w:rPr>
        <w:t xml:space="preserve">Cvičení </w:t>
      </w:r>
      <w:proofErr w:type="gramStart"/>
      <w:r>
        <w:rPr>
          <w:b/>
        </w:rPr>
        <w:t>a úkoly</w:t>
      </w:r>
      <w:proofErr w:type="gramEnd"/>
      <w:r>
        <w:rPr>
          <w:b/>
        </w:rPr>
        <w:t>:</w:t>
      </w:r>
      <w:r>
        <w:t xml:space="preserve"> Navrhněte praktická cvičení, která posílí pojmy vyučované v každé lekci.</w:t>
      </w:r>
    </w:p>
    <w:p w14:paraId="6F779169" w14:textId="77777777" w:rsidR="00AD4B30" w:rsidRDefault="00413603">
      <w:pPr>
        <w:numPr>
          <w:ilvl w:val="1"/>
          <w:numId w:val="1"/>
        </w:numPr>
      </w:pPr>
      <w:r>
        <w:rPr>
          <w:b/>
        </w:rPr>
        <w:t>Hodnocení:</w:t>
      </w:r>
      <w:r>
        <w:t xml:space="preserve"> Vytvářejte kvízy nebo miniprojekty, abyste vyhodnotili porozumění a pokrok studentů.</w:t>
      </w:r>
    </w:p>
    <w:p w14:paraId="59124EC9" w14:textId="77777777" w:rsidR="00AD4B30" w:rsidRDefault="00413603">
      <w:pPr>
        <w:numPr>
          <w:ilvl w:val="0"/>
          <w:numId w:val="3"/>
        </w:numPr>
      </w:pPr>
      <w:r>
        <w:rPr>
          <w:b/>
        </w:rPr>
        <w:t>Připravte si praktické projekty:</w:t>
      </w:r>
    </w:p>
    <w:p w14:paraId="2E654AF7" w14:textId="77777777" w:rsidR="00AD4B30" w:rsidRDefault="00413603">
      <w:pPr>
        <w:numPr>
          <w:ilvl w:val="1"/>
          <w:numId w:val="1"/>
        </w:numPr>
      </w:pPr>
      <w:r>
        <w:rPr>
          <w:b/>
        </w:rPr>
        <w:t>Projekt Capstone:</w:t>
      </w:r>
      <w:r>
        <w:t xml:space="preserve"> Zajistěte, aby byl hlavní projekt komplexní a umožnil studentům uplatnit všechny dovednosti, které se naučili.</w:t>
      </w:r>
    </w:p>
    <w:p w14:paraId="7EF9A651" w14:textId="77777777" w:rsidR="00AD4B30" w:rsidRDefault="00413603">
      <w:pPr>
        <w:numPr>
          <w:ilvl w:val="1"/>
          <w:numId w:val="1"/>
        </w:numPr>
      </w:pPr>
      <w:r>
        <w:rPr>
          <w:b/>
        </w:rPr>
        <w:t>Přírůstkové projekty:</w:t>
      </w:r>
      <w:r>
        <w:t xml:space="preserve"> V průběhu kurzu zavádějte menší projekty, abyste si vybudovali jistotu a dovednost.</w:t>
      </w:r>
    </w:p>
    <w:p w14:paraId="4A6E614B" w14:textId="77777777" w:rsidR="00AD4B30" w:rsidRDefault="00413603">
      <w:pPr>
        <w:numPr>
          <w:ilvl w:val="0"/>
          <w:numId w:val="3"/>
        </w:numPr>
      </w:pPr>
      <w:r>
        <w:rPr>
          <w:b/>
        </w:rPr>
        <w:t>Vytvoření podpůrného systému:</w:t>
      </w:r>
    </w:p>
    <w:p w14:paraId="07975B6F" w14:textId="77777777" w:rsidR="00AD4B30" w:rsidRDefault="00413603">
      <w:pPr>
        <w:numPr>
          <w:ilvl w:val="1"/>
          <w:numId w:val="1"/>
        </w:numPr>
      </w:pPr>
      <w:r>
        <w:rPr>
          <w:b/>
        </w:rPr>
        <w:t>Úřední hodiny:</w:t>
      </w:r>
      <w:r>
        <w:t xml:space="preserve"> Nabídněte pravidelné úřední hodiny, kde mohou studenti požádat o pomoc a vysvětlení.</w:t>
      </w:r>
    </w:p>
    <w:p w14:paraId="549B54FD" w14:textId="77777777" w:rsidR="00AD4B30" w:rsidRDefault="00413603">
      <w:pPr>
        <w:numPr>
          <w:ilvl w:val="1"/>
          <w:numId w:val="1"/>
        </w:numPr>
      </w:pPr>
      <w:r>
        <w:rPr>
          <w:b/>
        </w:rPr>
        <w:t>Diskusní fóra:</w:t>
      </w:r>
      <w:r>
        <w:t xml:space="preserve"> Vytvořte prostor (například kanál na Slacku nebo speciální fórum), kde mohou studenti spolupracovat, klást otázky a sdílet své postřehy.</w:t>
      </w:r>
    </w:p>
    <w:p w14:paraId="6618596E" w14:textId="77777777" w:rsidR="00AD4B30" w:rsidRDefault="00413603">
      <w:pPr>
        <w:numPr>
          <w:ilvl w:val="1"/>
          <w:numId w:val="1"/>
        </w:numPr>
      </w:pPr>
      <w:r>
        <w:rPr>
          <w:b/>
        </w:rPr>
        <w:t>Odborné recenze:</w:t>
      </w:r>
      <w:r>
        <w:t xml:space="preserve"> Povzbuzujte studenty, aby si navzájem hodnotili své práce, a podpořte tak spolupráci ve výuce.</w:t>
      </w:r>
    </w:p>
    <w:p w14:paraId="4F2BC3E6" w14:textId="77777777" w:rsidR="00AD4B30" w:rsidRDefault="00413603">
      <w:pPr>
        <w:numPr>
          <w:ilvl w:val="0"/>
          <w:numId w:val="3"/>
        </w:numPr>
      </w:pPr>
      <w:r>
        <w:rPr>
          <w:b/>
        </w:rPr>
        <w:t>Shromážděte a zapracujte zpětnou vazbu:</w:t>
      </w:r>
    </w:p>
    <w:p w14:paraId="5D0740D2" w14:textId="77777777" w:rsidR="00AD4B30" w:rsidRDefault="00413603">
      <w:pPr>
        <w:numPr>
          <w:ilvl w:val="1"/>
          <w:numId w:val="1"/>
        </w:numPr>
      </w:pPr>
      <w:r>
        <w:rPr>
          <w:b/>
        </w:rPr>
        <w:t>Průzkumy a formuláře zpětné vazby:</w:t>
      </w:r>
      <w:r>
        <w:t xml:space="preserve"> Pravidelně sbírejte zpětnou vazbu od studentů, abyste zjistili, co funguje dobře a co je třeba zlepšit.</w:t>
      </w:r>
    </w:p>
    <w:p w14:paraId="7A4E9233" w14:textId="77777777" w:rsidR="00AD4B30" w:rsidRDefault="00413603">
      <w:pPr>
        <w:numPr>
          <w:ilvl w:val="1"/>
          <w:numId w:val="1"/>
        </w:numPr>
      </w:pPr>
      <w:r>
        <w:rPr>
          <w:b/>
        </w:rPr>
        <w:t>Iterujte a zlepšujte:</w:t>
      </w:r>
      <w:r>
        <w:t xml:space="preserve"> Využijte zpětnou vazbu k potřebným úpravám obsahu kurzu, tempa nebo metod výuky.</w:t>
      </w:r>
    </w:p>
    <w:p w14:paraId="334BAD88" w14:textId="77777777" w:rsidR="00AD4B30" w:rsidRDefault="00413603">
      <w:pPr>
        <w:numPr>
          <w:ilvl w:val="0"/>
          <w:numId w:val="3"/>
        </w:numPr>
      </w:pPr>
      <w:r>
        <w:rPr>
          <w:b/>
        </w:rPr>
        <w:t>Poskytnutí dalších zdrojů:</w:t>
      </w:r>
    </w:p>
    <w:p w14:paraId="794D0FBF" w14:textId="77777777" w:rsidR="00AD4B30" w:rsidRDefault="00413603">
      <w:pPr>
        <w:numPr>
          <w:ilvl w:val="1"/>
          <w:numId w:val="1"/>
        </w:numPr>
      </w:pPr>
      <w:r>
        <w:rPr>
          <w:b/>
        </w:rPr>
        <w:t>Odkazy na dokumentaci:</w:t>
      </w:r>
      <w:r>
        <w:t xml:space="preserve"> Sdílejte odkazy na oficiální dokumentaci Cypressu a další relevantní zdroje.</w:t>
      </w:r>
    </w:p>
    <w:p w14:paraId="1C620E52" w14:textId="77777777" w:rsidR="00AD4B30" w:rsidRDefault="00413603">
      <w:pPr>
        <w:numPr>
          <w:ilvl w:val="1"/>
          <w:numId w:val="1"/>
        </w:numPr>
      </w:pPr>
      <w:r>
        <w:rPr>
          <w:b/>
        </w:rPr>
        <w:t>Doporučená četba:</w:t>
      </w:r>
      <w:r>
        <w:t xml:space="preserve"> Navrhněte knihy, články nebo výukové programy pro studenty, kteří se chtějí hlouběji seznámit s určitými tématy.</w:t>
      </w:r>
    </w:p>
    <w:p w14:paraId="78CC240C" w14:textId="77777777" w:rsidR="00AD4B30" w:rsidRDefault="00413603">
      <w:pPr>
        <w:numPr>
          <w:ilvl w:val="1"/>
          <w:numId w:val="1"/>
        </w:numPr>
      </w:pPr>
      <w:r>
        <w:rPr>
          <w:b/>
        </w:rPr>
        <w:t>Kontrolní listy:</w:t>
      </w:r>
      <w:r>
        <w:t xml:space="preserve"> Vytvořte si praktické referenční příručky pro rychlý přístup k příkazům, osvědčeným postupům a běžným vzorům.</w:t>
      </w:r>
    </w:p>
    <w:p w14:paraId="4A8FCC68" w14:textId="77777777" w:rsidR="00AD4B30" w:rsidRDefault="00413603">
      <w:pPr>
        <w:numPr>
          <w:ilvl w:val="0"/>
          <w:numId w:val="3"/>
        </w:numPr>
      </w:pPr>
      <w:r>
        <w:rPr>
          <w:b/>
        </w:rPr>
        <w:lastRenderedPageBreak/>
        <w:t>Podporujte neustálé učení:</w:t>
      </w:r>
    </w:p>
    <w:p w14:paraId="09A188ED" w14:textId="77777777" w:rsidR="00AD4B30" w:rsidRDefault="00413603">
      <w:pPr>
        <w:numPr>
          <w:ilvl w:val="1"/>
          <w:numId w:val="1"/>
        </w:numPr>
      </w:pPr>
      <w:r>
        <w:rPr>
          <w:b/>
        </w:rPr>
        <w:t>Kurzy pro pokročilé:</w:t>
      </w:r>
      <w:r>
        <w:t xml:space="preserve"> Nabídněte nebo doporučte navazující kurzy pro studenty, kteří mají zájem o pokročilá témata Cypressu nebo jiných automatizačních rámců.</w:t>
      </w:r>
    </w:p>
    <w:p w14:paraId="150EA918" w14:textId="77777777" w:rsidR="00AD4B30" w:rsidRDefault="00413603">
      <w:pPr>
        <w:numPr>
          <w:ilvl w:val="1"/>
          <w:numId w:val="1"/>
        </w:numPr>
      </w:pPr>
      <w:r>
        <w:rPr>
          <w:b/>
        </w:rPr>
        <w:t>Certifikace:</w:t>
      </w:r>
      <w:r>
        <w:t xml:space="preserve"> Informujte studenty o certifikacích, které mohou posílit jejich pověření v oblasti automatizace testování.</w:t>
      </w:r>
    </w:p>
    <w:p w14:paraId="6E79ABA6" w14:textId="77777777" w:rsidR="00AD4B30" w:rsidRDefault="00413603">
      <w:pPr>
        <w:numPr>
          <w:ilvl w:val="0"/>
          <w:numId w:val="3"/>
        </w:numPr>
      </w:pPr>
      <w:r>
        <w:rPr>
          <w:b/>
        </w:rPr>
        <w:t>Úspěšné příběhy:</w:t>
      </w:r>
    </w:p>
    <w:p w14:paraId="4CBAE668" w14:textId="77777777" w:rsidR="00AD4B30" w:rsidRDefault="00413603">
      <w:pPr>
        <w:numPr>
          <w:ilvl w:val="1"/>
          <w:numId w:val="1"/>
        </w:numPr>
      </w:pPr>
      <w:r>
        <w:rPr>
          <w:b/>
        </w:rPr>
        <w:t>Projekty absolventů:</w:t>
      </w:r>
      <w:r>
        <w:t xml:space="preserve"> Vyzdvihněte úspěšné projekty nebo svědectví bývalých studentů, abyste motivovali současné účastníky.</w:t>
      </w:r>
    </w:p>
    <w:p w14:paraId="3925FB39" w14:textId="77777777" w:rsidR="00AD4B30" w:rsidRDefault="00413603">
      <w:pPr>
        <w:numPr>
          <w:ilvl w:val="1"/>
          <w:numId w:val="1"/>
        </w:numPr>
      </w:pPr>
      <w:r>
        <w:rPr>
          <w:b/>
        </w:rPr>
        <w:t>Podpora při zprostředkování zaměstnání:</w:t>
      </w:r>
      <w:r>
        <w:t xml:space="preserve"> Poskytování poradenství při tvorbě životopisu, přípravě na pohovor a strategiích hledání zaměstnání přizpůsobených pro role v oblasti automatizace testování.</w:t>
      </w:r>
    </w:p>
    <w:p w14:paraId="01239293" w14:textId="77777777" w:rsidR="00DC7D63" w:rsidRDefault="00DC7D63">
      <w:pPr>
        <w:pStyle w:val="Heading3"/>
      </w:pPr>
    </w:p>
    <w:p w14:paraId="4CBAD536" w14:textId="77777777" w:rsidR="00AD4B30" w:rsidRDefault="00413603">
      <w:pPr>
        <w:pStyle w:val="Heading3"/>
        <w:rPr>
          <w:b w:val="0"/>
        </w:rPr>
      </w:pPr>
      <w:r>
        <w:t>Závěrečné myšlenky</w:t>
      </w:r>
    </w:p>
    <w:p w14:paraId="36926138" w14:textId="77777777" w:rsidR="00AD4B30" w:rsidRDefault="00413603">
      <w:r>
        <w:t xml:space="preserve">Poskytnete-li svým studentům správné znalosti a praktické dovednosti v oblasti testování Cypress, výrazně tím zvýšíte jejich kariérní vyhlídky ve stále se rozvíjející oblasti zajištění kvality softwaru </w:t>
      </w:r>
      <w:proofErr w:type="gramStart"/>
      <w:r>
        <w:t>a</w:t>
      </w:r>
      <w:proofErr w:type="gramEnd"/>
      <w:r>
        <w:t xml:space="preserve"> automatizace testování. Podporou podpůrného a poutavého vzdělávacího prostředí jim pomůžete plynule přejít z rolí manuálního testování na automatizované a vybavíte je nástroji, které potřebují k tomu, aby uspěli na svých současných i budoucích pozicích.</w:t>
      </w:r>
    </w:p>
    <w:p w14:paraId="28A8762A" w14:textId="77777777" w:rsidR="00AD4B30" w:rsidRDefault="00413603">
      <w:r>
        <w:t>Pokud máte další otázky nebo potřebujete další pomoc při vývoji a realizaci kurzu, neváhejte se na nás obrátit. Přejeme vám i vašim studentům mnoho úspěchů!</w:t>
      </w:r>
    </w:p>
    <w:p w14:paraId="61C9F469" w14:textId="77777777" w:rsidR="003D56AF" w:rsidRDefault="00413603">
      <w:r>
        <w:pict w14:anchorId="7938D49F">
          <v:rect id="_x0000_i1034" style="width:470.3pt;height:1.5pt" o:hrstd="t" o:hr="t" fillcolor="gray" stroked="f">
            <v:path strokeok="f"/>
          </v:rect>
        </w:pict>
      </w:r>
    </w:p>
    <w:sectPr w:rsidR="003D56A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5700C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1865D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D47A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20E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2C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4C9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297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01B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5ED3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9684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0DEC2">
      <w:start w:val="1"/>
      <w:numFmt w:val="decimal"/>
      <w:lvlText w:val=""/>
      <w:lvlJc w:val="left"/>
    </w:lvl>
    <w:lvl w:ilvl="2" w:tplc="512A4DA2">
      <w:start w:val="1"/>
      <w:numFmt w:val="decimal"/>
      <w:lvlText w:val=""/>
      <w:lvlJc w:val="left"/>
    </w:lvl>
    <w:lvl w:ilvl="3" w:tplc="CD04C678">
      <w:start w:val="1"/>
      <w:numFmt w:val="decimal"/>
      <w:lvlText w:val=""/>
      <w:lvlJc w:val="left"/>
    </w:lvl>
    <w:lvl w:ilvl="4" w:tplc="8C22552E">
      <w:start w:val="1"/>
      <w:numFmt w:val="decimal"/>
      <w:lvlText w:val=""/>
      <w:lvlJc w:val="left"/>
    </w:lvl>
    <w:lvl w:ilvl="5" w:tplc="32683C2E">
      <w:start w:val="1"/>
      <w:numFmt w:val="decimal"/>
      <w:lvlText w:val=""/>
      <w:lvlJc w:val="left"/>
    </w:lvl>
    <w:lvl w:ilvl="6" w:tplc="0598DAF0">
      <w:start w:val="1"/>
      <w:numFmt w:val="decimal"/>
      <w:lvlText w:val=""/>
      <w:lvlJc w:val="left"/>
    </w:lvl>
    <w:lvl w:ilvl="7" w:tplc="C1AA3998">
      <w:start w:val="1"/>
      <w:numFmt w:val="decimal"/>
      <w:lvlText w:val=""/>
      <w:lvlJc w:val="left"/>
    </w:lvl>
    <w:lvl w:ilvl="8" w:tplc="E418300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976E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50D500">
      <w:start w:val="1"/>
      <w:numFmt w:val="decimal"/>
      <w:lvlText w:val=""/>
      <w:lvlJc w:val="left"/>
    </w:lvl>
    <w:lvl w:ilvl="2" w:tplc="22F0DC64">
      <w:start w:val="1"/>
      <w:numFmt w:val="decimal"/>
      <w:lvlText w:val=""/>
      <w:lvlJc w:val="left"/>
    </w:lvl>
    <w:lvl w:ilvl="3" w:tplc="90360066">
      <w:start w:val="1"/>
      <w:numFmt w:val="decimal"/>
      <w:lvlText w:val=""/>
      <w:lvlJc w:val="left"/>
    </w:lvl>
    <w:lvl w:ilvl="4" w:tplc="8892E706">
      <w:start w:val="1"/>
      <w:numFmt w:val="decimal"/>
      <w:lvlText w:val=""/>
      <w:lvlJc w:val="left"/>
    </w:lvl>
    <w:lvl w:ilvl="5" w:tplc="59DE1C94">
      <w:start w:val="1"/>
      <w:numFmt w:val="decimal"/>
      <w:lvlText w:val=""/>
      <w:lvlJc w:val="left"/>
    </w:lvl>
    <w:lvl w:ilvl="6" w:tplc="CA664958">
      <w:start w:val="1"/>
      <w:numFmt w:val="decimal"/>
      <w:lvlText w:val=""/>
      <w:lvlJc w:val="left"/>
    </w:lvl>
    <w:lvl w:ilvl="7" w:tplc="49FA7376">
      <w:start w:val="1"/>
      <w:numFmt w:val="decimal"/>
      <w:lvlText w:val=""/>
      <w:lvlJc w:val="left"/>
    </w:lvl>
    <w:lvl w:ilvl="8" w:tplc="DBB66486">
      <w:start w:val="1"/>
      <w:numFmt w:val="decimal"/>
      <w:lvlText w:val=""/>
      <w:lvlJc w:val="left"/>
    </w:lvl>
  </w:abstractNum>
  <w:num w:numId="1" w16cid:durableId="1012954149">
    <w:abstractNumId w:val="0"/>
  </w:num>
  <w:num w:numId="2" w16cid:durableId="1233664311">
    <w:abstractNumId w:val="1"/>
  </w:num>
  <w:num w:numId="3" w16cid:durableId="70086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6AF"/>
    <w:rsid w:val="001443B0"/>
    <w:rsid w:val="003D56AF"/>
    <w:rsid w:val="00413603"/>
    <w:rsid w:val="007B3D8A"/>
    <w:rsid w:val="00AD4B30"/>
    <w:rsid w:val="00D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A2A257D"/>
  <w15:docId w15:val="{69534B68-DF66-477E-82BD-9B492DD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Document_Object_Model/Introduction" TargetMode="External"/><Relationship Id="rId18" Type="http://schemas.openxmlformats.org/officeDocument/2006/relationships/hyperlink" Target="https://docs.cypress.io/api/table-of-contents" TargetMode="External"/><Relationship Id="rId26" Type="http://schemas.openxmlformats.org/officeDocument/2006/relationships/hyperlink" Target="https://www.typescriptlang.org/docs/" TargetMode="External"/><Relationship Id="rId21" Type="http://schemas.openxmlformats.org/officeDocument/2006/relationships/hyperlink" Target="https://docs.cypress.io/api/commands/fixture" TargetMode="External"/><Relationship Id="rId34" Type="http://schemas.openxmlformats.org/officeDocument/2006/relationships/hyperlink" Target="https://docs.cypress.io/guides/overview/why-cypress" TargetMode="External"/><Relationship Id="rId7" Type="http://schemas.openxmlformats.org/officeDocument/2006/relationships/hyperlink" Target="https://www.codecademy.com/" TargetMode="External"/><Relationship Id="rId12" Type="http://schemas.openxmlformats.org/officeDocument/2006/relationships/hyperlink" Target="https://www.json.org/json-en.html" TargetMode="External"/><Relationship Id="rId17" Type="http://schemas.openxmlformats.org/officeDocument/2006/relationships/hyperlink" Target="https://docs.cypress.io/guides/core-concepts/writing-and-organizing-tests" TargetMode="External"/><Relationship Id="rId25" Type="http://schemas.openxmlformats.org/officeDocument/2006/relationships/hyperlink" Target="https://docs.cypress.io/guides/tooling/typescript-support" TargetMode="External"/><Relationship Id="rId33" Type="http://schemas.openxmlformats.org/officeDocument/2006/relationships/hyperlink" Target="https://docs.cypress.io/guides/tooling/plugins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ypress.io/guides/getting-started/installing-cypress" TargetMode="External"/><Relationship Id="rId20" Type="http://schemas.openxmlformats.org/officeDocument/2006/relationships/hyperlink" Target="https://docs.cypress.io/guides/references/assertions" TargetMode="External"/><Relationship Id="rId29" Type="http://schemas.openxmlformats.org/officeDocument/2006/relationships/hyperlink" Target="https://docs.cypress.io/plug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" TargetMode="External"/><Relationship Id="rId11" Type="http://schemas.openxmlformats.org/officeDocument/2006/relationships/hyperlink" Target="https://developer.mozilla.org/en-US/docs/Web/JavaScript/Guide/Working_with_Objects" TargetMode="External"/><Relationship Id="rId24" Type="http://schemas.openxmlformats.org/officeDocument/2006/relationships/hyperlink" Target="https://docs.cypress.io/guides/references/configuration" TargetMode="External"/><Relationship Id="rId32" Type="http://schemas.openxmlformats.org/officeDocument/2006/relationships/hyperlink" Target="https://docs.cypress.io/guides/continuous-integration/introduction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nodejs.org/en/docs/" TargetMode="External"/><Relationship Id="rId15" Type="http://schemas.openxmlformats.org/officeDocument/2006/relationships/hyperlink" Target="https://developer.mozilla.org/en-US/docs/Web/API/Window" TargetMode="External"/><Relationship Id="rId23" Type="http://schemas.openxmlformats.org/officeDocument/2006/relationships/hyperlink" Target="https://docs.cypress.io/guides/references/best-practices" TargetMode="External"/><Relationship Id="rId28" Type="http://schemas.openxmlformats.org/officeDocument/2006/relationships/hyperlink" Target="https://docs.cypress.io/api/commands/intercep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" TargetMode="External"/><Relationship Id="rId19" Type="http://schemas.openxmlformats.org/officeDocument/2006/relationships/hyperlink" Target="https://www.chaijs.com/" TargetMode="External"/><Relationship Id="rId31" Type="http://schemas.openxmlformats.org/officeDocument/2006/relationships/hyperlink" Target="https://docs.cypress.io/guides/dashboard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/Control_flow_and_error_handling" TargetMode="External"/><Relationship Id="rId14" Type="http://schemas.openxmlformats.org/officeDocument/2006/relationships/hyperlink" Target="https://developer.mozilla.org/en-US/docs/Web/API/Document_Object_Model/Manipulating_the_DOM" TargetMode="External"/><Relationship Id="rId22" Type="http://schemas.openxmlformats.org/officeDocument/2006/relationships/hyperlink" Target="https://docs.cypress.io/guides/core-concepts/writing-and-organizing-tests" TargetMode="External"/><Relationship Id="rId27" Type="http://schemas.openxmlformats.org/officeDocument/2006/relationships/hyperlink" Target="https://docs.cypress.io/guides/references/configuration" TargetMode="External"/><Relationship Id="rId30" Type="http://schemas.openxmlformats.org/officeDocument/2006/relationships/hyperlink" Target="https://docs.cypress.io/guides/references/best-practices" TargetMode="External"/><Relationship Id="rId35" Type="http://schemas.openxmlformats.org/officeDocument/2006/relationships/hyperlink" Target="https://github.com/cypress-io/cypress-example-recipes" TargetMode="External"/><Relationship Id="rId8" Type="http://schemas.openxmlformats.org/officeDocument/2006/relationships/hyperlink" Target="https://www.freecodecamp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3e41b38-373c-4b3a-9137-5c0b023d0bef}" enabled="1" method="Standard" siteId="{b213b057-1008-4204-8c53-8147bc602a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4455</Words>
  <Characters>26291</Characters>
  <Application>Microsoft Office Word</Application>
  <DocSecurity>0</DocSecurity>
  <Lines>219</Lines>
  <Paragraphs>61</Paragraphs>
  <ScaleCrop>false</ScaleCrop>
  <Company/>
  <LinksUpToDate>false</LinksUpToDate>
  <CharactersWithSpaces>30685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, docId:5F6D04E280B7B08955B4A714C28D4FF2</cp:keywords>
  <cp:lastModifiedBy>Zošiak Peter</cp:lastModifiedBy>
  <cp:revision>2</cp:revision>
  <dcterms:created xsi:type="dcterms:W3CDTF">2024-10-03T18:44:00Z</dcterms:created>
  <dcterms:modified xsi:type="dcterms:W3CDTF">2024-10-03T18:44:00Z</dcterms:modified>
</cp:coreProperties>
</file>